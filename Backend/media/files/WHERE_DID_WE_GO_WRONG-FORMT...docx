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8D74" w14:textId="77777777" w:rsidR="00C91B6A" w:rsidRDefault="00C91B6A">
      <w:pPr>
        <w:pStyle w:val="Heading1"/>
        <w:jc w:val="center"/>
        <w:rPr>
          <w:rFonts w:ascii="Times New Roman" w:hAnsi="Times New Roman"/>
          <w:sz w:val="72"/>
          <w:szCs w:val="72"/>
        </w:rPr>
      </w:pPr>
    </w:p>
    <w:p w14:paraId="5DF67E0B" w14:textId="77777777" w:rsidR="00C91B6A" w:rsidRDefault="00000000">
      <w:pPr>
        <w:pStyle w:val="Heading1"/>
        <w:jc w:val="center"/>
        <w:rPr>
          <w:rFonts w:ascii="Times New Roman" w:hAnsi="Times New Roman"/>
          <w:sz w:val="72"/>
          <w:szCs w:val="72"/>
        </w:rPr>
      </w:pPr>
      <w:r>
        <w:rPr>
          <w:rFonts w:ascii="Times New Roman" w:hAnsi="Times New Roman"/>
          <w:sz w:val="72"/>
          <w:szCs w:val="72"/>
        </w:rPr>
        <w:t>WHERE DID WE GO WRONG?</w:t>
      </w:r>
    </w:p>
    <w:p w14:paraId="544E6335" w14:textId="77777777" w:rsidR="00C91B6A" w:rsidRDefault="00000000">
      <w:pPr>
        <w:jc w:val="center"/>
        <w:rPr>
          <w:b/>
          <w:bCs/>
          <w:color w:val="000080"/>
          <w:sz w:val="24"/>
          <w:szCs w:val="24"/>
        </w:rPr>
      </w:pPr>
      <w:r>
        <w:rPr>
          <w:b/>
          <w:bCs/>
          <w:color w:val="000080"/>
          <w:sz w:val="24"/>
          <w:szCs w:val="24"/>
        </w:rPr>
        <w:br w:type="page"/>
      </w:r>
    </w:p>
    <w:p w14:paraId="5E40C1B7" w14:textId="77777777" w:rsidR="00C91B6A" w:rsidRDefault="00C91B6A">
      <w:pPr>
        <w:jc w:val="center"/>
        <w:rPr>
          <w:color w:val="000080"/>
        </w:rPr>
      </w:pPr>
    </w:p>
    <w:p w14:paraId="75548509" w14:textId="77777777" w:rsidR="00C91B6A" w:rsidRDefault="00C91B6A">
      <w:pPr>
        <w:rPr>
          <w:color w:val="000080"/>
        </w:rPr>
      </w:pPr>
    </w:p>
    <w:p w14:paraId="46809844" w14:textId="77777777" w:rsidR="00C91B6A" w:rsidRDefault="00000000">
      <w:pPr>
        <w:jc w:val="center"/>
        <w:rPr>
          <w:b/>
          <w:bCs/>
          <w:color w:val="000080"/>
        </w:rPr>
      </w:pPr>
      <w:r>
        <w:rPr>
          <w:b/>
          <w:bCs/>
          <w:color w:val="000080"/>
        </w:rPr>
        <w:t>BOOK OUTLINE</w:t>
      </w:r>
    </w:p>
    <w:p w14:paraId="4E5E350E" w14:textId="77777777" w:rsidR="00C91B6A" w:rsidRDefault="00000000">
      <w:pPr>
        <w:rPr>
          <w:b/>
          <w:bCs/>
          <w:color w:val="000080"/>
        </w:rPr>
      </w:pPr>
      <w:r>
        <w:rPr>
          <w:b/>
          <w:bCs/>
          <w:color w:val="000080"/>
        </w:rPr>
        <w:t xml:space="preserve">              INTRODUCTION</w:t>
      </w:r>
    </w:p>
    <w:p w14:paraId="0F263773" w14:textId="77777777" w:rsidR="00C91B6A" w:rsidRDefault="00000000">
      <w:pPr>
        <w:pStyle w:val="ListParagraph"/>
        <w:numPr>
          <w:ilvl w:val="0"/>
          <w:numId w:val="1"/>
        </w:numPr>
        <w:rPr>
          <w:color w:val="000080"/>
        </w:rPr>
      </w:pPr>
      <w:r>
        <w:rPr>
          <w:color w:val="000080"/>
        </w:rPr>
        <w:t>Overview of the Problem</w:t>
      </w:r>
    </w:p>
    <w:p w14:paraId="4829F6B1" w14:textId="77777777" w:rsidR="00C91B6A" w:rsidRDefault="00000000">
      <w:pPr>
        <w:pStyle w:val="ListParagraph"/>
        <w:numPr>
          <w:ilvl w:val="0"/>
          <w:numId w:val="1"/>
        </w:numPr>
        <w:rPr>
          <w:color w:val="000080"/>
        </w:rPr>
      </w:pPr>
      <w:r>
        <w:rPr>
          <w:color w:val="000080"/>
        </w:rPr>
        <w:t>Purpose of the Book</w:t>
      </w:r>
    </w:p>
    <w:p w14:paraId="0CE9BBD2" w14:textId="77777777" w:rsidR="00C91B6A" w:rsidRDefault="00000000">
      <w:pPr>
        <w:pStyle w:val="ListParagraph"/>
        <w:numPr>
          <w:ilvl w:val="0"/>
          <w:numId w:val="1"/>
        </w:numPr>
        <w:rPr>
          <w:color w:val="000080"/>
        </w:rPr>
      </w:pPr>
      <w:r>
        <w:rPr>
          <w:color w:val="000080"/>
        </w:rPr>
        <w:t>A Journey Begins: The significance of emotional and spiritual connections in relationships</w:t>
      </w:r>
    </w:p>
    <w:p w14:paraId="7DD720C1" w14:textId="77777777" w:rsidR="00C91B6A" w:rsidRDefault="00000000">
      <w:pPr>
        <w:pStyle w:val="ListParagraph"/>
        <w:numPr>
          <w:ilvl w:val="0"/>
          <w:numId w:val="1"/>
        </w:numPr>
        <w:rPr>
          <w:color w:val="000080"/>
        </w:rPr>
      </w:pPr>
      <w:r>
        <w:rPr>
          <w:color w:val="000080"/>
        </w:rPr>
        <w:t xml:space="preserve"> A setting the scene: A personal anecdote or powerful experience about love and marriage.</w:t>
      </w:r>
    </w:p>
    <w:p w14:paraId="41109887" w14:textId="77777777" w:rsidR="00C91B6A" w:rsidRDefault="00000000">
      <w:pPr>
        <w:pStyle w:val="ListParagraph"/>
        <w:numPr>
          <w:ilvl w:val="0"/>
          <w:numId w:val="1"/>
        </w:numPr>
        <w:rPr>
          <w:color w:val="000080"/>
        </w:rPr>
      </w:pPr>
      <w:r>
        <w:rPr>
          <w:color w:val="000080"/>
        </w:rPr>
        <w:t xml:space="preserve">  The universal quest for a lasting, meaningful relationship.</w:t>
      </w:r>
    </w:p>
    <w:p w14:paraId="34B85C2B" w14:textId="77777777" w:rsidR="00C91B6A" w:rsidRDefault="00000000">
      <w:pPr>
        <w:pStyle w:val="ListParagraph"/>
        <w:numPr>
          <w:ilvl w:val="0"/>
          <w:numId w:val="1"/>
        </w:numPr>
        <w:rPr>
          <w:color w:val="000080"/>
        </w:rPr>
      </w:pPr>
      <w:r>
        <w:rPr>
          <w:color w:val="000080"/>
        </w:rPr>
        <w:t xml:space="preserve">  How faith and the church intertwine with our personal love stories.</w:t>
      </w:r>
    </w:p>
    <w:p w14:paraId="1FB4B165" w14:textId="77777777" w:rsidR="00C91B6A" w:rsidRDefault="00C91B6A">
      <w:pPr>
        <w:rPr>
          <w:color w:val="000080"/>
        </w:rPr>
      </w:pPr>
    </w:p>
    <w:p w14:paraId="72062603" w14:textId="77777777" w:rsidR="00C91B6A" w:rsidRDefault="00C91B6A">
      <w:pPr>
        <w:rPr>
          <w:b/>
          <w:bCs/>
          <w:color w:val="000080"/>
        </w:rPr>
      </w:pPr>
    </w:p>
    <w:p w14:paraId="70ED3560" w14:textId="77777777" w:rsidR="00C91B6A" w:rsidRDefault="00000000">
      <w:pPr>
        <w:rPr>
          <w:b/>
          <w:bCs/>
          <w:color w:val="000080"/>
        </w:rPr>
      </w:pPr>
      <w:r>
        <w:rPr>
          <w:b/>
          <w:bCs/>
          <w:color w:val="000080"/>
        </w:rPr>
        <w:t>PART I:  THE DIVINE BLUEPRINT VS MODERN REALITIES</w:t>
      </w:r>
    </w:p>
    <w:p w14:paraId="5725A07B" w14:textId="77777777" w:rsidR="00C91B6A" w:rsidRDefault="00000000">
      <w:pPr>
        <w:rPr>
          <w:b/>
          <w:bCs/>
          <w:color w:val="000080"/>
        </w:rPr>
      </w:pPr>
      <w:r>
        <w:rPr>
          <w:b/>
          <w:bCs/>
          <w:color w:val="000080"/>
        </w:rPr>
        <w:t xml:space="preserve">Chapter One: The significance of emotional and spiritual connections in relationships as envisioned in scripture.  </w:t>
      </w:r>
    </w:p>
    <w:p w14:paraId="598A6B38" w14:textId="77777777" w:rsidR="00C91B6A" w:rsidRDefault="00000000">
      <w:pPr>
        <w:pStyle w:val="ListParagraph"/>
        <w:numPr>
          <w:ilvl w:val="0"/>
          <w:numId w:val="2"/>
        </w:numPr>
        <w:rPr>
          <w:color w:val="000080"/>
        </w:rPr>
      </w:pPr>
      <w:r>
        <w:rPr>
          <w:color w:val="000080"/>
        </w:rPr>
        <w:t xml:space="preserve"> The idyllic vision of marriage according to scripture.</w:t>
      </w:r>
    </w:p>
    <w:p w14:paraId="2E4029B2" w14:textId="77777777" w:rsidR="00C91B6A" w:rsidRDefault="00000000">
      <w:pPr>
        <w:pStyle w:val="ListParagraph"/>
        <w:numPr>
          <w:ilvl w:val="0"/>
          <w:numId w:val="2"/>
        </w:numPr>
        <w:rPr>
          <w:color w:val="000080"/>
        </w:rPr>
      </w:pPr>
      <w:r>
        <w:rPr>
          <w:color w:val="000080"/>
        </w:rPr>
        <w:t xml:space="preserve">  Stories of biblical couples: their triumphs and tribulations.</w:t>
      </w:r>
    </w:p>
    <w:p w14:paraId="6E8C7025" w14:textId="77777777" w:rsidR="00C91B6A" w:rsidRDefault="00000000">
      <w:pPr>
        <w:pStyle w:val="ListParagraph"/>
        <w:numPr>
          <w:ilvl w:val="0"/>
          <w:numId w:val="2"/>
        </w:numPr>
        <w:rPr>
          <w:color w:val="000080"/>
        </w:rPr>
      </w:pPr>
      <w:r>
        <w:rPr>
          <w:color w:val="000080"/>
        </w:rPr>
        <w:t xml:space="preserve">  Reflection: Is this ancient blueprint still relevant today?</w:t>
      </w:r>
    </w:p>
    <w:p w14:paraId="1CB73D85" w14:textId="77777777" w:rsidR="00C91B6A" w:rsidRDefault="00C91B6A">
      <w:pPr>
        <w:rPr>
          <w:b/>
          <w:bCs/>
          <w:color w:val="000080"/>
        </w:rPr>
      </w:pPr>
    </w:p>
    <w:p w14:paraId="3CBFD761" w14:textId="77777777" w:rsidR="00C91B6A" w:rsidRDefault="00000000">
      <w:pPr>
        <w:rPr>
          <w:b/>
          <w:bCs/>
          <w:color w:val="000080"/>
        </w:rPr>
      </w:pPr>
      <w:r>
        <w:rPr>
          <w:b/>
          <w:bCs/>
          <w:color w:val="000080"/>
        </w:rPr>
        <w:t>Chapter Two: Foundations of Strong Families</w:t>
      </w:r>
    </w:p>
    <w:p w14:paraId="26B689B1" w14:textId="77777777" w:rsidR="00C91B6A" w:rsidRDefault="00000000">
      <w:pPr>
        <w:pStyle w:val="ListParagraph"/>
        <w:numPr>
          <w:ilvl w:val="0"/>
          <w:numId w:val="3"/>
        </w:numPr>
        <w:rPr>
          <w:color w:val="000080"/>
        </w:rPr>
      </w:pPr>
      <w:r>
        <w:rPr>
          <w:color w:val="000080"/>
        </w:rPr>
        <w:t>The Importance of Strong Families : The connection between strong families and strong churches. The need for clearly defined roles within the family.</w:t>
      </w:r>
    </w:p>
    <w:p w14:paraId="43CD22E4" w14:textId="77777777" w:rsidR="00C91B6A" w:rsidRDefault="00000000">
      <w:pPr>
        <w:pStyle w:val="ListParagraph"/>
        <w:numPr>
          <w:ilvl w:val="0"/>
          <w:numId w:val="3"/>
        </w:numPr>
        <w:rPr>
          <w:color w:val="000080"/>
        </w:rPr>
      </w:pPr>
      <w:r>
        <w:rPr>
          <w:color w:val="000080"/>
        </w:rPr>
        <w:t>Premarital and Marital Counseling: The necessity of counseling before and during marriage to build a solid foundation.</w:t>
      </w:r>
    </w:p>
    <w:p w14:paraId="2FC06BA2" w14:textId="77777777" w:rsidR="00C91B6A" w:rsidRDefault="00000000">
      <w:pPr>
        <w:pStyle w:val="ListParagraph"/>
        <w:numPr>
          <w:ilvl w:val="0"/>
          <w:numId w:val="3"/>
        </w:numPr>
        <w:rPr>
          <w:color w:val="000080"/>
        </w:rPr>
      </w:pPr>
      <w:r>
        <w:rPr>
          <w:color w:val="000080"/>
        </w:rPr>
        <w:t>Biblical Guidance and Understanding: The need for guidance and understanding in building a strong family foundation according to Acts 8</w:t>
      </w:r>
    </w:p>
    <w:p w14:paraId="03EDE16C" w14:textId="77777777" w:rsidR="00C91B6A" w:rsidRDefault="00C91B6A">
      <w:pPr>
        <w:pStyle w:val="ListParagraph"/>
        <w:rPr>
          <w:color w:val="000080"/>
        </w:rPr>
      </w:pPr>
    </w:p>
    <w:p w14:paraId="57EDAF38" w14:textId="77777777" w:rsidR="00C91B6A" w:rsidRDefault="00000000">
      <w:pPr>
        <w:rPr>
          <w:b/>
          <w:bCs/>
          <w:color w:val="000080"/>
        </w:rPr>
      </w:pPr>
      <w:r>
        <w:rPr>
          <w:b/>
          <w:bCs/>
          <w:color w:val="000080"/>
        </w:rPr>
        <w:t xml:space="preserve"> Chapter Three: Building a Solid Foundation For Your Marriage</w:t>
      </w:r>
    </w:p>
    <w:p w14:paraId="5467E005" w14:textId="77777777" w:rsidR="00C91B6A" w:rsidRDefault="00000000">
      <w:pPr>
        <w:pStyle w:val="ListParagraph"/>
        <w:numPr>
          <w:ilvl w:val="0"/>
          <w:numId w:val="4"/>
        </w:numPr>
        <w:rPr>
          <w:color w:val="000080"/>
        </w:rPr>
      </w:pPr>
      <w:r>
        <w:rPr>
          <w:color w:val="000080"/>
        </w:rPr>
        <w:t>The importance of mutual respect, trust, and faith in relationships.</w:t>
      </w:r>
    </w:p>
    <w:p w14:paraId="3009F024" w14:textId="77777777" w:rsidR="00C91B6A" w:rsidRDefault="00000000">
      <w:pPr>
        <w:pStyle w:val="ListParagraph"/>
        <w:numPr>
          <w:ilvl w:val="0"/>
          <w:numId w:val="4"/>
        </w:numPr>
        <w:rPr>
          <w:color w:val="000080"/>
        </w:rPr>
      </w:pPr>
      <w:r>
        <w:rPr>
          <w:color w:val="000080"/>
        </w:rPr>
        <w:t>Practical steps for creating a solid relationship foundation.</w:t>
      </w:r>
    </w:p>
    <w:p w14:paraId="084E6422" w14:textId="77777777" w:rsidR="00C91B6A" w:rsidRDefault="00000000">
      <w:pPr>
        <w:pStyle w:val="ListParagraph"/>
        <w:numPr>
          <w:ilvl w:val="0"/>
          <w:numId w:val="4"/>
        </w:numPr>
        <w:rPr>
          <w:color w:val="000080"/>
        </w:rPr>
      </w:pPr>
      <w:r>
        <w:rPr>
          <w:color w:val="000080"/>
        </w:rPr>
        <w:t>Inspirational anecdotes of couples who built lasting relationships.</w:t>
      </w:r>
    </w:p>
    <w:p w14:paraId="426411AB" w14:textId="77777777" w:rsidR="00C91B6A" w:rsidRDefault="00C91B6A">
      <w:pPr>
        <w:rPr>
          <w:b/>
          <w:bCs/>
          <w:color w:val="000080"/>
        </w:rPr>
      </w:pPr>
    </w:p>
    <w:p w14:paraId="14069222" w14:textId="77777777" w:rsidR="00C91B6A" w:rsidRDefault="00000000">
      <w:pPr>
        <w:rPr>
          <w:b/>
          <w:bCs/>
          <w:color w:val="000080"/>
        </w:rPr>
      </w:pPr>
      <w:r>
        <w:rPr>
          <w:b/>
          <w:bCs/>
          <w:color w:val="000080"/>
        </w:rPr>
        <w:lastRenderedPageBreak/>
        <w:t>Chapter Four: Faith vs. Reality: Intimacy Beyond The Bedroom</w:t>
      </w:r>
    </w:p>
    <w:p w14:paraId="5B20E0FE" w14:textId="77777777" w:rsidR="00C91B6A" w:rsidRDefault="00000000">
      <w:pPr>
        <w:pStyle w:val="ListParagraph"/>
        <w:numPr>
          <w:ilvl w:val="0"/>
          <w:numId w:val="5"/>
        </w:numPr>
        <w:rPr>
          <w:color w:val="000080"/>
        </w:rPr>
      </w:pPr>
      <w:r>
        <w:rPr>
          <w:color w:val="000080"/>
        </w:rPr>
        <w:t xml:space="preserve">  Balancing career, finances, and family life with faith.</w:t>
      </w:r>
    </w:p>
    <w:p w14:paraId="1764446C" w14:textId="77777777" w:rsidR="00C91B6A" w:rsidRDefault="00000000">
      <w:pPr>
        <w:pStyle w:val="ListParagraph"/>
        <w:numPr>
          <w:ilvl w:val="0"/>
          <w:numId w:val="5"/>
        </w:numPr>
        <w:rPr>
          <w:color w:val="000080"/>
        </w:rPr>
      </w:pPr>
      <w:r>
        <w:rPr>
          <w:color w:val="000080"/>
        </w:rPr>
        <w:t>Inspiring stories of couples overcoming life’s pressures.</w:t>
      </w:r>
    </w:p>
    <w:p w14:paraId="7CA19608" w14:textId="77777777" w:rsidR="00C91B6A" w:rsidRDefault="00000000">
      <w:pPr>
        <w:pStyle w:val="ListParagraph"/>
        <w:numPr>
          <w:ilvl w:val="0"/>
          <w:numId w:val="5"/>
        </w:numPr>
        <w:rPr>
          <w:color w:val="000080"/>
        </w:rPr>
      </w:pPr>
      <w:r>
        <w:rPr>
          <w:color w:val="000080"/>
        </w:rPr>
        <w:t>Practical tips for maintaining a balanced relationship.</w:t>
      </w:r>
    </w:p>
    <w:p w14:paraId="5E05B6F4" w14:textId="77777777" w:rsidR="00C91B6A" w:rsidRDefault="00C91B6A">
      <w:pPr>
        <w:rPr>
          <w:b/>
          <w:bCs/>
          <w:color w:val="000080"/>
        </w:rPr>
      </w:pPr>
    </w:p>
    <w:p w14:paraId="1C4886D5" w14:textId="77777777" w:rsidR="00C91B6A" w:rsidRDefault="00000000">
      <w:pPr>
        <w:rPr>
          <w:color w:val="000080"/>
        </w:rPr>
      </w:pPr>
      <w:r>
        <w:rPr>
          <w:b/>
          <w:bCs/>
          <w:color w:val="000080"/>
        </w:rPr>
        <w:t>PART 2: STORMS AND STRUGGLES IN MARRIAGE</w:t>
      </w:r>
    </w:p>
    <w:p w14:paraId="25696B34" w14:textId="77777777" w:rsidR="00C91B6A" w:rsidRDefault="00000000">
      <w:pPr>
        <w:rPr>
          <w:b/>
          <w:bCs/>
          <w:color w:val="000080"/>
        </w:rPr>
      </w:pPr>
      <w:r>
        <w:rPr>
          <w:b/>
          <w:bCs/>
          <w:color w:val="000080"/>
        </w:rPr>
        <w:t>Chapter Five: Understanding Roles and Dynamics</w:t>
      </w:r>
    </w:p>
    <w:p w14:paraId="58426ADA" w14:textId="77777777" w:rsidR="00C91B6A" w:rsidRDefault="00000000">
      <w:pPr>
        <w:pStyle w:val="ListParagraph"/>
        <w:numPr>
          <w:ilvl w:val="0"/>
          <w:numId w:val="6"/>
        </w:numPr>
        <w:rPr>
          <w:color w:val="000080"/>
        </w:rPr>
      </w:pPr>
      <w:r>
        <w:rPr>
          <w:color w:val="000080"/>
        </w:rPr>
        <w:t>Role Reversal and Its Impact: The shift in gender roles and its impact on relationships, drawing comparisons to Adam and Eve’s dynamics.</w:t>
      </w:r>
    </w:p>
    <w:p w14:paraId="070A198C" w14:textId="77777777" w:rsidR="00C91B6A" w:rsidRDefault="00000000">
      <w:pPr>
        <w:pStyle w:val="ListParagraph"/>
        <w:numPr>
          <w:ilvl w:val="0"/>
          <w:numId w:val="6"/>
        </w:numPr>
        <w:rPr>
          <w:color w:val="000080"/>
        </w:rPr>
      </w:pPr>
      <w:r>
        <w:rPr>
          <w:color w:val="000080"/>
        </w:rPr>
        <w:t>The Neck That Turns the Head: Exploring the influence of women in the household and how dynamics have changed over time.</w:t>
      </w:r>
    </w:p>
    <w:p w14:paraId="2982B600" w14:textId="77777777" w:rsidR="00C91B6A" w:rsidRDefault="00000000">
      <w:pPr>
        <w:pStyle w:val="ListParagraph"/>
        <w:numPr>
          <w:ilvl w:val="0"/>
          <w:numId w:val="6"/>
        </w:numPr>
        <w:rPr>
          <w:color w:val="000080"/>
        </w:rPr>
      </w:pPr>
      <w:r>
        <w:rPr>
          <w:color w:val="000080"/>
        </w:rPr>
        <w:t>The differences between the church and the unchurched in terms of family roles and expectations.</w:t>
      </w:r>
    </w:p>
    <w:p w14:paraId="168CE2F0" w14:textId="77777777" w:rsidR="00C91B6A" w:rsidRDefault="00C91B6A">
      <w:pPr>
        <w:rPr>
          <w:b/>
          <w:bCs/>
          <w:color w:val="000080"/>
        </w:rPr>
      </w:pPr>
    </w:p>
    <w:p w14:paraId="35EAC8DC" w14:textId="77777777" w:rsidR="00C91B6A" w:rsidRDefault="00000000">
      <w:pPr>
        <w:rPr>
          <w:b/>
          <w:bCs/>
          <w:color w:val="000080"/>
        </w:rPr>
      </w:pPr>
      <w:r>
        <w:rPr>
          <w:b/>
          <w:bCs/>
          <w:color w:val="000080"/>
        </w:rPr>
        <w:t>Chapter Six: When Words Fail</w:t>
      </w:r>
    </w:p>
    <w:p w14:paraId="0B287831" w14:textId="77777777" w:rsidR="00C91B6A" w:rsidRDefault="00000000">
      <w:pPr>
        <w:pStyle w:val="ListParagraph"/>
        <w:numPr>
          <w:ilvl w:val="0"/>
          <w:numId w:val="7"/>
        </w:numPr>
        <w:rPr>
          <w:color w:val="000080"/>
        </w:rPr>
      </w:pPr>
      <w:r>
        <w:rPr>
          <w:color w:val="000080"/>
        </w:rPr>
        <w:t xml:space="preserve">  Common communication issues and their impact on relationships. </w:t>
      </w:r>
    </w:p>
    <w:p w14:paraId="2A97A23B" w14:textId="77777777" w:rsidR="00C91B6A" w:rsidRDefault="00000000">
      <w:pPr>
        <w:pStyle w:val="ListParagraph"/>
        <w:numPr>
          <w:ilvl w:val="0"/>
          <w:numId w:val="7"/>
        </w:numPr>
        <w:rPr>
          <w:color w:val="000080"/>
        </w:rPr>
      </w:pPr>
      <w:r>
        <w:rPr>
          <w:color w:val="000080"/>
        </w:rPr>
        <w:t xml:space="preserve"> Biblical wisdom for modern conflicts.</w:t>
      </w:r>
    </w:p>
    <w:p w14:paraId="16376E47" w14:textId="77777777" w:rsidR="00C91B6A" w:rsidRDefault="00000000">
      <w:pPr>
        <w:pStyle w:val="ListParagraph"/>
        <w:numPr>
          <w:ilvl w:val="0"/>
          <w:numId w:val="7"/>
        </w:numPr>
        <w:rPr>
          <w:color w:val="000080"/>
        </w:rPr>
      </w:pPr>
      <w:r>
        <w:rPr>
          <w:color w:val="000080"/>
        </w:rPr>
        <w:t xml:space="preserve">  Tools and techniques for transforming communication in marriage.</w:t>
      </w:r>
    </w:p>
    <w:p w14:paraId="678E6026" w14:textId="77777777" w:rsidR="00C91B6A" w:rsidRDefault="00C91B6A">
      <w:pPr>
        <w:rPr>
          <w:b/>
          <w:bCs/>
          <w:color w:val="000080"/>
        </w:rPr>
      </w:pPr>
    </w:p>
    <w:p w14:paraId="5C0B8126" w14:textId="77777777" w:rsidR="00C91B6A" w:rsidRDefault="00000000">
      <w:pPr>
        <w:rPr>
          <w:b/>
          <w:bCs/>
          <w:color w:val="000080"/>
        </w:rPr>
      </w:pPr>
      <w:r>
        <w:rPr>
          <w:b/>
          <w:bCs/>
          <w:color w:val="000080"/>
        </w:rPr>
        <w:t>Chapter Seven : Broken Trust, Mended Hearts</w:t>
      </w:r>
    </w:p>
    <w:p w14:paraId="4066657F" w14:textId="77777777" w:rsidR="00C91B6A" w:rsidRDefault="00000000">
      <w:pPr>
        <w:pStyle w:val="ListParagraph"/>
        <w:numPr>
          <w:ilvl w:val="0"/>
          <w:numId w:val="8"/>
        </w:numPr>
        <w:rPr>
          <w:color w:val="000080"/>
        </w:rPr>
      </w:pPr>
      <w:r>
        <w:rPr>
          <w:color w:val="000080"/>
        </w:rPr>
        <w:t xml:space="preserve">  The role of trust in relationships and the devastation of betrayal.</w:t>
      </w:r>
    </w:p>
    <w:p w14:paraId="3350990C" w14:textId="77777777" w:rsidR="00C91B6A" w:rsidRDefault="00000000">
      <w:pPr>
        <w:pStyle w:val="ListParagraph"/>
        <w:numPr>
          <w:ilvl w:val="0"/>
          <w:numId w:val="8"/>
        </w:numPr>
        <w:rPr>
          <w:color w:val="000080"/>
        </w:rPr>
      </w:pPr>
      <w:r>
        <w:rPr>
          <w:color w:val="000080"/>
        </w:rPr>
        <w:t xml:space="preserve">  Forgiveness: The hardest act of love.</w:t>
      </w:r>
    </w:p>
    <w:p w14:paraId="360C2805" w14:textId="77777777" w:rsidR="00C91B6A" w:rsidRDefault="00000000">
      <w:pPr>
        <w:pStyle w:val="ListParagraph"/>
        <w:numPr>
          <w:ilvl w:val="0"/>
          <w:numId w:val="8"/>
        </w:numPr>
        <w:rPr>
          <w:color w:val="000080"/>
        </w:rPr>
      </w:pPr>
      <w:r>
        <w:rPr>
          <w:color w:val="000080"/>
        </w:rPr>
        <w:t xml:space="preserve">  Steps to rebuild trust: seeking forgiveness, open dialogue, and commitment.</w:t>
      </w:r>
    </w:p>
    <w:p w14:paraId="0B68064F" w14:textId="77777777" w:rsidR="00C91B6A" w:rsidRDefault="00C91B6A">
      <w:pPr>
        <w:rPr>
          <w:b/>
          <w:bCs/>
          <w:color w:val="000080"/>
          <w:sz w:val="24"/>
          <w:szCs w:val="24"/>
        </w:rPr>
      </w:pPr>
    </w:p>
    <w:p w14:paraId="30C6CAE9" w14:textId="77777777" w:rsidR="00C91B6A" w:rsidRDefault="00000000">
      <w:pPr>
        <w:rPr>
          <w:b/>
          <w:bCs/>
          <w:color w:val="000080"/>
          <w:sz w:val="24"/>
          <w:szCs w:val="24"/>
        </w:rPr>
      </w:pPr>
      <w:r>
        <w:rPr>
          <w:b/>
          <w:bCs/>
          <w:color w:val="000080"/>
          <w:sz w:val="24"/>
          <w:szCs w:val="24"/>
        </w:rPr>
        <w:t>Part 3: The Church’s Role: Help or Hindrance?</w:t>
      </w:r>
    </w:p>
    <w:p w14:paraId="556307B0" w14:textId="77777777" w:rsidR="00C91B6A" w:rsidRDefault="00000000">
      <w:pPr>
        <w:rPr>
          <w:b/>
          <w:bCs/>
          <w:color w:val="000080"/>
        </w:rPr>
      </w:pPr>
      <w:r>
        <w:rPr>
          <w:b/>
          <w:bCs/>
          <w:color w:val="000080"/>
        </w:rPr>
        <w:t>Chapter Eight: Sacred Teachings, Real Consequences</w:t>
      </w:r>
    </w:p>
    <w:p w14:paraId="532AC9DF" w14:textId="77777777" w:rsidR="00C91B6A" w:rsidRDefault="00000000">
      <w:pPr>
        <w:pStyle w:val="ListParagraph"/>
        <w:numPr>
          <w:ilvl w:val="0"/>
          <w:numId w:val="9"/>
        </w:numPr>
        <w:rPr>
          <w:color w:val="000080"/>
        </w:rPr>
      </w:pPr>
      <w:r>
        <w:rPr>
          <w:color w:val="000080"/>
        </w:rPr>
        <w:t>Examining church doctrines on marriage: Stories of impact.</w:t>
      </w:r>
    </w:p>
    <w:p w14:paraId="2B8F4F2C" w14:textId="77777777" w:rsidR="00C91B6A" w:rsidRDefault="00000000">
      <w:pPr>
        <w:pStyle w:val="ListParagraph"/>
        <w:numPr>
          <w:ilvl w:val="0"/>
          <w:numId w:val="9"/>
        </w:numPr>
        <w:rPr>
          <w:color w:val="000080"/>
        </w:rPr>
      </w:pPr>
      <w:r>
        <w:rPr>
          <w:color w:val="000080"/>
        </w:rPr>
        <w:t>Where doctrine meets reality: Personal testimonies.</w:t>
      </w:r>
    </w:p>
    <w:p w14:paraId="33DD18B0" w14:textId="77777777" w:rsidR="00C91B6A" w:rsidRDefault="00000000">
      <w:pPr>
        <w:pStyle w:val="ListParagraph"/>
        <w:numPr>
          <w:ilvl w:val="0"/>
          <w:numId w:val="9"/>
        </w:numPr>
        <w:rPr>
          <w:color w:val="000080"/>
        </w:rPr>
      </w:pPr>
      <w:r>
        <w:rPr>
          <w:color w:val="000080"/>
        </w:rPr>
        <w:t>Evaluating the effectiveness of current teachings.</w:t>
      </w:r>
    </w:p>
    <w:p w14:paraId="4408D946" w14:textId="77777777" w:rsidR="00C91B6A" w:rsidRDefault="00C91B6A">
      <w:pPr>
        <w:rPr>
          <w:b/>
          <w:bCs/>
          <w:color w:val="000080"/>
        </w:rPr>
      </w:pPr>
    </w:p>
    <w:p w14:paraId="22843B42" w14:textId="77777777" w:rsidR="00C91B6A" w:rsidRDefault="00000000">
      <w:pPr>
        <w:rPr>
          <w:b/>
          <w:bCs/>
          <w:color w:val="000080"/>
        </w:rPr>
      </w:pPr>
      <w:r>
        <w:rPr>
          <w:b/>
          <w:bCs/>
          <w:color w:val="000080"/>
        </w:rPr>
        <w:lastRenderedPageBreak/>
        <w:t>Chapter Nine: Building Respect and Leadership</w:t>
      </w:r>
    </w:p>
    <w:p w14:paraId="45E20ADF" w14:textId="77777777" w:rsidR="00C91B6A" w:rsidRDefault="00000000">
      <w:pPr>
        <w:pStyle w:val="ListParagraph"/>
        <w:numPr>
          <w:ilvl w:val="0"/>
          <w:numId w:val="10"/>
        </w:numPr>
        <w:rPr>
          <w:color w:val="000080"/>
        </w:rPr>
      </w:pPr>
      <w:r>
        <w:rPr>
          <w:color w:val="000080"/>
        </w:rPr>
        <w:t>Defining Leadership in Relationships: Who should be the leader or dominant figure in a relationship? Necessary qualities and responsibilities.</w:t>
      </w:r>
    </w:p>
    <w:p w14:paraId="0BC7FA30" w14:textId="77777777" w:rsidR="00C91B6A" w:rsidRDefault="00000000">
      <w:pPr>
        <w:pStyle w:val="ListParagraph"/>
        <w:numPr>
          <w:ilvl w:val="0"/>
          <w:numId w:val="10"/>
        </w:numPr>
        <w:rPr>
          <w:color w:val="000080"/>
        </w:rPr>
      </w:pPr>
      <w:r>
        <w:rPr>
          <w:color w:val="000080"/>
        </w:rPr>
        <w:t>Foundation of Marriage: The importance of starting on the right foundation and the consequences of starting off wrong.</w:t>
      </w:r>
    </w:p>
    <w:p w14:paraId="11D5A981" w14:textId="77777777" w:rsidR="00C91B6A" w:rsidRDefault="00000000">
      <w:pPr>
        <w:pStyle w:val="ListParagraph"/>
        <w:numPr>
          <w:ilvl w:val="0"/>
          <w:numId w:val="10"/>
        </w:numPr>
        <w:rPr>
          <w:color w:val="000080"/>
        </w:rPr>
      </w:pPr>
      <w:r>
        <w:rPr>
          <w:color w:val="000080"/>
        </w:rPr>
        <w:t>Marriage Counseling and Faith: The role of marriage counseling and faith in shaping expectations and responsibilities.</w:t>
      </w:r>
    </w:p>
    <w:p w14:paraId="4CD477D4" w14:textId="77777777" w:rsidR="00C91B6A" w:rsidRDefault="00C91B6A">
      <w:pPr>
        <w:rPr>
          <w:b/>
          <w:bCs/>
          <w:color w:val="000080"/>
        </w:rPr>
      </w:pPr>
    </w:p>
    <w:p w14:paraId="0E05E22D" w14:textId="77777777" w:rsidR="00C91B6A" w:rsidRDefault="00000000">
      <w:pPr>
        <w:rPr>
          <w:b/>
          <w:bCs/>
          <w:color w:val="000080"/>
        </w:rPr>
      </w:pPr>
      <w:r>
        <w:rPr>
          <w:b/>
          <w:bCs/>
          <w:color w:val="000080"/>
        </w:rPr>
        <w:t xml:space="preserve"> Chapter Ten: The Christian Perspective on Marriage</w:t>
      </w:r>
    </w:p>
    <w:p w14:paraId="12C289E1" w14:textId="77777777" w:rsidR="00C91B6A" w:rsidRDefault="00000000">
      <w:pPr>
        <w:pStyle w:val="ListParagraph"/>
        <w:numPr>
          <w:ilvl w:val="0"/>
          <w:numId w:val="11"/>
        </w:numPr>
        <w:rPr>
          <w:color w:val="000080"/>
        </w:rPr>
      </w:pPr>
      <w:r>
        <w:rPr>
          <w:color w:val="000080"/>
        </w:rPr>
        <w:t>Biblical Examples: Examples from the Bible such as Sarah and Abraham, Hannah, Boaz and Ruth, and Joshua to illustrate principles of marriage and leadership.</w:t>
      </w:r>
    </w:p>
    <w:p w14:paraId="4C3032B0" w14:textId="77777777" w:rsidR="00C91B6A" w:rsidRDefault="00000000">
      <w:pPr>
        <w:pStyle w:val="ListParagraph"/>
        <w:numPr>
          <w:ilvl w:val="0"/>
          <w:numId w:val="11"/>
        </w:numPr>
        <w:rPr>
          <w:color w:val="000080"/>
        </w:rPr>
      </w:pPr>
      <w:r>
        <w:rPr>
          <w:color w:val="000080"/>
        </w:rPr>
        <w:t>Raising Responsible Young Men: Strategies for raising young men to understand their roles and responsibilities.</w:t>
      </w:r>
    </w:p>
    <w:p w14:paraId="70155B62" w14:textId="77777777" w:rsidR="00C91B6A" w:rsidRDefault="00000000">
      <w:pPr>
        <w:pStyle w:val="ListParagraph"/>
        <w:numPr>
          <w:ilvl w:val="0"/>
          <w:numId w:val="11"/>
        </w:numPr>
        <w:rPr>
          <w:color w:val="000080"/>
        </w:rPr>
      </w:pPr>
      <w:r>
        <w:rPr>
          <w:color w:val="000080"/>
        </w:rPr>
        <w:t>Christian View on Relationships: The concept of being unequally yoked, choosing a mate, and the importance of having a partner with vision and direction.</w:t>
      </w:r>
    </w:p>
    <w:p w14:paraId="7E5FA972" w14:textId="77777777" w:rsidR="00C91B6A" w:rsidRDefault="00C91B6A">
      <w:pPr>
        <w:rPr>
          <w:b/>
          <w:bCs/>
          <w:color w:val="000080"/>
        </w:rPr>
      </w:pPr>
    </w:p>
    <w:p w14:paraId="36F47B84" w14:textId="77777777" w:rsidR="00C91B6A" w:rsidRDefault="00000000">
      <w:pPr>
        <w:rPr>
          <w:b/>
          <w:bCs/>
          <w:color w:val="000080"/>
        </w:rPr>
      </w:pPr>
      <w:r>
        <w:rPr>
          <w:b/>
          <w:bCs/>
          <w:color w:val="000080"/>
        </w:rPr>
        <w:t>Chapter Eleven: Guidance Gaps and Silenced Suffering - Misconceptions, Failures, and Cultural Changes</w:t>
      </w:r>
    </w:p>
    <w:p w14:paraId="5C334F98" w14:textId="77777777" w:rsidR="00C91B6A" w:rsidRDefault="00000000">
      <w:pPr>
        <w:pStyle w:val="ListParagraph"/>
        <w:numPr>
          <w:ilvl w:val="0"/>
          <w:numId w:val="12"/>
        </w:numPr>
        <w:rPr>
          <w:color w:val="000080"/>
        </w:rPr>
      </w:pPr>
      <w:r>
        <w:rPr>
          <w:color w:val="000080"/>
        </w:rPr>
        <w:t xml:space="preserve">  Heartfelt stories of couples let down by church guidance.</w:t>
      </w:r>
    </w:p>
    <w:p w14:paraId="37814F7D" w14:textId="77777777" w:rsidR="00C91B6A" w:rsidRDefault="00000000">
      <w:pPr>
        <w:pStyle w:val="ListParagraph"/>
        <w:numPr>
          <w:ilvl w:val="0"/>
          <w:numId w:val="12"/>
        </w:numPr>
        <w:rPr>
          <w:color w:val="000080"/>
        </w:rPr>
      </w:pPr>
      <w:r>
        <w:rPr>
          <w:color w:val="000080"/>
        </w:rPr>
        <w:t>The gap between premarital counseling and real married life.</w:t>
      </w:r>
    </w:p>
    <w:p w14:paraId="76D33D02" w14:textId="77777777" w:rsidR="00C91B6A" w:rsidRDefault="00000000">
      <w:pPr>
        <w:pStyle w:val="ListParagraph"/>
        <w:numPr>
          <w:ilvl w:val="0"/>
          <w:numId w:val="12"/>
        </w:numPr>
        <w:rPr>
          <w:color w:val="000080"/>
        </w:rPr>
      </w:pPr>
      <w:r>
        <w:rPr>
          <w:color w:val="000080"/>
        </w:rPr>
        <w:t>Proposals for bridging the gap: Success stories from progressive churches.</w:t>
      </w:r>
    </w:p>
    <w:p w14:paraId="20D86453" w14:textId="77777777" w:rsidR="00C91B6A" w:rsidRDefault="00000000">
      <w:pPr>
        <w:pStyle w:val="ListParagraph"/>
        <w:numPr>
          <w:ilvl w:val="0"/>
          <w:numId w:val="12"/>
        </w:numPr>
        <w:rPr>
          <w:color w:val="000080"/>
        </w:rPr>
      </w:pPr>
      <w:r>
        <w:rPr>
          <w:color w:val="000080"/>
        </w:rPr>
        <w:t>The church’s handling of domestic violence and divorce.</w:t>
      </w:r>
    </w:p>
    <w:p w14:paraId="288D7B87" w14:textId="77777777" w:rsidR="00C91B6A" w:rsidRDefault="00000000">
      <w:pPr>
        <w:pStyle w:val="ListParagraph"/>
        <w:numPr>
          <w:ilvl w:val="0"/>
          <w:numId w:val="12"/>
        </w:numPr>
        <w:rPr>
          <w:color w:val="000080"/>
        </w:rPr>
      </w:pPr>
      <w:r>
        <w:rPr>
          <w:color w:val="000080"/>
        </w:rPr>
        <w:t>Courageous stories of those who spoke out and found support.</w:t>
      </w:r>
    </w:p>
    <w:p w14:paraId="56C8A66F" w14:textId="77777777" w:rsidR="00C91B6A" w:rsidRDefault="00000000">
      <w:pPr>
        <w:pStyle w:val="ListParagraph"/>
        <w:numPr>
          <w:ilvl w:val="0"/>
          <w:numId w:val="12"/>
        </w:numPr>
        <w:rPr>
          <w:color w:val="000080"/>
        </w:rPr>
      </w:pPr>
      <w:r>
        <w:rPr>
          <w:color w:val="000080"/>
        </w:rPr>
        <w:t xml:space="preserve">  Misconceptions about marriage and relationships propagated by the church and discuss the lack of effective training for clergy.</w:t>
      </w:r>
    </w:p>
    <w:p w14:paraId="6AA5D999" w14:textId="77777777" w:rsidR="00C91B6A" w:rsidRDefault="00000000">
      <w:pPr>
        <w:pStyle w:val="ListParagraph"/>
        <w:numPr>
          <w:ilvl w:val="0"/>
          <w:numId w:val="12"/>
        </w:numPr>
        <w:rPr>
          <w:color w:val="000080"/>
        </w:rPr>
      </w:pPr>
      <w:r>
        <w:rPr>
          <w:color w:val="000080"/>
        </w:rPr>
        <w:t>How cultural and social changes have affected church teachings and discuss how the church can adapt its approach.</w:t>
      </w:r>
    </w:p>
    <w:p w14:paraId="7799A449" w14:textId="77777777" w:rsidR="00C91B6A" w:rsidRDefault="00000000">
      <w:pPr>
        <w:pStyle w:val="ListParagraph"/>
        <w:numPr>
          <w:ilvl w:val="0"/>
          <w:numId w:val="12"/>
        </w:numPr>
        <w:rPr>
          <w:color w:val="000080"/>
        </w:rPr>
      </w:pPr>
      <w:r>
        <w:rPr>
          <w:color w:val="000080"/>
        </w:rPr>
        <w:t>Calls for compassion and action within the church community.</w:t>
      </w:r>
    </w:p>
    <w:p w14:paraId="5C407F53" w14:textId="77777777" w:rsidR="00C91B6A" w:rsidRDefault="00C91B6A">
      <w:pPr>
        <w:rPr>
          <w:b/>
          <w:bCs/>
          <w:color w:val="000080"/>
        </w:rPr>
      </w:pPr>
    </w:p>
    <w:p w14:paraId="31618844" w14:textId="77777777" w:rsidR="00C91B6A" w:rsidRDefault="00000000">
      <w:pPr>
        <w:rPr>
          <w:b/>
          <w:bCs/>
          <w:color w:val="000080"/>
        </w:rPr>
      </w:pPr>
      <w:r>
        <w:rPr>
          <w:b/>
          <w:bCs/>
          <w:color w:val="000080"/>
        </w:rPr>
        <w:t xml:space="preserve"> Chapter Twelve: Inclusivity and Embrace</w:t>
      </w:r>
    </w:p>
    <w:p w14:paraId="05B56EE0" w14:textId="77777777" w:rsidR="00C91B6A" w:rsidRDefault="00000000">
      <w:pPr>
        <w:pStyle w:val="ListParagraph"/>
        <w:numPr>
          <w:ilvl w:val="0"/>
          <w:numId w:val="13"/>
        </w:numPr>
        <w:rPr>
          <w:color w:val="000080"/>
        </w:rPr>
      </w:pPr>
      <w:r>
        <w:rPr>
          <w:color w:val="000080"/>
        </w:rPr>
        <w:t xml:space="preserve">  Stories of non-traditional families within the church.</w:t>
      </w:r>
    </w:p>
    <w:p w14:paraId="1C6B3682" w14:textId="77777777" w:rsidR="00C91B6A" w:rsidRDefault="00000000">
      <w:pPr>
        <w:pStyle w:val="ListParagraph"/>
        <w:numPr>
          <w:ilvl w:val="0"/>
          <w:numId w:val="13"/>
        </w:numPr>
        <w:rPr>
          <w:color w:val="000080"/>
        </w:rPr>
      </w:pPr>
      <w:r>
        <w:rPr>
          <w:color w:val="000080"/>
        </w:rPr>
        <w:t xml:space="preserve">  How single parents, blended families, and others find their place.</w:t>
      </w:r>
    </w:p>
    <w:p w14:paraId="5816D65E" w14:textId="77777777" w:rsidR="00C91B6A" w:rsidRDefault="00000000">
      <w:pPr>
        <w:pStyle w:val="ListParagraph"/>
        <w:numPr>
          <w:ilvl w:val="0"/>
          <w:numId w:val="13"/>
        </w:numPr>
        <w:rPr>
          <w:color w:val="000080"/>
        </w:rPr>
      </w:pPr>
      <w:r>
        <w:rPr>
          <w:color w:val="000080"/>
        </w:rPr>
        <w:t xml:space="preserve">  Building a more inclusive church: Lessons from forward-thinking congregations.</w:t>
      </w:r>
    </w:p>
    <w:p w14:paraId="7F2AB660" w14:textId="77777777" w:rsidR="00C91B6A" w:rsidRDefault="00C91B6A">
      <w:pPr>
        <w:rPr>
          <w:color w:val="000080"/>
        </w:rPr>
      </w:pPr>
    </w:p>
    <w:p w14:paraId="24A38619" w14:textId="77777777" w:rsidR="00C91B6A" w:rsidRDefault="00000000">
      <w:pPr>
        <w:rPr>
          <w:b/>
          <w:bCs/>
          <w:color w:val="000080"/>
        </w:rPr>
      </w:pPr>
      <w:r>
        <w:rPr>
          <w:b/>
          <w:bCs/>
          <w:color w:val="000080"/>
        </w:rPr>
        <w:lastRenderedPageBreak/>
        <w:t>PART 4: REIMAGINING LOVE AND SUPPORT</w:t>
      </w:r>
    </w:p>
    <w:p w14:paraId="305C456C" w14:textId="77777777" w:rsidR="00C91B6A" w:rsidRDefault="00000000">
      <w:pPr>
        <w:rPr>
          <w:b/>
          <w:bCs/>
          <w:color w:val="000080"/>
        </w:rPr>
      </w:pPr>
      <w:r>
        <w:rPr>
          <w:b/>
          <w:bCs/>
          <w:color w:val="000080"/>
        </w:rPr>
        <w:t>Chapter Thirteen : A New Vision for Church Support</w:t>
      </w:r>
    </w:p>
    <w:p w14:paraId="5EE01FFE" w14:textId="77777777" w:rsidR="00C91B6A" w:rsidRDefault="00000000">
      <w:pPr>
        <w:pStyle w:val="ListParagraph"/>
        <w:numPr>
          <w:ilvl w:val="0"/>
          <w:numId w:val="14"/>
        </w:numPr>
        <w:rPr>
          <w:color w:val="000080"/>
        </w:rPr>
      </w:pPr>
      <w:r>
        <w:rPr>
          <w:color w:val="000080"/>
        </w:rPr>
        <w:t xml:space="preserve">  Case studies of innovative church programs.</w:t>
      </w:r>
    </w:p>
    <w:p w14:paraId="5738325B" w14:textId="77777777" w:rsidR="00C91B6A" w:rsidRDefault="00000000">
      <w:pPr>
        <w:pStyle w:val="ListParagraph"/>
        <w:numPr>
          <w:ilvl w:val="0"/>
          <w:numId w:val="14"/>
        </w:numPr>
        <w:rPr>
          <w:color w:val="000080"/>
        </w:rPr>
      </w:pPr>
      <w:r>
        <w:rPr>
          <w:color w:val="000080"/>
        </w:rPr>
        <w:t xml:space="preserve">  Proposals for incorporating mental health and modern relationship dynamics.</w:t>
      </w:r>
    </w:p>
    <w:p w14:paraId="21F0BA28" w14:textId="77777777" w:rsidR="00C91B6A" w:rsidRDefault="00000000">
      <w:pPr>
        <w:pStyle w:val="ListParagraph"/>
        <w:numPr>
          <w:ilvl w:val="0"/>
          <w:numId w:val="14"/>
        </w:numPr>
        <w:rPr>
          <w:color w:val="000080"/>
        </w:rPr>
      </w:pPr>
      <w:r>
        <w:rPr>
          <w:color w:val="000080"/>
        </w:rPr>
        <w:t xml:space="preserve">  Practical tools and resources for relationship strengthening.</w:t>
      </w:r>
    </w:p>
    <w:p w14:paraId="2B2255FE" w14:textId="77777777" w:rsidR="00C91B6A" w:rsidRDefault="00000000">
      <w:pPr>
        <w:pStyle w:val="ListParagraph"/>
        <w:numPr>
          <w:ilvl w:val="0"/>
          <w:numId w:val="14"/>
        </w:numPr>
        <w:rPr>
          <w:color w:val="000080"/>
        </w:rPr>
      </w:pPr>
      <w:r>
        <w:rPr>
          <w:color w:val="000080"/>
        </w:rPr>
        <w:t xml:space="preserve">  Mentorship and community support - Steps to building a supportive network for every stage of marriage.</w:t>
      </w:r>
    </w:p>
    <w:p w14:paraId="5F49B35C" w14:textId="77777777" w:rsidR="00C91B6A" w:rsidRDefault="00C91B6A">
      <w:pPr>
        <w:rPr>
          <w:b/>
          <w:bCs/>
          <w:color w:val="000080"/>
        </w:rPr>
      </w:pPr>
    </w:p>
    <w:p w14:paraId="2972B234" w14:textId="77777777" w:rsidR="00C91B6A" w:rsidRDefault="00000000">
      <w:pPr>
        <w:rPr>
          <w:b/>
          <w:bCs/>
          <w:color w:val="000080"/>
        </w:rPr>
      </w:pPr>
      <w:r>
        <w:rPr>
          <w:b/>
          <w:bCs/>
          <w:color w:val="000080"/>
        </w:rPr>
        <w:t>Chapter Fourteen: Love Renewed - The importance of clearly defining roles and responsibilities in a marriage.</w:t>
      </w:r>
    </w:p>
    <w:p w14:paraId="302B504E" w14:textId="77777777" w:rsidR="00C91B6A" w:rsidRDefault="00000000">
      <w:pPr>
        <w:pStyle w:val="ListParagraph"/>
        <w:numPr>
          <w:ilvl w:val="0"/>
          <w:numId w:val="15"/>
        </w:numPr>
        <w:rPr>
          <w:color w:val="000080"/>
        </w:rPr>
      </w:pPr>
      <w:r>
        <w:rPr>
          <w:color w:val="000080"/>
        </w:rPr>
        <w:t xml:space="preserve"> Essential components of a healthy marriage, including effective communication and mutual respect.</w:t>
      </w:r>
    </w:p>
    <w:p w14:paraId="08B48AE5" w14:textId="77777777" w:rsidR="00C91B6A" w:rsidRDefault="00000000">
      <w:pPr>
        <w:pStyle w:val="ListParagraph"/>
        <w:numPr>
          <w:ilvl w:val="0"/>
          <w:numId w:val="15"/>
        </w:numPr>
        <w:rPr>
          <w:color w:val="000080"/>
        </w:rPr>
      </w:pPr>
      <w:r>
        <w:rPr>
          <w:color w:val="000080"/>
        </w:rPr>
        <w:t xml:space="preserve"> Avoiding Common Pitfalls - How to avoid failing in marriage and maintaining a relationship that aligns with spiritual and moral values.</w:t>
      </w:r>
    </w:p>
    <w:p w14:paraId="11411C68" w14:textId="77777777" w:rsidR="00C91B6A" w:rsidRDefault="00000000">
      <w:pPr>
        <w:pStyle w:val="ListParagraph"/>
        <w:numPr>
          <w:ilvl w:val="0"/>
          <w:numId w:val="15"/>
        </w:numPr>
        <w:rPr>
          <w:color w:val="000080"/>
        </w:rPr>
      </w:pPr>
      <w:r>
        <w:rPr>
          <w:color w:val="000080"/>
        </w:rPr>
        <w:t xml:space="preserve">   Inspirational stories of couples who rediscovered love and faith.</w:t>
      </w:r>
    </w:p>
    <w:p w14:paraId="09EB7184" w14:textId="77777777" w:rsidR="00C91B6A" w:rsidRDefault="00000000">
      <w:pPr>
        <w:pStyle w:val="ListParagraph"/>
        <w:numPr>
          <w:ilvl w:val="0"/>
          <w:numId w:val="15"/>
        </w:numPr>
        <w:rPr>
          <w:color w:val="000080"/>
        </w:rPr>
      </w:pPr>
      <w:r>
        <w:rPr>
          <w:color w:val="000080"/>
        </w:rPr>
        <w:t xml:space="preserve">   A hopeful vision for the future of Christian marriages.</w:t>
      </w:r>
    </w:p>
    <w:p w14:paraId="286E7D1E" w14:textId="77777777" w:rsidR="00C91B6A" w:rsidRDefault="00000000">
      <w:pPr>
        <w:pStyle w:val="ListParagraph"/>
        <w:numPr>
          <w:ilvl w:val="0"/>
          <w:numId w:val="15"/>
        </w:numPr>
        <w:rPr>
          <w:color w:val="000080"/>
        </w:rPr>
      </w:pPr>
      <w:r>
        <w:rPr>
          <w:color w:val="000080"/>
        </w:rPr>
        <w:t xml:space="preserve">   Encouragement for readers to embark on their own journey of renewal.</w:t>
      </w:r>
    </w:p>
    <w:p w14:paraId="31C2A92A" w14:textId="77777777" w:rsidR="00C91B6A" w:rsidRDefault="00C91B6A">
      <w:pPr>
        <w:rPr>
          <w:b/>
          <w:bCs/>
          <w:color w:val="000080"/>
        </w:rPr>
      </w:pPr>
    </w:p>
    <w:p w14:paraId="13E06BC1" w14:textId="77777777" w:rsidR="00C91B6A" w:rsidRDefault="00000000">
      <w:pPr>
        <w:rPr>
          <w:b/>
          <w:bCs/>
          <w:color w:val="000080"/>
        </w:rPr>
      </w:pPr>
      <w:r>
        <w:rPr>
          <w:b/>
          <w:bCs/>
          <w:color w:val="000080"/>
        </w:rPr>
        <w:t>Conclusion</w:t>
      </w:r>
    </w:p>
    <w:p w14:paraId="23928722" w14:textId="77777777" w:rsidR="00C91B6A" w:rsidRDefault="00000000">
      <w:pPr>
        <w:pStyle w:val="ListParagraph"/>
        <w:numPr>
          <w:ilvl w:val="0"/>
          <w:numId w:val="16"/>
        </w:numPr>
        <w:rPr>
          <w:color w:val="000080"/>
        </w:rPr>
      </w:pPr>
      <w:r>
        <w:rPr>
          <w:color w:val="000080"/>
        </w:rPr>
        <w:t>Looking Forward with Hope</w:t>
      </w:r>
    </w:p>
    <w:p w14:paraId="4756E9C9" w14:textId="77777777" w:rsidR="00C91B6A" w:rsidRDefault="00000000">
      <w:pPr>
        <w:pStyle w:val="ListParagraph"/>
        <w:numPr>
          <w:ilvl w:val="0"/>
          <w:numId w:val="16"/>
        </w:numPr>
        <w:rPr>
          <w:color w:val="000080"/>
        </w:rPr>
      </w:pPr>
      <w:r>
        <w:rPr>
          <w:color w:val="000080"/>
        </w:rPr>
        <w:t xml:space="preserve"> Summarizing the journey through love, faith, and reality.</w:t>
      </w:r>
    </w:p>
    <w:p w14:paraId="6C5393F7" w14:textId="77777777" w:rsidR="00C91B6A" w:rsidRDefault="00000000">
      <w:pPr>
        <w:pStyle w:val="ListParagraph"/>
        <w:numPr>
          <w:ilvl w:val="0"/>
          <w:numId w:val="16"/>
        </w:numPr>
        <w:rPr>
          <w:color w:val="000080"/>
        </w:rPr>
      </w:pPr>
      <w:r>
        <w:rPr>
          <w:color w:val="000080"/>
        </w:rPr>
        <w:t xml:space="preserve"> A call to action for couples and churches alike.</w:t>
      </w:r>
    </w:p>
    <w:p w14:paraId="5D6063AA" w14:textId="77777777" w:rsidR="00C91B6A" w:rsidRDefault="00000000">
      <w:pPr>
        <w:pStyle w:val="ListParagraph"/>
        <w:numPr>
          <w:ilvl w:val="0"/>
          <w:numId w:val="16"/>
        </w:numPr>
        <w:rPr>
          <w:color w:val="000080"/>
        </w:rPr>
      </w:pPr>
      <w:r>
        <w:rPr>
          <w:color w:val="000080"/>
        </w:rPr>
        <w:t xml:space="preserve"> Personal reflections and blessings for the reader’s journey.</w:t>
      </w:r>
    </w:p>
    <w:p w14:paraId="55DC5131" w14:textId="77777777" w:rsidR="00C91B6A" w:rsidRDefault="00C91B6A">
      <w:pPr>
        <w:rPr>
          <w:color w:val="000080"/>
        </w:rPr>
      </w:pPr>
    </w:p>
    <w:p w14:paraId="002395E1" w14:textId="77777777" w:rsidR="00C91B6A" w:rsidRDefault="00000000">
      <w:pPr>
        <w:rPr>
          <w:color w:val="000080"/>
        </w:rPr>
      </w:pPr>
      <w:r>
        <w:rPr>
          <w:color w:val="000080"/>
        </w:rPr>
        <w:t>Appendices</w:t>
      </w:r>
    </w:p>
    <w:p w14:paraId="70397A61" w14:textId="77777777" w:rsidR="00C91B6A" w:rsidRDefault="00000000">
      <w:pPr>
        <w:rPr>
          <w:color w:val="000080"/>
        </w:rPr>
      </w:pPr>
      <w:r>
        <w:rPr>
          <w:color w:val="000080"/>
        </w:rPr>
        <w:t>- Resources for Couples</w:t>
      </w:r>
    </w:p>
    <w:p w14:paraId="6818CA6E" w14:textId="77777777" w:rsidR="00C91B6A" w:rsidRDefault="00000000">
      <w:pPr>
        <w:rPr>
          <w:color w:val="000080"/>
        </w:rPr>
      </w:pPr>
      <w:r>
        <w:rPr>
          <w:color w:val="000080"/>
        </w:rPr>
        <w:t xml:space="preserve">  - Curated list of books, workshops, and counseling services.</w:t>
      </w:r>
    </w:p>
    <w:p w14:paraId="1A1ADB78" w14:textId="77777777" w:rsidR="00C91B6A" w:rsidRDefault="00000000">
      <w:pPr>
        <w:rPr>
          <w:color w:val="000080"/>
        </w:rPr>
      </w:pPr>
      <w:r>
        <w:rPr>
          <w:color w:val="000080"/>
        </w:rPr>
        <w:t xml:space="preserve">  - Online resources and support groups for Christian couples.</w:t>
      </w:r>
    </w:p>
    <w:p w14:paraId="13624797" w14:textId="77777777" w:rsidR="00C91B6A" w:rsidRDefault="00C91B6A">
      <w:pPr>
        <w:rPr>
          <w:color w:val="000080"/>
        </w:rPr>
      </w:pPr>
    </w:p>
    <w:p w14:paraId="3C6119C9" w14:textId="77777777" w:rsidR="00C91B6A" w:rsidRDefault="00000000">
      <w:pPr>
        <w:rPr>
          <w:color w:val="000080"/>
        </w:rPr>
      </w:pPr>
      <w:r>
        <w:rPr>
          <w:color w:val="000080"/>
        </w:rPr>
        <w:t>- Discussion Questions</w:t>
      </w:r>
    </w:p>
    <w:p w14:paraId="74271B1E" w14:textId="77777777" w:rsidR="00C91B6A" w:rsidRDefault="00000000">
      <w:pPr>
        <w:rPr>
          <w:color w:val="000080"/>
        </w:rPr>
      </w:pPr>
      <w:r>
        <w:rPr>
          <w:color w:val="000080"/>
        </w:rPr>
        <w:t xml:space="preserve">  - Thought-provoking questions for couples and church groups.</w:t>
      </w:r>
    </w:p>
    <w:p w14:paraId="1B484BB5" w14:textId="77777777" w:rsidR="00C91B6A" w:rsidRDefault="00000000">
      <w:pPr>
        <w:rPr>
          <w:color w:val="000080"/>
        </w:rPr>
      </w:pPr>
      <w:r>
        <w:rPr>
          <w:color w:val="000080"/>
        </w:rPr>
        <w:lastRenderedPageBreak/>
        <w:t xml:space="preserve">  - Prompts for deeper reflection and practical application.</w:t>
      </w:r>
    </w:p>
    <w:p w14:paraId="3F8D1155" w14:textId="77777777" w:rsidR="00C91B6A" w:rsidRDefault="00C91B6A">
      <w:pPr>
        <w:rPr>
          <w:color w:val="000080"/>
        </w:rPr>
      </w:pPr>
    </w:p>
    <w:p w14:paraId="21DEB4A9" w14:textId="77777777" w:rsidR="00C91B6A" w:rsidRDefault="00000000">
      <w:pPr>
        <w:rPr>
          <w:color w:val="000080"/>
        </w:rPr>
      </w:pPr>
      <w:r>
        <w:rPr>
          <w:color w:val="000080"/>
        </w:rPr>
        <w:t>- Author’s Note</w:t>
      </w:r>
    </w:p>
    <w:p w14:paraId="77C57582" w14:textId="77777777" w:rsidR="00C91B6A" w:rsidRDefault="00000000">
      <w:r>
        <w:rPr>
          <w:color w:val="000080"/>
        </w:rPr>
        <w:t xml:space="preserve">  -References</w:t>
      </w:r>
    </w:p>
    <w:p w14:paraId="6D39EC51" w14:textId="77777777" w:rsidR="00C91B6A" w:rsidRDefault="00000000">
      <w:r>
        <w:br w:type="page"/>
      </w:r>
    </w:p>
    <w:p w14:paraId="622BD570" w14:textId="77777777" w:rsidR="00C91B6A" w:rsidRDefault="00000000">
      <w:pPr>
        <w:jc w:val="center"/>
        <w:rPr>
          <w:b/>
          <w:bCs/>
          <w:sz w:val="24"/>
          <w:szCs w:val="24"/>
        </w:rPr>
      </w:pPr>
      <w:r>
        <w:rPr>
          <w:b/>
          <w:bCs/>
          <w:sz w:val="24"/>
          <w:szCs w:val="24"/>
        </w:rPr>
        <w:lastRenderedPageBreak/>
        <w:t>CHAPTER FIFTEEN</w:t>
      </w:r>
    </w:p>
    <w:p w14:paraId="46A806D3" w14:textId="77777777" w:rsidR="00C91B6A" w:rsidRDefault="00C91B6A">
      <w:pPr>
        <w:jc w:val="center"/>
        <w:rPr>
          <w:b/>
          <w:bCs/>
          <w:sz w:val="24"/>
          <w:szCs w:val="24"/>
        </w:rPr>
      </w:pPr>
    </w:p>
    <w:p w14:paraId="371A9E06" w14:textId="77777777" w:rsidR="00C91B6A" w:rsidRDefault="00000000">
      <w:pPr>
        <w:jc w:val="center"/>
        <w:rPr>
          <w:b/>
          <w:bCs/>
          <w:sz w:val="24"/>
          <w:szCs w:val="24"/>
        </w:rPr>
      </w:pPr>
      <w:r>
        <w:rPr>
          <w:b/>
          <w:bCs/>
          <w:sz w:val="24"/>
          <w:szCs w:val="24"/>
        </w:rPr>
        <w:t>The Church’s Silence — A Failed Stewardship</w:t>
      </w:r>
    </w:p>
    <w:p w14:paraId="132D3010" w14:textId="77777777" w:rsidR="00C91B6A" w:rsidRDefault="00C91B6A">
      <w:pPr>
        <w:jc w:val="center"/>
        <w:rPr>
          <w:b/>
          <w:bCs/>
          <w:sz w:val="24"/>
          <w:szCs w:val="24"/>
        </w:rPr>
      </w:pPr>
    </w:p>
    <w:p w14:paraId="47998E29" w14:textId="77777777" w:rsidR="00C91B6A" w:rsidRDefault="00000000">
      <w:pPr>
        <w:numPr>
          <w:ilvl w:val="0"/>
          <w:numId w:val="17"/>
        </w:numPr>
        <w:rPr>
          <w:b/>
          <w:bCs/>
        </w:rPr>
      </w:pPr>
      <w:r>
        <w:rPr>
          <w:b/>
          <w:bCs/>
        </w:rPr>
        <w:t xml:space="preserve">The Failure of the Church </w:t>
      </w:r>
    </w:p>
    <w:p w14:paraId="68EF8525" w14:textId="77777777" w:rsidR="00C91B6A" w:rsidRDefault="00C91B6A"/>
    <w:p w14:paraId="47D3DCDE" w14:textId="77777777" w:rsidR="00C91B6A" w:rsidRDefault="00000000">
      <w:r>
        <w:t>For centuries, the church has stood as a bastion of moral authority, claiming to uphold the sanctity of marriage, championing it as a divine institution. But what happens when that very institution, entrusted with preparing souls for the lifelong covenant of marriage, falls woefully short in its duty ?</w:t>
      </w:r>
    </w:p>
    <w:p w14:paraId="25CD173A" w14:textId="77777777" w:rsidR="00C91B6A" w:rsidRDefault="00000000">
      <w:r>
        <w:t>What happens when the church, meant to be a guiding light, is rather a failure due to its neglect? Why does the church leave couples vulnerable, unequipped, and struggling to navigate the turbulent waters of marriage?</w:t>
      </w:r>
    </w:p>
    <w:p w14:paraId="4800D919" w14:textId="77777777" w:rsidR="00C91B6A" w:rsidRDefault="00C91B6A"/>
    <w:p w14:paraId="6395636E" w14:textId="77777777" w:rsidR="00C91B6A" w:rsidRDefault="00000000">
      <w:r>
        <w:t xml:space="preserve">Traditionally, the role of the church in marriage preparation has been rooted in doctrine—preaching the sanctity of matrimony, encouraging purity, and providing surface-level counseling sessions. But if we peel back the layers, what we often find is that the "teaching" is an exercise in theory, not a practical blueprint for real-world challenges. </w:t>
      </w:r>
    </w:p>
    <w:p w14:paraId="75145A82" w14:textId="77777777" w:rsidR="00C91B6A" w:rsidRDefault="00C91B6A"/>
    <w:p w14:paraId="28E12E7B" w14:textId="77777777" w:rsidR="00C91B6A" w:rsidRDefault="00000000">
      <w:pPr>
        <w:rPr>
          <w:i/>
          <w:iCs/>
        </w:rPr>
      </w:pPr>
      <w:r>
        <w:t xml:space="preserve">Couples are usually told to honor their vows, to love one another as Christ loves the church, and to endure trials with faith. But the big question is - </w:t>
      </w:r>
      <w:r>
        <w:rPr>
          <w:i/>
          <w:iCs/>
        </w:rPr>
        <w:t>where is the preparation for communication, conflict resolution, emotional intimacy, and understanding the complexities of shared responsibilities in marriage?</w:t>
      </w:r>
    </w:p>
    <w:p w14:paraId="61C0E4E5" w14:textId="77777777" w:rsidR="00C91B6A" w:rsidRDefault="00C91B6A"/>
    <w:p w14:paraId="401A1895" w14:textId="77777777" w:rsidR="00C91B6A" w:rsidRDefault="00000000">
      <w:r>
        <w:t xml:space="preserve">This failure is a devastating disaster on marriages today. It isn't just a small oversight. Rather, it's an institutional negligence. The church, in its complacency, has allowed itself to perpetuate the myth that love, faith, and prayer alone will sustain a marriage. </w:t>
      </w:r>
    </w:p>
    <w:p w14:paraId="442DDB7A" w14:textId="77777777" w:rsidR="00C91B6A" w:rsidRDefault="00C91B6A"/>
    <w:p w14:paraId="2E49BEDF" w14:textId="77777777" w:rsidR="00C91B6A" w:rsidRDefault="00000000">
      <w:r>
        <w:t>It is not even a surprise anymore that in the church today, there is no profound teaching about the real work involved in marriages such as the daily compromises, the sacrifice involved, navigating of differences that inevitably arise between two imperfect people. And how has this failure affected millions of marriages today? The silence on these matters has led to countless marriages crumbling under the weight of unpreparedness, with couples left adrift in their struggles, feeling abandoned by the very institution that should have been their greatest ally.</w:t>
      </w:r>
    </w:p>
    <w:p w14:paraId="5E2C4BE6" w14:textId="77777777" w:rsidR="00C91B6A" w:rsidRDefault="00C91B6A"/>
    <w:p w14:paraId="64689D0E" w14:textId="77777777" w:rsidR="00C91B6A" w:rsidRDefault="00C91B6A"/>
    <w:p w14:paraId="1C5E0E82" w14:textId="77777777" w:rsidR="00C91B6A" w:rsidRDefault="00000000">
      <w:pPr>
        <w:numPr>
          <w:ilvl w:val="0"/>
          <w:numId w:val="17"/>
        </w:numPr>
        <w:rPr>
          <w:b/>
          <w:bCs/>
        </w:rPr>
      </w:pPr>
      <w:r>
        <w:rPr>
          <w:b/>
          <w:bCs/>
        </w:rPr>
        <w:t>The World Keeps Evolving But The Church Keeps Lagging Behind.</w:t>
      </w:r>
    </w:p>
    <w:p w14:paraId="5F5F64B2" w14:textId="77777777" w:rsidR="00C91B6A" w:rsidRDefault="00C91B6A"/>
    <w:p w14:paraId="69A6E7D7" w14:textId="77777777" w:rsidR="00C91B6A" w:rsidRDefault="00000000">
      <w:r>
        <w:t xml:space="preserve">It’s not just the lack of preparation that is damning—it’s the church’s blatant refusal to ADAPT to the changing landscape of modern relationships. </w:t>
      </w:r>
    </w:p>
    <w:p w14:paraId="43190184" w14:textId="77777777" w:rsidR="00C91B6A" w:rsidRDefault="00C91B6A"/>
    <w:p w14:paraId="315BF9B3" w14:textId="77777777" w:rsidR="00C91B6A" w:rsidRDefault="00000000">
      <w:r>
        <w:t>We live in a time where gender roles are evolving, where emotional intelligence is crucial, and where the concept of partnership requires more than just a passive acceptance of roles dictated by scripture. Yet, the church continues to cling to outdated models of marriage, offering advice and sermons that are rusty, obsolete and often feels disconnected from reality. Nothing but mere theories and promises to the masses looking up to them.</w:t>
      </w:r>
    </w:p>
    <w:p w14:paraId="30870C37" w14:textId="77777777" w:rsidR="00C91B6A" w:rsidRDefault="00C91B6A"/>
    <w:p w14:paraId="47EC58B2" w14:textId="77777777" w:rsidR="00C91B6A" w:rsidRDefault="00000000">
      <w:pPr>
        <w:numPr>
          <w:ilvl w:val="0"/>
          <w:numId w:val="17"/>
        </w:numPr>
        <w:rPr>
          <w:b/>
          <w:bCs/>
        </w:rPr>
      </w:pPr>
      <w:r>
        <w:rPr>
          <w:b/>
          <w:bCs/>
        </w:rPr>
        <w:t xml:space="preserve">Why has the church not been more visible in trying to rectify this problem? </w:t>
      </w:r>
    </w:p>
    <w:p w14:paraId="51137FC7" w14:textId="77777777" w:rsidR="00C91B6A" w:rsidRDefault="00C91B6A"/>
    <w:p w14:paraId="7419CA55" w14:textId="77777777" w:rsidR="00C91B6A" w:rsidRDefault="00000000">
      <w:r>
        <w:t xml:space="preserve">The answer lies in the church’s deep reluctance to confront its own deficiencies—a hesitation that runs deeper than mere oversight. Owning up to this failure to adequately prepare couples for marriage would be to expose a significant flaw in its ministry, and face an unsettling truth that challenges its perceived authority. </w:t>
      </w:r>
    </w:p>
    <w:p w14:paraId="1C74254E" w14:textId="77777777" w:rsidR="00C91B6A" w:rsidRDefault="00C91B6A"/>
    <w:p w14:paraId="2EC7CFB8" w14:textId="77777777" w:rsidR="00C91B6A" w:rsidRDefault="00000000">
      <w:r>
        <w:t xml:space="preserve">Such an admission would force the church to step into territories it has long avoided, such as engaging in uncomfortable but essential conversations about sex, emotional health, and the power imbalances that often exist in relationships. Hence, these are complex, raw, and deeply ‘canal’ topics that don’t align with the neatly packaged, sanitized narratives often upheld within religious communities. </w:t>
      </w:r>
    </w:p>
    <w:p w14:paraId="42788A07" w14:textId="77777777" w:rsidR="00C91B6A" w:rsidRDefault="00C91B6A"/>
    <w:p w14:paraId="255413A0" w14:textId="77777777" w:rsidR="00C91B6A" w:rsidRDefault="00000000">
      <w:r>
        <w:t xml:space="preserve">The church addressing these issues would mean confronting the reality that traditional teachings no longer serve the modern challenges couples face, and that is a truth churches today are not ready to face. Rather than dive into the messy and nuanced realities of relationships, they resort to offering generalities and spiritual platitudes that fail to equip couples with the tools they need for real-life struggles. </w:t>
      </w:r>
    </w:p>
    <w:p w14:paraId="258195E0" w14:textId="77777777" w:rsidR="00C91B6A" w:rsidRDefault="00C91B6A"/>
    <w:p w14:paraId="775F876A" w14:textId="77777777" w:rsidR="00C91B6A" w:rsidRDefault="00000000">
      <w:r>
        <w:lastRenderedPageBreak/>
        <w:t>It would have been a consolation if members if the church were better off without the honest discussions on these topics. This avoidance rather creates a dissonance between the advice offered from the pulpit and the genuine needs of couples navigating marriage in today’s world. And by clinging to outdated frameworks, the church not only fails to address the root causes of relational breakdowns but also perpetuates a cycle of silence and ignorance around critical issues, leaving couples emotionally unarmed.</w:t>
      </w:r>
    </w:p>
    <w:p w14:paraId="26DAF3EE" w14:textId="77777777" w:rsidR="00C91B6A" w:rsidRDefault="00C91B6A"/>
    <w:p w14:paraId="38CCC635" w14:textId="77777777" w:rsidR="00C91B6A" w:rsidRDefault="00000000">
      <w:r>
        <w:t>But here’s the most damning question: How many marriages have been sacrificed at the altar of this ignorance? How many couples have walked down the aisle with nothing but religious rhetoric to guide them, only to find themselves lost when faced with the realities of daily married life? Countless marriages have been buried, of course.</w:t>
      </w:r>
    </w:p>
    <w:p w14:paraId="22DCA371" w14:textId="77777777" w:rsidR="00C91B6A" w:rsidRDefault="00C91B6A"/>
    <w:p w14:paraId="0576E4C5" w14:textId="77777777" w:rsidR="00C91B6A" w:rsidRDefault="00000000">
      <w:r>
        <w:t xml:space="preserve">To thoroughly exhaust this discussion, we must delve into the actual historical and theological framework that traditionally guided the church's role in marriage, scrutinize where and how the church fell short, and provide a detailed analysis of the failure to offer practical and adaptive guidance. This will also involve exploring the reasons why the church has been reluctant to address these gaps, as well as examining the broader societal shifts that the church has largely ignored. </w:t>
      </w:r>
    </w:p>
    <w:p w14:paraId="3D330E51" w14:textId="77777777" w:rsidR="00C91B6A" w:rsidRDefault="00C91B6A"/>
    <w:p w14:paraId="6AB90E78" w14:textId="77777777" w:rsidR="00C91B6A" w:rsidRDefault="00C91B6A"/>
    <w:p w14:paraId="586CF1A7" w14:textId="77777777" w:rsidR="00C91B6A" w:rsidRDefault="00000000">
      <w:r>
        <w:t>1</w:t>
      </w:r>
      <w:r>
        <w:rPr>
          <w:b/>
          <w:bCs/>
        </w:rPr>
        <w:t>. The Traditional Role of the Church in Marriage Preparation: A Doctrinal Approach</w:t>
      </w:r>
    </w:p>
    <w:p w14:paraId="667F6843" w14:textId="77777777" w:rsidR="00C91B6A" w:rsidRDefault="00C91B6A"/>
    <w:p w14:paraId="40CFAEF4" w14:textId="77777777" w:rsidR="00C91B6A" w:rsidRDefault="00000000">
      <w:r>
        <w:t>For centuries, the church has positioned itself as the custodian of marriage, emphasizing its sanctity and divine ordination. The core of this traditional approach is rooted in biblical teachings, particularly scriptures like Ephesians 5:22-33, which draw parallels between the relationship of Christ and the church and that of a husband and wife. In this model, the church preaches:</w:t>
      </w:r>
    </w:p>
    <w:p w14:paraId="7A778D98" w14:textId="77777777" w:rsidR="00C91B6A" w:rsidRDefault="00C91B6A"/>
    <w:p w14:paraId="578000F2" w14:textId="77777777" w:rsidR="00C91B6A" w:rsidRDefault="00000000">
      <w:pPr>
        <w:numPr>
          <w:ilvl w:val="0"/>
          <w:numId w:val="18"/>
        </w:numPr>
      </w:pPr>
      <w:r>
        <w:t>The Sanctity of Marriage: Marriage is seen as a covenant before God, a holy and inviolable union where divorce is strongly discouraged. Couples are reminded that their vows are sacred, and breaking them is seen as a moral failing.</w:t>
      </w:r>
    </w:p>
    <w:p w14:paraId="64B12026" w14:textId="77777777" w:rsidR="00C91B6A" w:rsidRDefault="00C91B6A"/>
    <w:p w14:paraId="7A2B42A5" w14:textId="77777777" w:rsidR="00C91B6A" w:rsidRDefault="00000000">
      <w:pPr>
        <w:numPr>
          <w:ilvl w:val="0"/>
          <w:numId w:val="18"/>
        </w:numPr>
      </w:pPr>
      <w:r>
        <w:t>Purity and Abstinence: The church places a heavy emphasis on premarital purity, urging couples to remain abstinent until marriage. This focus on sexual purity often takes precedence over other critical aspects of relational health.</w:t>
      </w:r>
    </w:p>
    <w:p w14:paraId="68A8A2E8" w14:textId="77777777" w:rsidR="00C91B6A" w:rsidRDefault="00C91B6A"/>
    <w:p w14:paraId="287E9EEF" w14:textId="77777777" w:rsidR="00C91B6A" w:rsidRDefault="00000000">
      <w:pPr>
        <w:numPr>
          <w:ilvl w:val="0"/>
          <w:numId w:val="18"/>
        </w:numPr>
      </w:pPr>
      <w:r>
        <w:t>Counseling on Doctrinal Grounds: Premarital counseling, where it exists, is often limited to religious instruction. Couples may be encouraged to pray together, study scripture, and prioritize their spiritual lives. However, the practical issues of daily married life—communication, conflict resolution, finances, and emotional intimacy—are rarely addressed.</w:t>
      </w:r>
    </w:p>
    <w:p w14:paraId="1CA40BF2" w14:textId="77777777" w:rsidR="00C91B6A" w:rsidRDefault="00C91B6A"/>
    <w:p w14:paraId="5C6B0393" w14:textId="77777777" w:rsidR="00C91B6A" w:rsidRDefault="00000000">
      <w:r>
        <w:t>This doctrinal approach, while valuable in emphasizing the spiritual dimension of marriage, often falls short of equipping couples with the tools they need to deal with real-world challenges. Marriage is not only a spiritual journey but also a practical, emotional, and relational one. The church’s failure to address this in a comprehensive manner makes it questionable when it comes to failure in marriages today.</w:t>
      </w:r>
    </w:p>
    <w:p w14:paraId="1075153E" w14:textId="77777777" w:rsidR="00C91B6A" w:rsidRDefault="00C91B6A"/>
    <w:p w14:paraId="76BCA225" w14:textId="77777777" w:rsidR="00C91B6A" w:rsidRDefault="00000000">
      <w:pPr>
        <w:rPr>
          <w:b/>
          <w:bCs/>
        </w:rPr>
      </w:pPr>
      <w:r>
        <w:t>2.</w:t>
      </w:r>
      <w:r>
        <w:rPr>
          <w:b/>
          <w:bCs/>
        </w:rPr>
        <w:t xml:space="preserve"> The Reality vs. Theoretical Teaching: Where the Church Falls Short</w:t>
      </w:r>
    </w:p>
    <w:p w14:paraId="3DA54F3E" w14:textId="77777777" w:rsidR="00C91B6A" w:rsidRDefault="00C91B6A">
      <w:pPr>
        <w:rPr>
          <w:b/>
          <w:bCs/>
        </w:rPr>
      </w:pPr>
    </w:p>
    <w:p w14:paraId="09DDC349" w14:textId="77777777" w:rsidR="00C91B6A" w:rsidRDefault="00000000">
      <w:pPr>
        <w:numPr>
          <w:ilvl w:val="0"/>
          <w:numId w:val="19"/>
        </w:numPr>
      </w:pPr>
      <w:r>
        <w:t>The church's primary role has been to provide spiritual guidance, but in doing so, it has frequently ignored the practical aspects of marriage. The most common narrative within Christian premarital counseling focuses on faith and endurance. While admirable, this approach fails to tackle the tangible, everyday struggles of a marital relationship.</w:t>
      </w:r>
    </w:p>
    <w:p w14:paraId="1B997F1E" w14:textId="77777777" w:rsidR="00C91B6A" w:rsidRDefault="00C91B6A"/>
    <w:p w14:paraId="6AAE7331" w14:textId="77777777" w:rsidR="00C91B6A" w:rsidRDefault="00000000">
      <w:pPr>
        <w:numPr>
          <w:ilvl w:val="0"/>
          <w:numId w:val="19"/>
        </w:numPr>
      </w:pPr>
      <w:r>
        <w:t>Communication: One of the most significant predictors of marital success is effective communication, yet this is rarely addressed in church teachings. According to studies, poor communication is cited as one of the leading causes of divorce . Couples are rarely taught how to express their needs, navigate disagreements, or listen with empathy and understanding. Instead, they are told to "pray about it" or "have faith" that God will resolve their issues.</w:t>
      </w:r>
    </w:p>
    <w:p w14:paraId="41862213" w14:textId="77777777" w:rsidR="00C91B6A" w:rsidRDefault="00C91B6A"/>
    <w:p w14:paraId="51D615BB" w14:textId="77777777" w:rsidR="00C91B6A" w:rsidRDefault="00000000">
      <w:pPr>
        <w:numPr>
          <w:ilvl w:val="0"/>
          <w:numId w:val="19"/>
        </w:numPr>
      </w:pPr>
      <w:r>
        <w:t>Conflict Resolution: The church often preaches patience and forgiveness, but these concepts are too abstract to help couples navigate conflict effectively. Practical strategies, such as active listening, deescalation techniques, and boundary setting, are essential tools for conflict resolution, but they are seldom part of marriage preparation. As a result, couples struggle to manage conflict, leading to unresolved issues and growing resentment.</w:t>
      </w:r>
    </w:p>
    <w:p w14:paraId="1D0C972E" w14:textId="77777777" w:rsidR="00C91B6A" w:rsidRDefault="00C91B6A"/>
    <w:p w14:paraId="071076F0" w14:textId="77777777" w:rsidR="00C91B6A" w:rsidRDefault="00000000">
      <w:pPr>
        <w:numPr>
          <w:ilvl w:val="0"/>
          <w:numId w:val="19"/>
        </w:numPr>
      </w:pPr>
      <w:r>
        <w:t xml:space="preserve">Emotional Intimacy: Churches place a great deal of emphasis on sexual purity, often portraying abstinence as the pinnacle of moral achievement before marriage. However, this singular focus neglects </w:t>
      </w:r>
      <w:r>
        <w:lastRenderedPageBreak/>
        <w:t xml:space="preserve">the equally, if not more, essential aspects of building a healthy and lasting relationship. One of the most glaring gaps in this approach is the lack of sexual education within the church—leaving many couples entering marriage with a limited, sometimes skewed understanding of sex, intimacy, and emotional connection. </w:t>
      </w:r>
    </w:p>
    <w:p w14:paraId="1DAF83A5" w14:textId="77777777" w:rsidR="00C91B6A" w:rsidRDefault="00C91B6A"/>
    <w:p w14:paraId="715A1C18" w14:textId="77777777" w:rsidR="00C91B6A" w:rsidRDefault="00000000">
      <w:r>
        <w:t xml:space="preserve">While churches champion the importance of waiting for marriage, they often fail to provide practical guidance on how to navigate the complexities of sexual and emotional intimacy once that threshold is crossed. This lack of education can result in couples feeling awkward, anxious, or even ashamed about their sexual relationship, creating a barrier to the deep emotional bond they need for long-term relational satisfaction. </w:t>
      </w:r>
    </w:p>
    <w:p w14:paraId="28F4A5AD" w14:textId="77777777" w:rsidR="00C91B6A" w:rsidRDefault="00C91B6A"/>
    <w:p w14:paraId="4C84B97C" w14:textId="77777777" w:rsidR="00C91B6A" w:rsidRDefault="00000000">
      <w:r>
        <w:t xml:space="preserve">Emotional intimacy, which involves vulnerability, trust, and understanding, is a crucial ingredient for a fulfilling marriage, yet it is rarely discussed in church settings. Many couples find themselves ill-equipped to support one another emotionally, having never been taught how to communicate their needs, navigate conflicts, or foster closeness beyond physical connection. The absence of such guidance can lead to feelings of loneliness, frustration, and disconnect later in the marriage—issues that abstinence alone cannot resolve. </w:t>
      </w:r>
    </w:p>
    <w:p w14:paraId="1ACCA982" w14:textId="77777777" w:rsidR="00C91B6A" w:rsidRDefault="00C91B6A"/>
    <w:p w14:paraId="388FA370" w14:textId="77777777" w:rsidR="00C91B6A" w:rsidRDefault="00000000">
      <w:r>
        <w:t>By avoiding candid discussions about both emotional and sexual intimacy, the church unintentionally sets couples up for confusion and disappointment, leaving them spiritually committed but emotionally undernourished. The rigid focus on purity may safeguard against premarital sex, but it does little to prepare couples for the intricate dance of intimacy that marriage requires.</w:t>
      </w:r>
    </w:p>
    <w:p w14:paraId="797DD6E7" w14:textId="77777777" w:rsidR="00C91B6A" w:rsidRDefault="00C91B6A"/>
    <w:p w14:paraId="6BAA463D" w14:textId="77777777" w:rsidR="00C91B6A" w:rsidRDefault="00000000">
      <w:pPr>
        <w:numPr>
          <w:ilvl w:val="0"/>
          <w:numId w:val="19"/>
        </w:numPr>
      </w:pPr>
      <w:r>
        <w:t>Shared Responsibilities: The traditional church model of marriage often perpetuates outdated gender roles, with husbands as the providers and wives as homemakers. However, in modern relationships, roles are far more fluid because of the kinds of jobs women now partake in. Couples today often share financial responsibilities, housework, and childcare duties. But the church's teachings frequently fail to reflect this reality, leaving couples to navigate these dynamics on their own. The failure to address evolving gender roles and shared responsibilities is a major blind spot, one that can create tension and confusion within marriages.</w:t>
      </w:r>
    </w:p>
    <w:p w14:paraId="7E5588C5" w14:textId="77777777" w:rsidR="00C91B6A" w:rsidRDefault="00C91B6A"/>
    <w:p w14:paraId="326CDC16" w14:textId="77777777" w:rsidR="00C91B6A" w:rsidRDefault="00000000">
      <w:r>
        <w:rPr>
          <w:b/>
          <w:bCs/>
        </w:rPr>
        <w:t>3. Institutional Negligence and the Consequences for Couples</w:t>
      </w:r>
    </w:p>
    <w:p w14:paraId="15440ED6" w14:textId="77777777" w:rsidR="00C91B6A" w:rsidRDefault="00C91B6A"/>
    <w:p w14:paraId="6EF9EF39" w14:textId="77777777" w:rsidR="00C91B6A" w:rsidRDefault="00000000">
      <w:r>
        <w:lastRenderedPageBreak/>
        <w:t>The church's inability to address these practical issues in marriage preparation isn’t just an oversight—it’s a form of institutional negligence. By clinging to theological ideals without providing the tools for real-world application, the church has left many couples unprepared and unsupported.</w:t>
      </w:r>
    </w:p>
    <w:p w14:paraId="055B427D" w14:textId="77777777" w:rsidR="00C91B6A" w:rsidRDefault="00C91B6A"/>
    <w:p w14:paraId="191274BA" w14:textId="77777777" w:rsidR="00C91B6A" w:rsidRDefault="00000000">
      <w:pPr>
        <w:numPr>
          <w:ilvl w:val="0"/>
          <w:numId w:val="20"/>
        </w:numPr>
      </w:pPr>
      <w:r>
        <w:t>Perpetuation of Myths: The church has perpetuated the myth that love, faith, and prayer alone will sustain a marriage. While these are important, they are not enough. Marriage requires active effort, compromise, and intentionality. Without practical guidance, couples are left to figure this out on their own, often with devastating consequences.</w:t>
      </w:r>
    </w:p>
    <w:p w14:paraId="7414C9B3" w14:textId="77777777" w:rsidR="00C91B6A" w:rsidRDefault="00C91B6A"/>
    <w:p w14:paraId="5C8AD8D4" w14:textId="77777777" w:rsidR="00C91B6A" w:rsidRDefault="00000000">
      <w:pPr>
        <w:numPr>
          <w:ilvl w:val="0"/>
          <w:numId w:val="20"/>
        </w:numPr>
      </w:pPr>
      <w:r>
        <w:t>Crisis of Unpreparedness: Marriages today are under tremendous pressure. Studies show that nearly half of all marriages end in divorce, with poor preparation being a significant contributing factor . Many couples turn to the church for guidance, expecting to be equipped with the tools to succeed in marriage. When they don’t receive this, they feel abandoned, often blaming themselves when their marriage begins to falter.</w:t>
      </w:r>
    </w:p>
    <w:p w14:paraId="55AD2025" w14:textId="77777777" w:rsidR="00C91B6A" w:rsidRDefault="00C91B6A"/>
    <w:p w14:paraId="6DB71131" w14:textId="77777777" w:rsidR="00C91B6A" w:rsidRDefault="00000000">
      <w:pPr>
        <w:numPr>
          <w:ilvl w:val="0"/>
          <w:numId w:val="20"/>
        </w:numPr>
      </w:pPr>
      <w:r>
        <w:t>Emotional and Spiritual Isolation: Many couples, particularly those who are deeply religious, experience a sense of shame and isolation when their marriage faces challenges. They are taught that marriage is a divine institution, and that failure reflects a lack of faith or spiritual commitment. This isolates couples who are struggling, making them feel as though they cannot seek help or speak openly about their problems without being judged.</w:t>
      </w:r>
    </w:p>
    <w:p w14:paraId="231B7844" w14:textId="77777777" w:rsidR="00C91B6A" w:rsidRDefault="00C91B6A"/>
    <w:p w14:paraId="6FE19F18" w14:textId="77777777" w:rsidR="00C91B6A" w:rsidRDefault="00000000">
      <w:pPr>
        <w:numPr>
          <w:ilvl w:val="0"/>
          <w:numId w:val="20"/>
        </w:numPr>
      </w:pPr>
      <w:r>
        <w:t>Fear of Controversy: Many of the issues that affect modern marriages—such financial and power dynamics—are considered controversial within the church. Discussing these topics would require the church to challenge its own deeply ingrained traditions and potentially alienate its more conservative members. As a result, the church often avoids these discussions entirely, preferring to offer vague generalities rather than practical wisdom.</w:t>
      </w:r>
    </w:p>
    <w:p w14:paraId="3DA1461E" w14:textId="77777777" w:rsidR="00C91B6A" w:rsidRDefault="00C91B6A"/>
    <w:p w14:paraId="6F0BC40A" w14:textId="77777777" w:rsidR="00C91B6A" w:rsidRDefault="00000000">
      <w:pPr>
        <w:numPr>
          <w:ilvl w:val="0"/>
          <w:numId w:val="20"/>
        </w:numPr>
      </w:pPr>
      <w:r>
        <w:t>Maintaining the Status Quo: The church has long been resistant to change. Admitting that it has failed to adequately prepare couples for marriage would require a significant shift in how it approaches marriage ministry. This would mean investing in resources, training leaders in modern counseling techniques, and adapting to the changing realities of relationships in the 21st century. For many churches, this level of change is seen as too radical and disruptive.</w:t>
      </w:r>
    </w:p>
    <w:p w14:paraId="316C96FD" w14:textId="77777777" w:rsidR="00C91B6A" w:rsidRDefault="00C91B6A"/>
    <w:p w14:paraId="2DE93C5B" w14:textId="77777777" w:rsidR="00C91B6A" w:rsidRDefault="00000000">
      <w:pPr>
        <w:rPr>
          <w:b/>
          <w:bCs/>
        </w:rPr>
      </w:pPr>
      <w:r>
        <w:rPr>
          <w:b/>
          <w:bCs/>
        </w:rPr>
        <w:t>5. Possible Solutions and a Way Forward</w:t>
      </w:r>
    </w:p>
    <w:p w14:paraId="67BD3DBB" w14:textId="77777777" w:rsidR="00C91B6A" w:rsidRDefault="00C91B6A"/>
    <w:p w14:paraId="61F6247F" w14:textId="77777777" w:rsidR="00C91B6A" w:rsidRDefault="00000000">
      <w:r>
        <w:t>The church has the opportunity to reclaim its role as a central figure in preparing couples for marriage, but only if it is willing to evolve and adapt. To do so, it must:</w:t>
      </w:r>
    </w:p>
    <w:p w14:paraId="3AE2F5C0" w14:textId="77777777" w:rsidR="00C91B6A" w:rsidRDefault="00C91B6A"/>
    <w:p w14:paraId="2FFAA9E2" w14:textId="77777777" w:rsidR="00C91B6A" w:rsidRDefault="00000000">
      <w:pPr>
        <w:numPr>
          <w:ilvl w:val="0"/>
          <w:numId w:val="21"/>
        </w:numPr>
      </w:pPr>
      <w:r>
        <w:t>Embrace Practical Counseling: Churches must go beyond surface-level counseling and begin offering practical, evidence-based advice on communication, conflict resolution, and emotional intimacy. This may involve bringing in licensed therapists and counselors who specialize in marriage and relationships.</w:t>
      </w:r>
    </w:p>
    <w:p w14:paraId="3E54027E" w14:textId="77777777" w:rsidR="00C91B6A" w:rsidRDefault="00C91B6A"/>
    <w:p w14:paraId="37F068E0" w14:textId="77777777" w:rsidR="00C91B6A" w:rsidRDefault="00000000">
      <w:pPr>
        <w:numPr>
          <w:ilvl w:val="0"/>
          <w:numId w:val="21"/>
        </w:numPr>
      </w:pPr>
      <w:r>
        <w:t>Open Dialogue on Controversial Topics: The church must stop shying away from difficult conversations. Topics such as sexual health, mental health, and changing gender roles need to be discussed openly and honestly. Couples must feel that the church is a safe space where they can seek guidance without fear of judgment or rejection.</w:t>
      </w:r>
    </w:p>
    <w:p w14:paraId="1CF42FB2" w14:textId="77777777" w:rsidR="00C91B6A" w:rsidRDefault="00C91B6A"/>
    <w:p w14:paraId="5ED67CBB" w14:textId="77777777" w:rsidR="00C91B6A" w:rsidRDefault="00000000">
      <w:pPr>
        <w:numPr>
          <w:ilvl w:val="0"/>
          <w:numId w:val="21"/>
        </w:numPr>
      </w:pPr>
      <w:r>
        <w:t>Provide Ongoing Support: Marriage doesn’t end at the altar. Churches should create support networks for married couples, offering resources such as mentorship programs, small groups, and ongoing counseling. This will ensure that couples have access to the support they need throughout their marriage, not just before the wedding.</w:t>
      </w:r>
    </w:p>
    <w:p w14:paraId="657BED32" w14:textId="77777777" w:rsidR="00C91B6A" w:rsidRDefault="00C91B6A"/>
    <w:p w14:paraId="5E477A25" w14:textId="77777777" w:rsidR="00C91B6A" w:rsidRDefault="00000000">
      <w:pPr>
        <w:numPr>
          <w:ilvl w:val="0"/>
          <w:numId w:val="21"/>
        </w:numPr>
      </w:pPr>
      <w:r>
        <w:t>Train Leaders in Modern Counseling: Many pastors and church leaders are ill-equipped to counsel couples on the complexities of modern marriage. The church must invest in training its leaders, providing them with the tools and knowledge they need to guide couples through the real-world challenges of marriage.</w:t>
      </w:r>
    </w:p>
    <w:p w14:paraId="7725B541" w14:textId="77777777" w:rsidR="00C91B6A" w:rsidRDefault="00C91B6A"/>
    <w:p w14:paraId="7CA77A51" w14:textId="77777777" w:rsidR="00C91B6A" w:rsidRDefault="00000000">
      <w:r>
        <w:t>In conclusion, the church's failure to adequately prepare couples for marriage is a multifaceted issue, rooted in outdated teachings, a reluctance to address controversial topics, and a failure to provide practical guidance. The consequences of this failure are profound, with countless marriages crumbling under the weight of unpreparedness. If the church is to remain relevant in the lives of married couples, it must evolve, embracing a more practical, holistic approach to marriage preparation and support.</w:t>
      </w:r>
    </w:p>
    <w:p w14:paraId="400C716F" w14:textId="77777777" w:rsidR="00C91B6A" w:rsidRDefault="00C91B6A"/>
    <w:p w14:paraId="38687A7A" w14:textId="77777777" w:rsidR="00C91B6A" w:rsidRDefault="00C91B6A"/>
    <w:p w14:paraId="1B2F7B48" w14:textId="77777777" w:rsidR="00C91B6A" w:rsidRDefault="00C91B6A"/>
    <w:p w14:paraId="07992E49" w14:textId="77777777" w:rsidR="00C91B6A" w:rsidRDefault="00C91B6A">
      <w:pPr>
        <w:jc w:val="center"/>
        <w:rPr>
          <w:b/>
          <w:bCs/>
        </w:rPr>
      </w:pPr>
    </w:p>
    <w:p w14:paraId="1A9151AE" w14:textId="77777777" w:rsidR="00C91B6A" w:rsidRDefault="00C91B6A">
      <w:pPr>
        <w:jc w:val="center"/>
        <w:rPr>
          <w:b/>
          <w:bCs/>
        </w:rPr>
      </w:pPr>
    </w:p>
    <w:p w14:paraId="53F74BAA" w14:textId="77777777" w:rsidR="00C91B6A" w:rsidRDefault="00C91B6A">
      <w:pPr>
        <w:jc w:val="center"/>
        <w:rPr>
          <w:b/>
          <w:bCs/>
        </w:rPr>
      </w:pPr>
    </w:p>
    <w:p w14:paraId="511E8F39" w14:textId="77777777" w:rsidR="00C91B6A" w:rsidRDefault="00C91B6A">
      <w:pPr>
        <w:jc w:val="center"/>
        <w:rPr>
          <w:b/>
          <w:bCs/>
        </w:rPr>
      </w:pPr>
    </w:p>
    <w:p w14:paraId="1C696F13" w14:textId="77777777" w:rsidR="00C91B6A" w:rsidRDefault="00C91B6A">
      <w:pPr>
        <w:jc w:val="center"/>
        <w:rPr>
          <w:b/>
          <w:bCs/>
        </w:rPr>
      </w:pPr>
    </w:p>
    <w:p w14:paraId="13D6FEED" w14:textId="77777777" w:rsidR="00C91B6A" w:rsidRDefault="00C91B6A">
      <w:pPr>
        <w:jc w:val="center"/>
        <w:rPr>
          <w:b/>
          <w:bCs/>
        </w:rPr>
      </w:pPr>
    </w:p>
    <w:p w14:paraId="39FE8777" w14:textId="77777777" w:rsidR="00C91B6A" w:rsidRDefault="00C91B6A">
      <w:pPr>
        <w:pStyle w:val="Heading1"/>
        <w:jc w:val="center"/>
      </w:pPr>
    </w:p>
    <w:p w14:paraId="749FB100" w14:textId="77777777" w:rsidR="00C91B6A" w:rsidRDefault="00000000">
      <w:pPr>
        <w:pStyle w:val="Heading1"/>
        <w:jc w:val="center"/>
      </w:pPr>
      <w:r>
        <w:t>CHAPTER SIXTEEN</w:t>
      </w:r>
    </w:p>
    <w:p w14:paraId="2D5645DC" w14:textId="77777777" w:rsidR="00C91B6A" w:rsidRDefault="00C91B6A">
      <w:pPr>
        <w:pStyle w:val="Heading1"/>
        <w:jc w:val="center"/>
      </w:pPr>
    </w:p>
    <w:p w14:paraId="61C2E24F" w14:textId="77777777" w:rsidR="00C91B6A" w:rsidRDefault="00000000">
      <w:pPr>
        <w:pStyle w:val="Heading1"/>
        <w:jc w:val="center"/>
      </w:pPr>
      <w:r>
        <w:t>Taking The Bulls By The Horn By Taking Responsibility—The Path Forward</w:t>
      </w:r>
    </w:p>
    <w:p w14:paraId="0C70E54B" w14:textId="77777777" w:rsidR="00C91B6A" w:rsidRDefault="00C91B6A">
      <w:pPr>
        <w:jc w:val="center"/>
      </w:pPr>
    </w:p>
    <w:p w14:paraId="621913A2" w14:textId="77777777" w:rsidR="00C91B6A" w:rsidRDefault="00000000">
      <w:r>
        <w:t xml:space="preserve">If the church is to remain relevant and true to its calling, it must undergo a radical transformation in how it approaches marriage preparation. No longer can it rest on the laurels of tradition, offering couples a few pre-wedding counseling sessions and calling it a day. </w:t>
      </w:r>
    </w:p>
    <w:p w14:paraId="77132030" w14:textId="77777777" w:rsidR="00C91B6A" w:rsidRDefault="00C91B6A"/>
    <w:p w14:paraId="33C6D8AF" w14:textId="77777777" w:rsidR="00C91B6A" w:rsidRDefault="00000000">
      <w:r>
        <w:lastRenderedPageBreak/>
        <w:t>The future of marriage ministry must be proactive, holistic, and deeply practical.</w:t>
      </w:r>
    </w:p>
    <w:p w14:paraId="6E73862A" w14:textId="77777777" w:rsidR="00C91B6A" w:rsidRDefault="00C91B6A"/>
    <w:p w14:paraId="60EEFC3B" w14:textId="77777777" w:rsidR="00C91B6A" w:rsidRDefault="00000000">
      <w:r>
        <w:t xml:space="preserve">First, we must redefine what marriage counseling means. The church needs to move beyond spiritual platitudes and begin to address the core issues that lead to marital strife—communication breakdowns, emotional disconnection, financial stress, and differing expectations of intimacy. If couples are to thrive, they need real-world advice grounded in biblical principles but applied to the context of modern relationships. </w:t>
      </w:r>
    </w:p>
    <w:p w14:paraId="4B4F50C1" w14:textId="77777777" w:rsidR="00C91B6A" w:rsidRDefault="00C91B6A"/>
    <w:p w14:paraId="3CD9D67A" w14:textId="77777777" w:rsidR="00C91B6A" w:rsidRDefault="00000000">
      <w:r>
        <w:t>This means churches must partner with licensed counselors, relationship experts, and therapists who can provide couples with the tools they need to build healthy, sustainable marriages.</w:t>
      </w:r>
    </w:p>
    <w:p w14:paraId="0C05E269" w14:textId="77777777" w:rsidR="00C91B6A" w:rsidRDefault="00C91B6A"/>
    <w:p w14:paraId="58CB92AF" w14:textId="77777777" w:rsidR="00C91B6A" w:rsidRDefault="00000000">
      <w:r>
        <w:t>Second, the church must become a safe space for discussions that have been long considered taboo. It must no longer shy away from topics such as sex, mental health, and the evolving nature of gender roles within marriage. For too long, the church has avoided these topics, but in doing so, it has alienated couples who are grappling with these very issues.</w:t>
      </w:r>
    </w:p>
    <w:p w14:paraId="14C73ACA" w14:textId="77777777" w:rsidR="00C91B6A" w:rsidRDefault="00C91B6A"/>
    <w:p w14:paraId="3A270A7C" w14:textId="77777777" w:rsidR="00C91B6A" w:rsidRDefault="00000000">
      <w:r>
        <w:t xml:space="preserve"> If marriage is to be a reflection of Christ's love for the church, then it must be an open, honest, and intimate partnership—and that includes a deep understanding of all aspects of the human experience.</w:t>
      </w:r>
    </w:p>
    <w:p w14:paraId="06CA0C3F" w14:textId="77777777" w:rsidR="00C91B6A" w:rsidRDefault="00C91B6A"/>
    <w:p w14:paraId="10446E28" w14:textId="77777777" w:rsidR="00C91B6A" w:rsidRDefault="00000000">
      <w:r>
        <w:t xml:space="preserve">Furthermore, the church needs to address its own failures head-on. There must be an acknowledgment that the way marriage has been taught in the past is insufficient. This is not a time for defensiveness or pride, but for humility and repentance. </w:t>
      </w:r>
    </w:p>
    <w:p w14:paraId="2C42C0E2" w14:textId="77777777" w:rsidR="00C91B6A" w:rsidRDefault="00C91B6A"/>
    <w:p w14:paraId="17EE7B77" w14:textId="77777777" w:rsidR="00C91B6A" w:rsidRDefault="00000000">
      <w:r>
        <w:t>Pastors, leaders, and marriage counselors must admit their shortcomings and seek out new, evidence-based methods for preparing couples. The focus must shift from the idealized image of marriage to the messy, complicated reality of two people building a life together.</w:t>
      </w:r>
    </w:p>
    <w:p w14:paraId="33034425" w14:textId="77777777" w:rsidR="00C91B6A" w:rsidRDefault="00C91B6A"/>
    <w:p w14:paraId="1F5A16F6" w14:textId="77777777" w:rsidR="00C91B6A" w:rsidRDefault="00000000">
      <w:r>
        <w:t xml:space="preserve">Finally, the church must become a place of ongoing support for couples, not just a ceremonial checkpoint before the wedding. Marriage is a lifelong journey, and the church should be a constant source of encouragement, accountability, and wisdom throughout that journey. </w:t>
      </w:r>
    </w:p>
    <w:p w14:paraId="5E2F94D6" w14:textId="77777777" w:rsidR="00C91B6A" w:rsidRDefault="00C91B6A"/>
    <w:p w14:paraId="626DBBCB" w14:textId="77777777" w:rsidR="00C91B6A" w:rsidRDefault="00000000">
      <w:r>
        <w:lastRenderedPageBreak/>
        <w:t>This means creating spaces where couples can come for regular check-ins, counseling, and community support. It means offering resources for struggling couples, not just judgment or the typical dismissal that ruins most already struggling marriages.</w:t>
      </w:r>
    </w:p>
    <w:p w14:paraId="26CA43B9" w14:textId="77777777" w:rsidR="00C91B6A" w:rsidRDefault="00C91B6A"/>
    <w:p w14:paraId="3894D60A" w14:textId="77777777" w:rsidR="00C91B6A" w:rsidRDefault="00000000">
      <w:r>
        <w:t>The church must recognize that preparing couples for marriage goes beyond preaching abstinence or offering pre-marital counseling that touches only on surface issues. The preparation must be comprehensive, addressing the psychological, emotional, and relational dynamics of marriage. Churches should invest in training their leaders in marital counseling and partner with experts in the field to ensure couples receive well-rounded advice.</w:t>
      </w:r>
    </w:p>
    <w:p w14:paraId="40E42290" w14:textId="77777777" w:rsidR="00C91B6A" w:rsidRDefault="00C91B6A"/>
    <w:p w14:paraId="0B0EBB7E" w14:textId="77777777" w:rsidR="00C91B6A" w:rsidRDefault="00000000">
      <w:r>
        <w:t>The church must also foster an environment where couples feel safe to discuss their struggles without fear of judgment. If the church is to remain relevant in a world where marriage is constantly evolving, it must provide more than just moral guidance—it must offer practical, real-world solutions that couples can apply to their everyday lives.</w:t>
      </w:r>
    </w:p>
    <w:p w14:paraId="4F3B87B2" w14:textId="77777777" w:rsidR="00C91B6A" w:rsidRDefault="00C91B6A"/>
    <w:p w14:paraId="39D196F9" w14:textId="77777777" w:rsidR="00C91B6A" w:rsidRDefault="00000000">
      <w:r>
        <w:t>The church has a choice - continue down the path of neglect, or rise to the challenge and reclaim its role as a place of refuge, guidance, and wisdom for married couples. The future of marriage depends on it.</w:t>
      </w:r>
    </w:p>
    <w:p w14:paraId="3899AA18" w14:textId="77777777" w:rsidR="00C91B6A" w:rsidRDefault="00C91B6A"/>
    <w:p w14:paraId="7A1F3A2D" w14:textId="77777777" w:rsidR="00C91B6A" w:rsidRDefault="00000000">
      <w:r>
        <w:t xml:space="preserve">The church can either continue offering outdated teachings and surface-level guidance that fail to address the complexities of modern relationships, or it can rise to the challenge and reclaim its role as a place of support for married couples. This is not merely a choice between tradition and change, but a decision that will profoundly affect the future of marriage itself. </w:t>
      </w:r>
    </w:p>
    <w:p w14:paraId="1B07B9ED" w14:textId="77777777" w:rsidR="00C91B6A" w:rsidRDefault="00C91B6A"/>
    <w:p w14:paraId="12746A07" w14:textId="77777777" w:rsidR="00C91B6A" w:rsidRDefault="00000000">
      <w:r>
        <w:t>By continuing to sidestep uncomfortable but necessary conversations about sexual education, emotional intimacy, and the real dynamics of power in relationships, the church risks alienating the very couples it seeks to nurture. Couples who turn to their faith communities for guidance are often met with platitudes instead of practical wisdom, leaving them unprepared to handle the inevitable challenges that arise in marriage. This neglect fosters a cycle where problems are hidden, struggles are faced in silence, and marriages either crumble or stagnate in dissatisfaction.</w:t>
      </w:r>
    </w:p>
    <w:p w14:paraId="17145979" w14:textId="77777777" w:rsidR="00C91B6A" w:rsidRDefault="00C91B6A"/>
    <w:p w14:paraId="02B94303" w14:textId="77777777" w:rsidR="00C91B6A" w:rsidRDefault="00000000">
      <w:r>
        <w:t xml:space="preserve">The church can embrace the opportunity to be more than just a moral compass; it can become a sanctuary where couples are equipped with the tools and understanding they need to build strong, healthy relationships. </w:t>
      </w:r>
    </w:p>
    <w:p w14:paraId="184C8B94" w14:textId="77777777" w:rsidR="00C91B6A" w:rsidRDefault="00C91B6A"/>
    <w:p w14:paraId="4B937D2A" w14:textId="77777777" w:rsidR="00C91B6A" w:rsidRDefault="00000000">
      <w:r>
        <w:t>This would involve addressing topics long considered taboo within religious circles and breaking away from generalized advice. It must offer nuanced, compassionate guidance that acknowledges the complexity of human relationships.</w:t>
      </w:r>
    </w:p>
    <w:p w14:paraId="7435A147" w14:textId="77777777" w:rsidR="00C91B6A" w:rsidRDefault="00C91B6A"/>
    <w:p w14:paraId="487905A5" w14:textId="77777777" w:rsidR="00C91B6A" w:rsidRDefault="00000000">
      <w:r>
        <w:t>If the church chooses to rise to this challenge, it can become a place where couples find real, life-changing support—a place where the sanctity of marriage is preserved not through avoidance or shame, but through empowerment, education, and honest dialogue. The future of marriage depends on whether the church can adapt to meet the needs of today’s couples, offering not just spiritual oversight but the wisdom and tools necessary for enduring, fulfilling partnerships.</w:t>
      </w:r>
    </w:p>
    <w:p w14:paraId="65DA77A9" w14:textId="77777777" w:rsidR="00C91B6A" w:rsidRDefault="00C91B6A"/>
    <w:p w14:paraId="092D7DBE" w14:textId="77777777" w:rsidR="00C91B6A" w:rsidRDefault="00C91B6A">
      <w:pPr>
        <w:jc w:val="both"/>
        <w:rPr>
          <w:b/>
          <w:bCs/>
          <w:color w:val="000080"/>
          <w:sz w:val="28"/>
          <w:szCs w:val="28"/>
        </w:rPr>
      </w:pPr>
    </w:p>
    <w:p w14:paraId="313D925A" w14:textId="77777777" w:rsidR="00C91B6A" w:rsidRDefault="00000000">
      <w:pPr>
        <w:rPr>
          <w:b/>
          <w:bCs/>
          <w:color w:val="000080"/>
          <w:sz w:val="28"/>
          <w:szCs w:val="28"/>
        </w:rPr>
      </w:pPr>
      <w:r>
        <w:rPr>
          <w:b/>
          <w:bCs/>
          <w:color w:val="000080"/>
          <w:sz w:val="28"/>
          <w:szCs w:val="28"/>
        </w:rPr>
        <w:br w:type="page"/>
      </w:r>
    </w:p>
    <w:p w14:paraId="2224669B" w14:textId="77777777" w:rsidR="00C91B6A" w:rsidRDefault="00000000">
      <w:pPr>
        <w:jc w:val="center"/>
        <w:rPr>
          <w:b/>
          <w:bCs/>
          <w:color w:val="000080"/>
          <w:sz w:val="28"/>
          <w:szCs w:val="28"/>
        </w:rPr>
      </w:pPr>
      <w:r>
        <w:rPr>
          <w:b/>
          <w:bCs/>
          <w:color w:val="000080"/>
          <w:sz w:val="28"/>
          <w:szCs w:val="28"/>
        </w:rPr>
        <w:lastRenderedPageBreak/>
        <w:t>INTRODUCTION</w:t>
      </w:r>
    </w:p>
    <w:p w14:paraId="69810EF7" w14:textId="77777777" w:rsidR="00C91B6A" w:rsidRDefault="00C91B6A">
      <w:pPr>
        <w:rPr>
          <w:b/>
          <w:bCs/>
          <w:color w:val="000080"/>
          <w:sz w:val="24"/>
          <w:szCs w:val="24"/>
        </w:rPr>
      </w:pPr>
    </w:p>
    <w:p w14:paraId="1727FE96" w14:textId="77777777" w:rsidR="00C91B6A" w:rsidRDefault="00C91B6A">
      <w:pPr>
        <w:rPr>
          <w:b/>
          <w:bCs/>
          <w:color w:val="000080"/>
          <w:sz w:val="24"/>
          <w:szCs w:val="24"/>
        </w:rPr>
      </w:pPr>
    </w:p>
    <w:p w14:paraId="745E86B2" w14:textId="77777777" w:rsidR="00C91B6A" w:rsidRDefault="00000000">
      <w:pPr>
        <w:rPr>
          <w:b/>
          <w:bCs/>
          <w:color w:val="000080"/>
          <w:sz w:val="24"/>
          <w:szCs w:val="24"/>
        </w:rPr>
      </w:pPr>
      <w:r>
        <w:rPr>
          <w:b/>
          <w:bCs/>
          <w:color w:val="000080"/>
          <w:sz w:val="24"/>
          <w:szCs w:val="24"/>
        </w:rPr>
        <w:t>I. Overview of the Problem:</w:t>
      </w:r>
    </w:p>
    <w:p w14:paraId="6962626F" w14:textId="77777777" w:rsidR="00C91B6A" w:rsidRDefault="00000000">
      <w:pPr>
        <w:rPr>
          <w:color w:val="002060"/>
        </w:rPr>
      </w:pPr>
      <w:r>
        <w:rPr>
          <w:color w:val="002060"/>
        </w:rPr>
        <w:t xml:space="preserve">Have we truly lost our way, or are we all witnessing a gradual wreckage of contemporary marriages and relationships? Between 1970 and 2008, divorce rates surged globally—except in Latvia and Estonia. Even though the U.S. saw a slight dip in divorce rates from 4.0 per 1,000 people in 2000 to 3.4 in 2012, marriage rates also plummeted from 8.2 per 1,000 Americans to 6.8. Despite this drop, the U.S. still boasts one of the highest divorce rates in the world. </w:t>
      </w:r>
    </w:p>
    <w:p w14:paraId="7E671B41" w14:textId="77777777" w:rsidR="00C91B6A" w:rsidRDefault="00000000">
      <w:pPr>
        <w:rPr>
          <w:color w:val="002060"/>
        </w:rPr>
      </w:pPr>
      <w:r>
        <w:rPr>
          <w:color w:val="002060"/>
        </w:rPr>
        <w:t>What’s more startling is that Christian marriages aren't faring any better. A 2007 survey of American Catholics revealed that, despite church teachings against divorce, many Catholics are just as likely to split as their non-Christian counterparts. This suggests that Christian couples are not immune to the troubling trends affecting marriage today. Even more striking is the fact that the Christian community, which once held the banner of enduring love high, now faces a crisis of its own. Despite its historical role as the guardian of marriage, the church’s positive influence is waning and Christian couples are also suffering from this pandemic. What’s gone wrong with the church’s guidance? Are practices outdated? Or is the lack of relevant support leaving couples clueless? This is very wrong considering the foundations and tenets of marriage in the Bible.</w:t>
      </w:r>
    </w:p>
    <w:p w14:paraId="548D9222" w14:textId="77777777" w:rsidR="00C91B6A" w:rsidRDefault="00000000">
      <w:pPr>
        <w:rPr>
          <w:color w:val="002060"/>
        </w:rPr>
      </w:pPr>
      <w:r>
        <w:rPr>
          <w:color w:val="002060"/>
        </w:rPr>
        <w:t>Even though some denominations have provided premarital counseling and educational programs, there is great concern that these efforts have not kept pace with the changing realities of marriage. The church's little guidance has become outdated, insufficient and generally ignored, leaving couples ill-prepared for the complexities of their marital journey. Marriage's sacred status now appears to be a thing of the past. Despite people's efforts to have enduring love and commitment, many couples are struggling to maintain long-term, fulfilling partnerships. Many couples have broken their vows. And in an age where “forever” is now fleeting, it's safe to say the durability of marriage is under siege. Changing societal norms and a lot of modern pressures have all taken their toll, while the institution of marriage, once deemed untouchable and sacrosanct, is now badly tainted by disappointment and failure. Where did it go wrong?</w:t>
      </w:r>
    </w:p>
    <w:p w14:paraId="562C1690" w14:textId="77777777" w:rsidR="00C91B6A" w:rsidRDefault="00000000">
      <w:pPr>
        <w:rPr>
          <w:color w:val="002060"/>
        </w:rPr>
      </w:pPr>
      <w:r>
        <w:rPr>
          <w:color w:val="002060"/>
        </w:rPr>
        <w:t xml:space="preserve">What happened to “till death do us part”? Divorce rates will continue to skyrocket, and the promise of everlasting love seems increasingly out of reach. We’re more digitally connected than ever, yet we are more isolated and lonely in our relationships and this forces one to wonder if we have lost the plot when it comes to sustaining real, lasting love. Why? Why are we now seeing so many couples crumble and fail? Did marriage fail these people? Or are individuals failing marriages because of ignorance? </w:t>
      </w:r>
    </w:p>
    <w:p w14:paraId="746A87F2" w14:textId="77777777" w:rsidR="00C91B6A" w:rsidRDefault="00000000">
      <w:pPr>
        <w:rPr>
          <w:color w:val="002060"/>
        </w:rPr>
      </w:pPr>
      <w:r>
        <w:rPr>
          <w:color w:val="002060"/>
        </w:rPr>
        <w:t xml:space="preserve">In spite of the problem stated above,  Can we restore the sacred promise of "forever" and learn to make it work? This book is not just an exploration of where we went wrong; it’s a call to action. Can we truly redefine marriage and reinvigorate the role of the church to once again be a beacon of hope and </w:t>
      </w:r>
      <w:r>
        <w:rPr>
          <w:color w:val="002060"/>
        </w:rPr>
        <w:lastRenderedPageBreak/>
        <w:t>stability? The answer lies in confronting these challenges head-on and forging a new path forward. With relationships unraveling and traditional support systems failing to adapt, it’s clear that drastic change is needed and everyone has a role to play in salvaging the institution of marriage.</w:t>
      </w:r>
    </w:p>
    <w:p w14:paraId="35EE55DC" w14:textId="77777777" w:rsidR="00C91B6A" w:rsidRDefault="00C91B6A">
      <w:pPr>
        <w:rPr>
          <w:b/>
          <w:bCs/>
          <w:color w:val="000080"/>
          <w:sz w:val="24"/>
          <w:szCs w:val="24"/>
        </w:rPr>
      </w:pPr>
    </w:p>
    <w:p w14:paraId="1360B802" w14:textId="77777777" w:rsidR="00C91B6A" w:rsidRDefault="00000000">
      <w:pPr>
        <w:rPr>
          <w:b/>
          <w:bCs/>
          <w:color w:val="002060"/>
        </w:rPr>
      </w:pPr>
      <w:r>
        <w:rPr>
          <w:b/>
          <w:bCs/>
          <w:color w:val="000080"/>
          <w:sz w:val="24"/>
          <w:szCs w:val="24"/>
        </w:rPr>
        <w:t>II. Purpose of the Book</w:t>
      </w:r>
      <w:r>
        <w:rPr>
          <w:b/>
          <w:bCs/>
        </w:rPr>
        <w:t>:</w:t>
      </w:r>
    </w:p>
    <w:p w14:paraId="007FEB77" w14:textId="77777777" w:rsidR="00C91B6A" w:rsidRDefault="00000000">
      <w:pPr>
        <w:rPr>
          <w:color w:val="002060"/>
        </w:rPr>
      </w:pPr>
      <w:r>
        <w:rPr>
          <w:color w:val="002060"/>
        </w:rPr>
        <w:t>Marriage, at its core, is a profound and enduring commitment between two individuals, grounded in principles that transcend time and culture. It is a covenant—a binding promise—that encompasses several key tenets: Commitment, intimacy, trust, respect, shared goals and values, etc.</w:t>
      </w:r>
    </w:p>
    <w:p w14:paraId="4678D353" w14:textId="77777777" w:rsidR="00C91B6A" w:rsidRDefault="00000000">
      <w:pPr>
        <w:rPr>
          <w:color w:val="002060"/>
        </w:rPr>
      </w:pPr>
      <w:r>
        <w:rPr>
          <w:color w:val="002060"/>
        </w:rPr>
        <w:t>In contrast to these ideals, the current landscape of marriage reveals a disheartening reality and the traditional approaches to premarital education and marital counseling have not evolved in response to contemporary challenges, leaving couples ill-prepared for the complexities of modern relationships.</w:t>
      </w:r>
    </w:p>
    <w:p w14:paraId="244FFF9B" w14:textId="77777777" w:rsidR="00C91B6A" w:rsidRDefault="00000000">
      <w:pPr>
        <w:rPr>
          <w:color w:val="002060"/>
        </w:rPr>
      </w:pPr>
      <w:r>
        <w:rPr>
          <w:color w:val="002060"/>
        </w:rPr>
        <w:t>This book will explore how these discrepancies between the ideal and the real have led to a crisis in marital stability. By understanding these gaps and addressing the failures in current support systems, we aim to revive the true essence of marriage and restore its intended purpose. This journey will not only shed light on where we’ve gone astray but also offer solutions to realign our practices with the timeless values that define a successful and fulfilling marriage.</w:t>
      </w:r>
    </w:p>
    <w:p w14:paraId="2C0DA431" w14:textId="77777777" w:rsidR="00C91B6A" w:rsidRDefault="00000000">
      <w:pPr>
        <w:rPr>
          <w:color w:val="002060"/>
        </w:rPr>
      </w:pPr>
      <w:r>
        <w:rPr>
          <w:color w:val="002060"/>
        </w:rPr>
        <w:t>In a world where divorce is now the new normal, this book dives deep into the heart of what’s gone awry in our relationships and marriages. We’re not just exploring statistics or recounting failures—we’re on a quest to uncover the very essence of what makes or breaks a commitment in today’s world.</w:t>
      </w:r>
    </w:p>
    <w:p w14:paraId="2260BF33" w14:textId="77777777" w:rsidR="00C91B6A" w:rsidRDefault="00000000">
      <w:pPr>
        <w:rPr>
          <w:color w:val="002060"/>
        </w:rPr>
      </w:pPr>
      <w:r>
        <w:rPr>
          <w:color w:val="002060"/>
        </w:rPr>
        <w:t>The purpose of "Where Did It Go Wrong" is to illuminate the chasm between our idealized visions of marriage and the stark realities we face. We will dissect the evolving landscape of relationships, unearthing the hidden pressures and societal shifts that are driving couples apart. We’ll confront the shortcomings of the church’s traditional guidance, questioning how a once-powerful institution became a bystander in the fight for marital stability.</w:t>
      </w:r>
    </w:p>
    <w:p w14:paraId="7493C15E" w14:textId="77777777" w:rsidR="00C91B6A" w:rsidRDefault="00000000">
      <w:pPr>
        <w:rPr>
          <w:color w:val="002060"/>
        </w:rPr>
      </w:pPr>
      <w:r>
        <w:rPr>
          <w:color w:val="002060"/>
        </w:rPr>
        <w:t xml:space="preserve">But this isn’t just about diagnosing the problem. It’s about igniting a conversation and sparking a revolution in how we approach love and commitment. By examining both the challenges and the failures of our current systems, this book aims to offer a roadmap to restoring the sanctity and strength of marriage. </w:t>
      </w:r>
    </w:p>
    <w:p w14:paraId="636E3C0A" w14:textId="77777777" w:rsidR="00C91B6A" w:rsidRDefault="00000000">
      <w:r>
        <w:rPr>
          <w:color w:val="002060"/>
        </w:rPr>
        <w:t>It is a simply a call to action for individuals, couples, and the church to reimagine and rebuild the foundations of lasting love. The journey ahead is one of rediscovery and renewal—are you ready to join us?</w:t>
      </w:r>
    </w:p>
    <w:p w14:paraId="17024671" w14:textId="77777777" w:rsidR="00C91B6A" w:rsidRDefault="00C91B6A">
      <w:pPr>
        <w:rPr>
          <w:b/>
          <w:bCs/>
          <w:color w:val="000080"/>
        </w:rPr>
      </w:pPr>
    </w:p>
    <w:p w14:paraId="4D552BBA" w14:textId="77777777" w:rsidR="00C91B6A" w:rsidRDefault="00000000">
      <w:pPr>
        <w:rPr>
          <w:b/>
          <w:bCs/>
          <w:color w:val="000080"/>
        </w:rPr>
      </w:pPr>
      <w:r>
        <w:rPr>
          <w:b/>
          <w:bCs/>
          <w:color w:val="000080"/>
        </w:rPr>
        <w:t>III.  Setting the Scene: A Personal Anecdote About Love and Marriage</w:t>
      </w:r>
    </w:p>
    <w:p w14:paraId="577B4DC5" w14:textId="77777777" w:rsidR="00C91B6A" w:rsidRDefault="00000000">
      <w:pPr>
        <w:rPr>
          <w:color w:val="1F497D"/>
        </w:rPr>
      </w:pPr>
      <w:r>
        <w:rPr>
          <w:color w:val="1F497D"/>
        </w:rPr>
        <w:lastRenderedPageBreak/>
        <w:t xml:space="preserve">I remember the first time I truly understood the weight of the words "for better or worse." It was a crisp autumn afternoon, and I was sitting in the back pew of a small, wooden church, watching my grandparents renew their vows. They had been married for a solid years—a milestone that seemed both monumental and unattainable in a world where many marriages falter before they reach the five-year mark. </w:t>
      </w:r>
    </w:p>
    <w:p w14:paraId="3063582F" w14:textId="77777777" w:rsidR="00C91B6A" w:rsidRDefault="00000000">
      <w:pPr>
        <w:rPr>
          <w:color w:val="1F497D"/>
        </w:rPr>
      </w:pPr>
      <w:r>
        <w:rPr>
          <w:color w:val="1F497D"/>
        </w:rPr>
        <w:t>The church was modest, its walls adorned with faded portraits of saints and wooden crosses that had stood the test of time. The air was thick with the scent of incense, mingling with the warmth of candlelight that flickered softly against the stained-glass windows. It was the kind of setting that whispered of quiet devotion, of promises made and kept through decades of change.</w:t>
      </w:r>
    </w:p>
    <w:p w14:paraId="6E3ABFD7" w14:textId="77777777" w:rsidR="00C91B6A" w:rsidRDefault="00000000">
      <w:pPr>
        <w:rPr>
          <w:color w:val="1F497D"/>
        </w:rPr>
      </w:pPr>
      <w:r>
        <w:rPr>
          <w:color w:val="1F497D"/>
        </w:rPr>
        <w:t xml:space="preserve">As my grandmother, her once-dark hair now a crown of silver, walked slowly down the aisle, my grandfather’s eyes never left her. His hands, weathered by years of hard work, trembled slightly as he reached out to take hers. In that moment, I saw the deep lines etched into their faces, not as signs of age, but as a testament to the life they had shared—the joys, the sorrows, the trials, and the triumphs. </w:t>
      </w:r>
    </w:p>
    <w:p w14:paraId="5EDE80DB" w14:textId="77777777" w:rsidR="00C91B6A" w:rsidRDefault="00000000">
      <w:pPr>
        <w:rPr>
          <w:color w:val="1F497D"/>
        </w:rPr>
      </w:pPr>
      <w:r>
        <w:rPr>
          <w:color w:val="1F497D"/>
        </w:rPr>
        <w:t>When they stood before the altar, their voices barely above a whisper, I could see the emotion welling up in their eyes. "For better or worse," they repeated, their voices cracking with the weight of memories—moments of laughter, of heartache, of holding on to each other when the world seemed to be falling apart. It was in that small, intimate ceremony that I realized the true essence of marriage. It wasn’t about the grand gestures or the fairy tale endings we so often imagine; it was about the quiet resilience of two people who had chosen, day after day, to love each other through every storm.</w:t>
      </w:r>
    </w:p>
    <w:p w14:paraId="1902452D" w14:textId="77777777" w:rsidR="00C91B6A" w:rsidRDefault="00000000">
      <w:pPr>
        <w:rPr>
          <w:color w:val="1F497D"/>
        </w:rPr>
      </w:pPr>
      <w:r>
        <w:rPr>
          <w:color w:val="1F497D"/>
        </w:rPr>
        <w:t>That day, as I watched them exchange vows once more, I couldn’t help but wonder—what was it that had kept them together for so long? In todays world that’s full of fake promises and lack of loyalty, what was the secret to their enduring love? The same way this question lingered on my mind, I urge you to ponder about it, stirring a deep curiosity that would shape your understanding of the following chapters to come.</w:t>
      </w:r>
    </w:p>
    <w:p w14:paraId="07248D3E" w14:textId="77777777" w:rsidR="00C91B6A" w:rsidRDefault="00C91B6A">
      <w:pPr>
        <w:rPr>
          <w:color w:val="000080"/>
        </w:rPr>
      </w:pPr>
    </w:p>
    <w:p w14:paraId="204B385A" w14:textId="77777777" w:rsidR="00C91B6A" w:rsidRDefault="00000000">
      <w:pPr>
        <w:rPr>
          <w:color w:val="000080"/>
        </w:rPr>
      </w:pPr>
      <w:r>
        <w:rPr>
          <w:b/>
          <w:bCs/>
          <w:color w:val="000080"/>
        </w:rPr>
        <w:t>IV. The Universal Quest for a Lasting, Meaningful Relationship</w:t>
      </w:r>
    </w:p>
    <w:p w14:paraId="00BD8A59" w14:textId="77777777" w:rsidR="00C91B6A" w:rsidRDefault="00000000">
      <w:pPr>
        <w:rPr>
          <w:color w:val="1F497D"/>
        </w:rPr>
      </w:pPr>
      <w:r>
        <w:rPr>
          <w:color w:val="1F497D"/>
        </w:rPr>
        <w:t>As human beings, we are innately drawn to intimacy and connections. From the moment we are born, we seek out the comfort of touch, the warmth of a loving gaze, and the security of knowing we are not alone. As we grow older, this desire for connection evolves into a quest for a lasting, meaningful relationship—one that offers not just companionship, but a deep, unbreakable bond that stands the test of time.</w:t>
      </w:r>
    </w:p>
    <w:p w14:paraId="02712DE9" w14:textId="77777777" w:rsidR="00C91B6A" w:rsidRDefault="00000000">
      <w:pPr>
        <w:rPr>
          <w:color w:val="1F497D"/>
        </w:rPr>
      </w:pPr>
      <w:r>
        <w:rPr>
          <w:color w:val="1F497D"/>
        </w:rPr>
        <w:t>In every culture, across every generation, this quest has remained a constant. We see it in the stories passed down through the ages—tales of love that transcends time and space, of couples who defy the odds to be together, of love that endures even in the face of death. Whether it’s the tragic romance of Romeo and Juliet or the enduring partnership of Noah and Allie in "The Notebook," these stories speak to a universal truth: we all long for a love that lasts.</w:t>
      </w:r>
    </w:p>
    <w:p w14:paraId="4AFAF240" w14:textId="77777777" w:rsidR="00C91B6A" w:rsidRDefault="00000000">
      <w:pPr>
        <w:rPr>
          <w:color w:val="1F497D"/>
        </w:rPr>
      </w:pPr>
      <w:r>
        <w:rPr>
          <w:color w:val="1F497D"/>
        </w:rPr>
        <w:lastRenderedPageBreak/>
        <w:t>But in today’s fast-paced, ever-changing world, the quest for lasting love can feel more elusive than ever. We are bombarded with images of idealized relationships, where love is effortless and conflicts are resolved in a matter of minutes. Social media, with its carefully curated snapshots of happiness, can make us believe that everyone else has found their perfect match, leaving us to question why our own relationships fall short.</w:t>
      </w:r>
    </w:p>
    <w:p w14:paraId="182C65D7" w14:textId="77777777" w:rsidR="00C91B6A" w:rsidRDefault="00000000">
      <w:pPr>
        <w:rPr>
          <w:b/>
          <w:bCs/>
          <w:color w:val="1F497D"/>
        </w:rPr>
      </w:pPr>
      <w:r>
        <w:rPr>
          <w:color w:val="1F497D"/>
        </w:rPr>
        <w:t xml:space="preserve">Yet, beneath the surface of these idealized portrayals lies the reality of love—messy, complicated, and often fraught with challenges. </w:t>
      </w:r>
      <w:r>
        <w:rPr>
          <w:b/>
          <w:bCs/>
          <w:color w:val="1F497D"/>
        </w:rPr>
        <w:t>The truth is, lasting love is not something that simply happens; it is something that must be cultivated, nurtured, and fought for. It requires vulnerability, sacrifice, and a willingness to grow together, even when it’s difficult.</w:t>
      </w:r>
    </w:p>
    <w:p w14:paraId="7A4BB980" w14:textId="77777777" w:rsidR="00C91B6A" w:rsidRDefault="00000000">
      <w:pPr>
        <w:rPr>
          <w:color w:val="1F497D"/>
        </w:rPr>
      </w:pPr>
      <w:r>
        <w:rPr>
          <w:color w:val="1F497D"/>
        </w:rPr>
        <w:t>This quest for a meaningful relationship is not just about finding someone to share our lives with; it’s about finding someone who truly understands us, who sees us for who we are, and who is willing to walk beside us through the ups and downs of life. It’s building a connection that goes beyond the surface, one that is rooted in emotional and spiritual intimacy. It’s creating a partnership that not only withstands the storms but grows stronger because of them.</w:t>
      </w:r>
    </w:p>
    <w:p w14:paraId="46185FE2" w14:textId="77777777" w:rsidR="00C91B6A" w:rsidRDefault="00C91B6A">
      <w:pPr>
        <w:rPr>
          <w:color w:val="000080"/>
        </w:rPr>
      </w:pPr>
    </w:p>
    <w:p w14:paraId="302328A9" w14:textId="77777777" w:rsidR="00C91B6A" w:rsidRDefault="00000000">
      <w:pPr>
        <w:rPr>
          <w:b/>
          <w:bCs/>
          <w:color w:val="000080"/>
        </w:rPr>
      </w:pPr>
      <w:r>
        <w:rPr>
          <w:b/>
          <w:bCs/>
          <w:color w:val="000080"/>
        </w:rPr>
        <w:t>V. How Does Faith and the Church Intertwine with Our Personal Love Stories</w:t>
      </w:r>
      <w:r>
        <w:rPr>
          <w:color w:val="000080"/>
        </w:rPr>
        <w:t xml:space="preserve">? </w:t>
      </w:r>
    </w:p>
    <w:p w14:paraId="4FDBA0C7" w14:textId="77777777" w:rsidR="00C91B6A" w:rsidRDefault="00000000">
      <w:pPr>
        <w:rPr>
          <w:color w:val="1F497D"/>
        </w:rPr>
      </w:pPr>
      <w:r>
        <w:rPr>
          <w:color w:val="1F497D"/>
        </w:rPr>
        <w:t>For many, faith is the cornerstone of their relationships—a guiding light that shapes their understanding of love, commitment, and marriage. The church, as an institution, has long played a pivotal role in defining and upholding the sanctity of marriage, offering both guidance and support to couples as they embark on their journey together. As Ecclesiastes 4:12 states, "Though one may be overpowered, two can defend themselves. A cord of three strands is not quickly broken," highlighting the strength of a marriage when grounded in faith. Additionally, Timothy Keller, in his book _"The Meaning of Marriage: Facing the Complexities of Commitment with the Wisdom of God,"_ explores how Christian principles and the church provide a foundation for enduring relationships</w:t>
      </w:r>
      <w:r>
        <w:rPr>
          <w:color w:val="1F497D"/>
        </w:rPr>
        <w:t>【</w:t>
      </w:r>
      <w:r>
        <w:rPr>
          <w:color w:val="1F497D"/>
        </w:rPr>
        <w:t>Keller†2011</w:t>
      </w:r>
      <w:r>
        <w:rPr>
          <w:color w:val="1F497D"/>
        </w:rPr>
        <w:t>】</w:t>
      </w:r>
      <w:r>
        <w:rPr>
          <w:color w:val="1F497D"/>
        </w:rPr>
        <w:t>.</w:t>
      </w:r>
    </w:p>
    <w:p w14:paraId="37B3D3C7" w14:textId="77777777" w:rsidR="00C91B6A" w:rsidRDefault="00000000">
      <w:pPr>
        <w:rPr>
          <w:color w:val="1F497D"/>
        </w:rPr>
      </w:pPr>
      <w:r>
        <w:rPr>
          <w:color w:val="1F497D"/>
        </w:rPr>
        <w:t>In Christian tradition, marriage is often seen as a divine covenant, a sacred bond that mirrors the relationship between Christ and the Church. This spiritual dimension of marriage adds a layer of depth to the commitment between two people, grounding their love in something more solid and way greater than themselves. This is a recognition that marriage is not just a contract between two individuals, but a holy union that is blessed and sanctified by God.</w:t>
      </w:r>
    </w:p>
    <w:p w14:paraId="08D038D6" w14:textId="77777777" w:rsidR="00C91B6A" w:rsidRDefault="00000000">
      <w:pPr>
        <w:rPr>
          <w:color w:val="1F497D"/>
        </w:rPr>
      </w:pPr>
      <w:r>
        <w:rPr>
          <w:color w:val="1F497D"/>
        </w:rPr>
        <w:t>The church, through its teachings and rituals, provides a framework for understanding and navigating the complexities of married life. From premarital counseling to the sacrament of marriage, the church is made to offer couples the tools they need to build a strong foundation for their relationship. It teaches the importance of love, respect, and mutual support, while also emphasizing the need for forgiveness, patience, and perseverance.</w:t>
      </w:r>
    </w:p>
    <w:p w14:paraId="37211E6B" w14:textId="77777777" w:rsidR="00C91B6A" w:rsidRDefault="00000000">
      <w:pPr>
        <w:rPr>
          <w:color w:val="1F497D"/>
        </w:rPr>
      </w:pPr>
      <w:r>
        <w:rPr>
          <w:color w:val="1F497D"/>
        </w:rPr>
        <w:t xml:space="preserve">But beyond these formal teachings, the church is also expected to play a more personal role in our love stories. It is in the church that many couples first meet, drawn together by a shared faith and a common </w:t>
      </w:r>
      <w:r>
        <w:rPr>
          <w:color w:val="1F497D"/>
        </w:rPr>
        <w:lastRenderedPageBreak/>
        <w:t>sense of purpose. It is in the church that they exchange vows, surrounded by the love and support of their community, and it is in the church that they return, time and again, to renew their commitment to each other and to seek guidance when the road ahead becomes difficult.</w:t>
      </w:r>
    </w:p>
    <w:p w14:paraId="0C98BCF3" w14:textId="77777777" w:rsidR="00C91B6A" w:rsidRDefault="00000000">
      <w:pPr>
        <w:rPr>
          <w:color w:val="1F497D"/>
        </w:rPr>
      </w:pPr>
      <w:r>
        <w:rPr>
          <w:color w:val="1F497D"/>
        </w:rPr>
        <w:t>Yet, the relationship between faith, the church, and marriage is not without its challenges. As society evolves and the pressures on relationships grow, the church must also adapt new and better approaches, finding new ways to support couples in their quest for lasting love. This means acknowledging the realities of modern life—the stress of balancing work and family, the impact of technology on communication, and the shifting dynamics of gender roles—and offering guidance that is both relevant and realistic.</w:t>
      </w:r>
    </w:p>
    <w:p w14:paraId="5A957418" w14:textId="77777777" w:rsidR="00C91B6A" w:rsidRDefault="00000000">
      <w:pPr>
        <w:rPr>
          <w:color w:val="1F497D"/>
        </w:rPr>
      </w:pPr>
      <w:r>
        <w:rPr>
          <w:color w:val="1F497D"/>
        </w:rPr>
        <w:t>But in the end, the intertwining of faith and love is a journey—one that requires constant reflection, growth, and a willingness to adapt. It’s finding the balance between holding on to timeless values and embracing the changes that come with each new generation. And it’s about recognizing that, while the road may be long and difficult, the reward of a lasting, meaningful relationship is worth every step.</w:t>
      </w:r>
    </w:p>
    <w:p w14:paraId="329390F0" w14:textId="77777777" w:rsidR="00C91B6A" w:rsidRDefault="00C91B6A">
      <w:pPr>
        <w:rPr>
          <w:color w:val="1F497D"/>
        </w:rPr>
      </w:pPr>
    </w:p>
    <w:p w14:paraId="622C2752" w14:textId="77777777" w:rsidR="00C91B6A" w:rsidRDefault="00C91B6A">
      <w:pPr>
        <w:rPr>
          <w:color w:val="1F497D"/>
        </w:rPr>
      </w:pPr>
    </w:p>
    <w:p w14:paraId="52ED505A" w14:textId="77777777" w:rsidR="00C91B6A" w:rsidRDefault="00000000">
      <w:r>
        <w:rPr>
          <w:color w:val="1F497D"/>
        </w:rPr>
        <w:br w:type="page"/>
      </w:r>
    </w:p>
    <w:p w14:paraId="7530652F" w14:textId="77777777" w:rsidR="00C91B6A" w:rsidRDefault="00C91B6A">
      <w:pPr>
        <w:rPr>
          <w:b/>
          <w:bCs/>
          <w:color w:val="000080"/>
          <w:sz w:val="28"/>
          <w:szCs w:val="28"/>
        </w:rPr>
      </w:pPr>
    </w:p>
    <w:p w14:paraId="5CA6A9C5" w14:textId="77777777" w:rsidR="00C91B6A" w:rsidRDefault="00000000">
      <w:pPr>
        <w:jc w:val="center"/>
        <w:rPr>
          <w:b/>
          <w:bCs/>
          <w:color w:val="000080"/>
          <w:sz w:val="28"/>
          <w:szCs w:val="28"/>
        </w:rPr>
      </w:pPr>
      <w:r>
        <w:rPr>
          <w:b/>
          <w:bCs/>
          <w:color w:val="000080"/>
          <w:sz w:val="28"/>
          <w:szCs w:val="28"/>
        </w:rPr>
        <w:t>PART I:  THE DIVINE BLUEPRINT VS. MODERN REALITIES</w:t>
      </w:r>
    </w:p>
    <w:p w14:paraId="00CBC16A" w14:textId="77777777" w:rsidR="00C91B6A" w:rsidRDefault="00000000">
      <w:pPr>
        <w:jc w:val="center"/>
        <w:rPr>
          <w:b/>
          <w:bCs/>
          <w:color w:val="000080"/>
          <w:sz w:val="28"/>
          <w:szCs w:val="28"/>
        </w:rPr>
      </w:pPr>
      <w:r>
        <w:rPr>
          <w:b/>
          <w:bCs/>
          <w:color w:val="000080"/>
          <w:sz w:val="28"/>
          <w:szCs w:val="28"/>
        </w:rPr>
        <w:t>CHAPTER ONE</w:t>
      </w:r>
    </w:p>
    <w:p w14:paraId="23C7A0A1" w14:textId="77777777" w:rsidR="00C91B6A" w:rsidRDefault="00000000">
      <w:pPr>
        <w:jc w:val="center"/>
        <w:rPr>
          <w:b/>
          <w:bCs/>
          <w:color w:val="000080"/>
          <w:sz w:val="24"/>
          <w:szCs w:val="24"/>
        </w:rPr>
      </w:pPr>
      <w:r>
        <w:rPr>
          <w:b/>
          <w:bCs/>
          <w:color w:val="000080"/>
          <w:sz w:val="28"/>
          <w:szCs w:val="28"/>
        </w:rPr>
        <w:t xml:space="preserve">- </w:t>
      </w:r>
    </w:p>
    <w:p w14:paraId="3C69FEE8" w14:textId="77777777" w:rsidR="00C91B6A" w:rsidRDefault="00000000">
      <w:pPr>
        <w:jc w:val="center"/>
        <w:rPr>
          <w:b/>
          <w:bCs/>
          <w:color w:val="000080"/>
          <w:sz w:val="24"/>
          <w:szCs w:val="24"/>
        </w:rPr>
      </w:pPr>
      <w:r>
        <w:rPr>
          <w:b/>
          <w:bCs/>
          <w:color w:val="000080"/>
          <w:sz w:val="24"/>
          <w:szCs w:val="24"/>
        </w:rPr>
        <w:t>THE SIGNIFICANCE OF EMOTIONAL AND SPIRITUAL CONNECTIONS IN RELATIONSHIPS AS ENVISIONED IN THE SCRIPTURE. THE DIVINE BLUEPRINT.</w:t>
      </w:r>
    </w:p>
    <w:p w14:paraId="4964D506" w14:textId="77777777" w:rsidR="00C91B6A" w:rsidRDefault="00C91B6A">
      <w:pPr>
        <w:jc w:val="center"/>
        <w:rPr>
          <w:b/>
          <w:bCs/>
          <w:color w:val="002060"/>
          <w:sz w:val="28"/>
          <w:szCs w:val="28"/>
        </w:rPr>
      </w:pPr>
    </w:p>
    <w:p w14:paraId="3C4D14F5" w14:textId="77777777" w:rsidR="00C91B6A" w:rsidRDefault="00000000">
      <w:pPr>
        <w:rPr>
          <w:color w:val="002060"/>
        </w:rPr>
      </w:pPr>
      <w:r>
        <w:rPr>
          <w:color w:val="002060"/>
        </w:rPr>
        <w:t>Marriage, as envisioned in the Bible, is a sacred covenant that reflects the divine relationship between Christ and His Church. This vision is not just an ideal but a blueprint for how love, commitment, and unity should manifest in the lives of believers. The idyllic vision of marriage presented in Scripture is one of mutual respect, unconditional love, and a deep, spiritual connection that transcends the physical and emotional aspects of the relationship.</w:t>
      </w:r>
    </w:p>
    <w:p w14:paraId="7429C34F" w14:textId="77777777" w:rsidR="00C91B6A" w:rsidRDefault="00000000">
      <w:pPr>
        <w:rPr>
          <w:color w:val="002060"/>
        </w:rPr>
      </w:pPr>
      <w:r>
        <w:rPr>
          <w:color w:val="002060"/>
        </w:rPr>
        <w:t xml:space="preserve">In the human relationships, the true essence of connection are often absent in the shallow exchanges and typical encounters we experience daily. But what if we viewed relationships not merely as interactions, but as profound journeys into the depths of our own and each other’s emotional and spiritual realms? </w:t>
      </w:r>
    </w:p>
    <w:p w14:paraId="01369268" w14:textId="77777777" w:rsidR="00C91B6A" w:rsidRDefault="00000000">
      <w:pPr>
        <w:rPr>
          <w:color w:val="002060"/>
        </w:rPr>
      </w:pPr>
      <w:r>
        <w:rPr>
          <w:color w:val="002060"/>
        </w:rPr>
        <w:t xml:space="preserve">At the heart of every meaningful relationship lies an emotional connection, an intricate move of vulnerability, individual desires, empathy, and shared experiences. These emotional bonds are formed through moments of unguarded honesty and mutual support, where we reveal our deepest fears, desires, and dreams. </w:t>
      </w:r>
    </w:p>
    <w:p w14:paraId="259B580E" w14:textId="77777777" w:rsidR="00C91B6A" w:rsidRDefault="00000000">
      <w:pPr>
        <w:rPr>
          <w:color w:val="002060"/>
        </w:rPr>
      </w:pPr>
      <w:r>
        <w:rPr>
          <w:color w:val="002060"/>
        </w:rPr>
        <w:t>It's important to note that profound connections are not always built on grand gestures, but on subtle, everyday moments of understanding and compassion. These are the foundations of trust, the bedrock upon which the most resilient relationships are built. But is the spiritual connection that elevates these relationships to a deeper and more profound level of connection.</w:t>
      </w:r>
    </w:p>
    <w:p w14:paraId="538DD45F" w14:textId="77777777" w:rsidR="00C91B6A" w:rsidRDefault="00000000">
      <w:pPr>
        <w:rPr>
          <w:color w:val="002060"/>
        </w:rPr>
      </w:pPr>
      <w:r>
        <w:rPr>
          <w:color w:val="002060"/>
        </w:rPr>
        <w:t xml:space="preserve"> This connection transcends the mere emotional and ventures into the realm of the soul. It’s the intangible thread that links us to something other than ourselves, often discovered in the quiet moments of introspection and in the shared sense of purpose and destiny. Spiritual bonds are forged in the recognition of a deeper alignment between two people—a recognition that goes beyond words and actions, touching the essence of who we are and what we aspire to be. When emotional and spiritual connections intersect, they create a symbiotic relationship that is both grounding and liberating. They allow us to face our vulnerabilities with courage, knowing we are not alone in our journey, and foster an environment where personal growth is nurtured, and the inherent potential of both partners is realized. In these relationships, love becomes a powerful force for transformation, leading us to better understand ourselves and each other.</w:t>
      </w:r>
    </w:p>
    <w:p w14:paraId="03192A34" w14:textId="77777777" w:rsidR="00C91B6A" w:rsidRDefault="00000000">
      <w:pPr>
        <w:rPr>
          <w:color w:val="002060"/>
        </w:rPr>
      </w:pPr>
      <w:r>
        <w:rPr>
          <w:color w:val="002060"/>
        </w:rPr>
        <w:lastRenderedPageBreak/>
        <w:t>Consider the transformative impact of such connections. In moments of emotional crisis, it is the deep understanding and unwavering support of a partner that can offer solace and perspective. During times of spiritual awakening, it is the shared journey that provides meaning and purpose, helping us navigate our inner landscapes with greater clarity. These connections are not static; they evolve and deepen over time, enriching the relationship and leading us towards a more profound understanding of love and commitment.</w:t>
      </w:r>
    </w:p>
    <w:p w14:paraId="7774B50D" w14:textId="77777777" w:rsidR="00C91B6A" w:rsidRDefault="00000000">
      <w:pPr>
        <w:rPr>
          <w:color w:val="002060"/>
        </w:rPr>
      </w:pPr>
      <w:r>
        <w:rPr>
          <w:color w:val="002060"/>
        </w:rPr>
        <w:t>As we embark on this journey, We must be willing to look beyond the surface, to engage in meaningful dialogue, and to cultivate a space where both emotional and spiritual bonds can flourish in our relationships. By doing so, we unlock the true potential of our relationships, transforming them into journeys of mutual discovery and growth.</w:t>
      </w:r>
    </w:p>
    <w:p w14:paraId="53529B5A" w14:textId="77777777" w:rsidR="00C91B6A" w:rsidRDefault="00000000">
      <w:pPr>
        <w:rPr>
          <w:color w:val="002060"/>
        </w:rPr>
      </w:pPr>
      <w:r>
        <w:rPr>
          <w:color w:val="002060"/>
        </w:rPr>
        <w:t>In essence, a relationship begins not with the simple act of coming together, but with the profound exploration of what it means to be deeply connected on both an emotional and spiritual level. It is in this exploration that we find the true beauty and strength of our relationships, and in this journey, we discover the transformative power of love.</w:t>
      </w:r>
    </w:p>
    <w:p w14:paraId="231E9E32" w14:textId="77777777" w:rsidR="00C91B6A" w:rsidRDefault="00C91B6A">
      <w:pPr>
        <w:jc w:val="center"/>
        <w:rPr>
          <w:b/>
          <w:bCs/>
          <w:color w:val="002060"/>
        </w:rPr>
      </w:pPr>
    </w:p>
    <w:p w14:paraId="68A7971D" w14:textId="77777777" w:rsidR="00C91B6A" w:rsidRDefault="00000000">
      <w:pPr>
        <w:jc w:val="center"/>
        <w:rPr>
          <w:b/>
          <w:bCs/>
          <w:color w:val="002060"/>
        </w:rPr>
      </w:pPr>
      <w:r>
        <w:rPr>
          <w:b/>
          <w:bCs/>
          <w:color w:val="002060"/>
        </w:rPr>
        <w:t>Key Benefits of Emotional and Spiritual Connections in Relationships.</w:t>
      </w:r>
    </w:p>
    <w:p w14:paraId="005D2129" w14:textId="77777777" w:rsidR="00C91B6A" w:rsidRDefault="00000000">
      <w:pPr>
        <w:rPr>
          <w:color w:val="002060"/>
        </w:rPr>
      </w:pPr>
      <w:r>
        <w:rPr>
          <w:color w:val="002060"/>
        </w:rPr>
        <w:t>1. Deep Understanding: Cultivates empathy and insight into each other’s emotions and needs.</w:t>
      </w:r>
    </w:p>
    <w:p w14:paraId="0FCDCB68" w14:textId="77777777" w:rsidR="00C91B6A" w:rsidRDefault="00000000">
      <w:pPr>
        <w:rPr>
          <w:color w:val="002060"/>
        </w:rPr>
      </w:pPr>
      <w:r>
        <w:rPr>
          <w:color w:val="002060"/>
        </w:rPr>
        <w:t>2. Trust and Safety: Builds a secure space for vulnerability and honest communication.</w:t>
      </w:r>
    </w:p>
    <w:p w14:paraId="65012062" w14:textId="77777777" w:rsidR="00C91B6A" w:rsidRDefault="00000000">
      <w:pPr>
        <w:rPr>
          <w:color w:val="002060"/>
        </w:rPr>
      </w:pPr>
      <w:r>
        <w:rPr>
          <w:color w:val="002060"/>
        </w:rPr>
        <w:t>3. Mutual Growth: Encourages personal and relational development through shared experiences.</w:t>
      </w:r>
    </w:p>
    <w:p w14:paraId="7744425F" w14:textId="77777777" w:rsidR="00C91B6A" w:rsidRDefault="00000000">
      <w:pPr>
        <w:rPr>
          <w:color w:val="002060"/>
        </w:rPr>
      </w:pPr>
      <w:r>
        <w:rPr>
          <w:color w:val="002060"/>
        </w:rPr>
        <w:t>4. Shared Purpose: Aligns values and goals, providing direction and meaning to the relationship.</w:t>
      </w:r>
    </w:p>
    <w:p w14:paraId="10B322B6" w14:textId="77777777" w:rsidR="00C91B6A" w:rsidRDefault="00000000">
      <w:pPr>
        <w:rPr>
          <w:color w:val="002060"/>
        </w:rPr>
      </w:pPr>
      <w:r>
        <w:rPr>
          <w:color w:val="002060"/>
        </w:rPr>
        <w:t>5. Resilience: Strengthens the relationship’s ability to overcome challenges and adversities.</w:t>
      </w:r>
    </w:p>
    <w:p w14:paraId="43475EAF" w14:textId="77777777" w:rsidR="00C91B6A" w:rsidRDefault="00000000">
      <w:pPr>
        <w:rPr>
          <w:color w:val="002060"/>
        </w:rPr>
      </w:pPr>
      <w:r>
        <w:rPr>
          <w:color w:val="002060"/>
        </w:rPr>
        <w:t>6. Fulfillment: Enhances overall satisfaction and happiness within the relationship.</w:t>
      </w:r>
    </w:p>
    <w:p w14:paraId="24082CC1" w14:textId="77777777" w:rsidR="00C91B6A" w:rsidRDefault="00000000">
      <w:pPr>
        <w:rPr>
          <w:color w:val="002060"/>
        </w:rPr>
      </w:pPr>
      <w:r>
        <w:rPr>
          <w:color w:val="002060"/>
        </w:rPr>
        <w:t>7. Emotional Support: Offers comfort and reassurance during difficult times.</w:t>
      </w:r>
    </w:p>
    <w:p w14:paraId="68A99F09" w14:textId="77777777" w:rsidR="00C91B6A" w:rsidRDefault="00000000">
      <w:pPr>
        <w:rPr>
          <w:color w:val="002060"/>
        </w:rPr>
      </w:pPr>
      <w:r>
        <w:rPr>
          <w:color w:val="002060"/>
        </w:rPr>
        <w:t>8. Intimacy: Deepens the connection through emotional and spiritual closeness.</w:t>
      </w:r>
    </w:p>
    <w:p w14:paraId="4E46FB94" w14:textId="77777777" w:rsidR="00C91B6A" w:rsidRDefault="00000000">
      <w:pPr>
        <w:rPr>
          <w:color w:val="002060"/>
        </w:rPr>
      </w:pPr>
      <w:r>
        <w:rPr>
          <w:color w:val="002060"/>
        </w:rPr>
        <w:t>9. Compassion: Fosters understanding and empathy, reducing conflict and promoting harmony.</w:t>
      </w:r>
    </w:p>
    <w:p w14:paraId="142E3868" w14:textId="77777777" w:rsidR="00C91B6A" w:rsidRDefault="00000000">
      <w:pPr>
        <w:rPr>
          <w:color w:val="002060"/>
        </w:rPr>
      </w:pPr>
      <w:r>
        <w:rPr>
          <w:color w:val="002060"/>
        </w:rPr>
        <w:t>10.Connection Beyond Words: Creates a bond that goes beyond verbal communication, touching on deeper shared values.</w:t>
      </w:r>
    </w:p>
    <w:p w14:paraId="4C36A6E0" w14:textId="77777777" w:rsidR="00C91B6A" w:rsidRDefault="00000000">
      <w:pPr>
        <w:rPr>
          <w:color w:val="002060"/>
        </w:rPr>
      </w:pPr>
      <w:r>
        <w:rPr>
          <w:color w:val="002060"/>
        </w:rPr>
        <w:t>11. Healing: Facilitates emotional and spiritual healing from past wounds.</w:t>
      </w:r>
    </w:p>
    <w:p w14:paraId="67ACC8F2" w14:textId="77777777" w:rsidR="00C91B6A" w:rsidRDefault="00000000">
      <w:pPr>
        <w:rPr>
          <w:color w:val="002060"/>
        </w:rPr>
      </w:pPr>
      <w:r>
        <w:rPr>
          <w:color w:val="002060"/>
        </w:rPr>
        <w:t>12. Alignment of Goals: Ensures that both partners are moving towards similar life objectives and aspirations.</w:t>
      </w:r>
    </w:p>
    <w:p w14:paraId="6AA5E97E" w14:textId="77777777" w:rsidR="00C91B6A" w:rsidRDefault="00000000">
      <w:pPr>
        <w:rPr>
          <w:color w:val="002060"/>
        </w:rPr>
      </w:pPr>
      <w:r>
        <w:rPr>
          <w:color w:val="002060"/>
        </w:rPr>
        <w:t>13. Sense of Belonging: Provides a feeling of being understood and accepted at a fundamental level.</w:t>
      </w:r>
    </w:p>
    <w:p w14:paraId="79FB7118" w14:textId="77777777" w:rsidR="00C91B6A" w:rsidRDefault="00000000">
      <w:pPr>
        <w:rPr>
          <w:color w:val="002060"/>
        </w:rPr>
      </w:pPr>
      <w:r>
        <w:rPr>
          <w:color w:val="002060"/>
        </w:rPr>
        <w:lastRenderedPageBreak/>
        <w:t>14. Encourages Authenticity: Promotes being true to oneself and one’s partner, enhancing genuine interactions.</w:t>
      </w:r>
    </w:p>
    <w:p w14:paraId="3E2E9C41" w14:textId="77777777" w:rsidR="00C91B6A" w:rsidRDefault="00000000">
      <w:pPr>
        <w:rPr>
          <w:color w:val="002060"/>
        </w:rPr>
      </w:pPr>
      <w:r>
        <w:rPr>
          <w:color w:val="002060"/>
        </w:rPr>
        <w:t>15. Long-term Stability: Contributes to lasting commitment and stability in the relationship.</w:t>
      </w:r>
    </w:p>
    <w:p w14:paraId="1D2D513E" w14:textId="77777777" w:rsidR="00C91B6A" w:rsidRDefault="00C91B6A">
      <w:pPr>
        <w:rPr>
          <w:b/>
          <w:bCs/>
          <w:color w:val="000080"/>
          <w:sz w:val="28"/>
          <w:szCs w:val="28"/>
        </w:rPr>
      </w:pPr>
    </w:p>
    <w:p w14:paraId="6E927304" w14:textId="77777777" w:rsidR="00C91B6A" w:rsidRDefault="00000000">
      <w:pPr>
        <w:rPr>
          <w:color w:val="002060"/>
          <w:sz w:val="24"/>
          <w:szCs w:val="24"/>
        </w:rPr>
      </w:pPr>
      <w:r>
        <w:rPr>
          <w:b/>
          <w:bCs/>
          <w:color w:val="000080"/>
          <w:sz w:val="28"/>
          <w:szCs w:val="28"/>
        </w:rPr>
        <w:t>A. The Divine Blueprint for Marriage</w:t>
      </w:r>
    </w:p>
    <w:p w14:paraId="035342D7" w14:textId="77777777" w:rsidR="00C91B6A" w:rsidRDefault="00000000">
      <w:pPr>
        <w:rPr>
          <w:color w:val="002060"/>
        </w:rPr>
      </w:pPr>
      <w:r>
        <w:rPr>
          <w:color w:val="002060"/>
        </w:rPr>
        <w:t>A blueprint is a detailed plan or design that outlines how something should be built or developed. In the context of marriage, a "divine blueprint" refers to a conceptual or spiritual guide for how marriage is intended to function according to certain religious or philosophical beliefs.The biblical vision of marriage  emphasizes the sanctity and purpose of the union. In Genesis 2:24, we read, "That is why a man leaves his father and mother and is united to his wife, and they become one flesh" (NIV). This "one flesh" union signifies the deep bond and unity that marriage is meant to embody. It is a relationship that reflects the oneness of God and His creation, and it serves as a foundation for building strong families and communities.</w:t>
      </w:r>
    </w:p>
    <w:p w14:paraId="2C37D240" w14:textId="77777777" w:rsidR="00C91B6A" w:rsidRDefault="00000000">
      <w:pPr>
        <w:rPr>
          <w:color w:val="002060"/>
        </w:rPr>
      </w:pPr>
      <w:r>
        <w:rPr>
          <w:color w:val="002060"/>
        </w:rPr>
        <w:t>Marriage is also seen as a means of fulfilling God's command to "be fruitful and increase in number" (Genesis 1:28, NIV). Through marriage, couples are called to steward the gift of life, raising children in the knowledge and love of God, and passing on the values and principles of their faith to the next generation.</w:t>
      </w:r>
    </w:p>
    <w:p w14:paraId="7489B82B" w14:textId="77777777" w:rsidR="00C91B6A" w:rsidRDefault="00000000">
      <w:pPr>
        <w:rPr>
          <w:b/>
          <w:bCs/>
          <w:color w:val="002060"/>
        </w:rPr>
      </w:pPr>
      <w:r>
        <w:rPr>
          <w:b/>
          <w:bCs/>
          <w:color w:val="002060"/>
        </w:rPr>
        <w:t>The Divine Marriage Blueprint can be further explored in relation to biblical teachings, which provide foundational principles for Christian marriages.</w:t>
      </w:r>
    </w:p>
    <w:p w14:paraId="626B2F12" w14:textId="77777777" w:rsidR="00C91B6A" w:rsidRDefault="00000000">
      <w:pPr>
        <w:rPr>
          <w:color w:val="002060"/>
        </w:rPr>
      </w:pPr>
      <w:r>
        <w:rPr>
          <w:color w:val="002060"/>
        </w:rPr>
        <w:t>The Bible presents marriage as a sacred covenant rather than merely a social contract. In Malachi 2:14, marriage is described as a covenant with God. This covenant involves a lifelong commitment, reflecting the unwavering faithfulness that God demonstrates toward His people. Jesus reinforces this in Matthew 19:6, stating, “So they are no longer two, but one flesh. What therefore God has joined together, let not man separate.” This underscores the divine intention for marriage to be enduring and unbreakable.</w:t>
      </w:r>
    </w:p>
    <w:p w14:paraId="44F9C3A5" w14:textId="77777777" w:rsidR="00C91B6A" w:rsidRDefault="00000000">
      <w:pPr>
        <w:rPr>
          <w:color w:val="002060"/>
        </w:rPr>
      </w:pPr>
      <w:r>
        <w:rPr>
          <w:color w:val="002060"/>
        </w:rPr>
        <w:t>Marriage in the Bible is often viewed through a spiritual lens. 2 Corinthians 6:14 advises believers not to be “unequally yoked with unbelievers,” suggesting that shared faith and values are essential for a harmonious marriage. A common spiritual foundation helps couples align their relationship with God’s purposes and principles, and offers guidance and purpose, aligning the couple’s actions with their values and providing a sense of higher meaning (Pargament, 1997). This framework can infuse any marriage with direction and coherence.</w:t>
      </w:r>
    </w:p>
    <w:p w14:paraId="3CD35F51" w14:textId="77777777" w:rsidR="00C91B6A" w:rsidRDefault="00000000">
      <w:pPr>
        <w:rPr>
          <w:color w:val="002060"/>
        </w:rPr>
      </w:pPr>
      <w:r>
        <w:rPr>
          <w:color w:val="002060"/>
        </w:rPr>
        <w:t xml:space="preserve">The divine marriage blueprint represents a comprehensive guide for nurturing a successful and enduring partnership, articulating how a marriage should be structured and maintained. At its core, this blueprint is grounded in the principle of unwavering commitment, which serves as the foundation of a lasting relationship. Marriage, in this view, transcends a mere legal agreement, becoming a profound commitment where partners pledge to weather the trials of life together. This dedication is closely </w:t>
      </w:r>
      <w:r>
        <w:rPr>
          <w:color w:val="002060"/>
        </w:rPr>
        <w:lastRenderedPageBreak/>
        <w:t>intertwined with the concept of unconditional love, where each partner offers themselves fully, embracing their spouse's flaws and strengths with an open heart (Gottman &amp; Silver, 2015). Trust and honesty are also foundational to the marriage blueprint. Trust is built through consistent honesty, reliability, and transparency, creating a secure environment where both partners feel safe and valued (Murray et al., 2006). Maintaining integrity and keeping promises fortify this trust, ensuring the relationship remains robust and dependable.</w:t>
      </w:r>
    </w:p>
    <w:p w14:paraId="13FC801E" w14:textId="77777777" w:rsidR="00C91B6A" w:rsidRDefault="00000000">
      <w:pPr>
        <w:rPr>
          <w:color w:val="002060"/>
        </w:rPr>
      </w:pPr>
      <w:r>
        <w:rPr>
          <w:color w:val="002060"/>
        </w:rPr>
        <w:t>Effective communication being a crucial pillar of this divine plan involves more than simple exchanges of words; it requires a deep, empathetic connection where partners actively listen and strive to understand each other (Johnston &amp; Edwards, 2009). The blueprint advocates for strategies to resolve conflicts constructively, promoting a cooperative rather than adversarial approach. The capacity to handle disagreements without eroding the relationship is vital, underscoring the importance of empathy and mutual understanding (Markman, Stanley, &amp; Blumberg, 2010). Even in Biblical teachings,  effective communication in marriage is implicit. Proverbs 15:1 states, “A gentle answer turns away wrath, but a harsh word stirs up anger,” suggesting that kind and respectful communication is vital. James 1:19 also advises being “quick to hear, slow to speak, slow to anger,” promoting thoughtful and empathetic interactions between spouses.</w:t>
      </w:r>
    </w:p>
    <w:p w14:paraId="58CBC2A2" w14:textId="77777777" w:rsidR="00C91B6A" w:rsidRDefault="00000000">
      <w:pPr>
        <w:rPr>
          <w:color w:val="002060"/>
        </w:rPr>
      </w:pPr>
      <w:r>
        <w:rPr>
          <w:color w:val="002060"/>
        </w:rPr>
        <w:t>Biblical teachings emphasize the importance of unconditional love and respect in marriage. Ephesians 5 instructs husbands to “love your wives, as Christ loved the church and gave himself up for her.” Similarly, wives are commanded to respect and support their husbands as unto God. This kind of love is sacrificial and selfless, mirroring Christ’s love for humanity highlighting the nature of love and respect in marriage.</w:t>
      </w:r>
    </w:p>
    <w:p w14:paraId="1BF6A27C" w14:textId="77777777" w:rsidR="00C91B6A" w:rsidRDefault="00000000">
      <w:pPr>
        <w:rPr>
          <w:color w:val="002060"/>
        </w:rPr>
      </w:pPr>
      <w:r>
        <w:rPr>
          <w:color w:val="002060"/>
        </w:rPr>
        <w:t xml:space="preserve">Support and encouragement are integral to this blueprint. Providing emotional support during challenging times and encouraging each other’s aspirations fosters a positive and motivating environment (Finkel et al., 2013). This support entails celebrating successes and offering comfort during setbacks, reinforcing the partnership’s strength and solidarity.  Ecclesiastes 4:9-10 notes that “Two are better than one… If either of them falls down, one can help the other up.” This illustrates the importance of providing emotional and practical support to one another, reinforcing the partnership’s strength. </w:t>
      </w:r>
    </w:p>
    <w:p w14:paraId="5FC43C85" w14:textId="77777777" w:rsidR="00C91B6A" w:rsidRDefault="00000000">
      <w:pPr>
        <w:rPr>
          <w:color w:val="002060"/>
        </w:rPr>
      </w:pPr>
      <w:r>
        <w:rPr>
          <w:color w:val="002060"/>
        </w:rPr>
        <w:t>The blueprint also emphasizes the importance of intimacy and connection. Emotional intimacy involves sharing personal thoughts, dreams, and fears, thereby deepening the marital bond (Levenson &amp; Carstensen, 1994). Physical intimacy complements this emotional connection, contributing to a vibrant and affectionate relationship. The integration of these aspects ensures a profound and enduring connection between partners (Kiecolt-Glaser &amp; Newton, 2001). The Bible acknowledges the significance of intimacy in marriage. Genesis 2:25 describes Adam and Eve as being “naked and not ashamed,” indicating a profound level of physical and emotional intimacy. The Song of Solomon further celebrates the beauty of marital intimacy, illustrating its importance in the relationship.</w:t>
      </w:r>
    </w:p>
    <w:p w14:paraId="0652B37B" w14:textId="77777777" w:rsidR="00C91B6A" w:rsidRDefault="00000000">
      <w:pPr>
        <w:rPr>
          <w:color w:val="002060"/>
        </w:rPr>
      </w:pPr>
      <w:r>
        <w:rPr>
          <w:color w:val="002060"/>
        </w:rPr>
        <w:t xml:space="preserve">Growth and adaptability are essential to the marriage blueprint. As individuals evolve over time, the relationship must accommodate these changes with flexibility and resilience (Carstensen, Isaacowitz, &amp; Charles, 1999). Supporting each other’s personal development and adapting to life’s shifts helps </w:t>
      </w:r>
      <w:r>
        <w:rPr>
          <w:color w:val="002060"/>
        </w:rPr>
        <w:lastRenderedPageBreak/>
        <w:t>maintain a dynamic and evolving partnership (White &amp; Rogers, 2000). Colossians 3:14 emphasizes, “And above all these put on love, which binds everything together in perfect harmony,” suggesting that love fosters growth and unity in marriage. The continuous pursuit of love and understanding contributes to the relationship’s development over time.</w:t>
      </w:r>
    </w:p>
    <w:p w14:paraId="2DBC1E25" w14:textId="77777777" w:rsidR="00C91B6A" w:rsidRDefault="00000000">
      <w:pPr>
        <w:rPr>
          <w:color w:val="002060"/>
        </w:rPr>
      </w:pPr>
      <w:r>
        <w:rPr>
          <w:color w:val="002060"/>
        </w:rPr>
        <w:t>Forgiveness is a critical aspect of the biblical blueprint for marriage. Ephesians 4:32 instructs, “Be kind to one another, tenderhearted, forgiving one another, as God in Christ forgave you.” This highlights the necessity of forgiveness and reconciliation in maintaining a healthy marital relationship, reflecting the forgiveness God extends to humanity. Here, forgiveness and reconciliation are highlighted as crucial components. The ability to forgive and move past conflicts is essential for a healthy relationship, allowing couples to renew their commitment and strengthen their bond (Worthington, 2006). Reconciliation, approached with empathy and understanding, helps resolve conflicts in a manner that reinforces the relationship (Sullivan &amp; Sullivan, 2022).</w:t>
      </w:r>
    </w:p>
    <w:p w14:paraId="24DD4E94" w14:textId="77777777" w:rsidR="00C91B6A" w:rsidRDefault="00000000">
      <w:pPr>
        <w:rPr>
          <w:color w:val="002060"/>
        </w:rPr>
      </w:pPr>
      <w:r>
        <w:rPr>
          <w:color w:val="002060"/>
        </w:rPr>
        <w:t>In summary, the Divine Blueprint for marriage encompasses principles of commitment, unconditional love, mutual respect, effective communication, support, forgiveness, intimacy, and spiritual alignment. These teachings offer a comprehensive guide for building and sustaining a marriage that reflects divine values and purpose.</w:t>
      </w:r>
    </w:p>
    <w:p w14:paraId="591C5523" w14:textId="77777777" w:rsidR="00C91B6A" w:rsidRDefault="00C91B6A">
      <w:pPr>
        <w:rPr>
          <w:color w:val="002060"/>
        </w:rPr>
      </w:pPr>
    </w:p>
    <w:p w14:paraId="2EFB0398" w14:textId="77777777" w:rsidR="00C91B6A" w:rsidRDefault="00C91B6A">
      <w:pPr>
        <w:rPr>
          <w:color w:val="0000FF"/>
          <w:sz w:val="24"/>
          <w:szCs w:val="24"/>
        </w:rPr>
      </w:pPr>
    </w:p>
    <w:p w14:paraId="6EC5BCED" w14:textId="77777777" w:rsidR="00C91B6A" w:rsidRDefault="00C91B6A">
      <w:pPr>
        <w:rPr>
          <w:b/>
          <w:bCs/>
          <w:color w:val="000080"/>
          <w:sz w:val="28"/>
          <w:szCs w:val="28"/>
        </w:rPr>
      </w:pPr>
    </w:p>
    <w:p w14:paraId="32EDC0B7" w14:textId="77777777" w:rsidR="00C91B6A" w:rsidRDefault="00000000">
      <w:pPr>
        <w:pStyle w:val="ListParagraph"/>
        <w:rPr>
          <w:color w:val="000080"/>
          <w:sz w:val="24"/>
          <w:szCs w:val="24"/>
        </w:rPr>
      </w:pPr>
      <w:r>
        <w:rPr>
          <w:b/>
          <w:bCs/>
          <w:color w:val="000080"/>
          <w:sz w:val="28"/>
          <w:szCs w:val="28"/>
        </w:rPr>
        <w:t>B. Stories of Biblical Couples: Their Triumphs and Tribulations</w:t>
      </w:r>
    </w:p>
    <w:p w14:paraId="6607069E" w14:textId="77777777" w:rsidR="00C91B6A" w:rsidRDefault="00000000">
      <w:pPr>
        <w:rPr>
          <w:color w:val="002060"/>
        </w:rPr>
      </w:pPr>
      <w:r>
        <w:rPr>
          <w:color w:val="002060"/>
        </w:rPr>
        <w:t>The Bible is rich with stories of couples whose lives and relationships offer valuable lessons for today’s believers. These stories showcase the triumphs and tribulations that come with marriage, highlighting both the blessings and the challenges that are inherent in any marital union.</w:t>
      </w:r>
    </w:p>
    <w:p w14:paraId="3695C8F2" w14:textId="77777777" w:rsidR="00C91B6A" w:rsidRDefault="00000000">
      <w:pPr>
        <w:rPr>
          <w:color w:val="002060"/>
        </w:rPr>
      </w:pPr>
      <w:r>
        <w:rPr>
          <w:color w:val="002060"/>
        </w:rPr>
        <w:t xml:space="preserve">1. </w:t>
      </w:r>
      <w:r>
        <w:rPr>
          <w:color w:val="002060"/>
          <w:u w:val="single"/>
        </w:rPr>
        <w:t>Adam and Eve: The First Marriage</w:t>
      </w:r>
    </w:p>
    <w:p w14:paraId="2B4AB4D2" w14:textId="77777777" w:rsidR="00C91B6A" w:rsidRDefault="00000000">
      <w:pPr>
        <w:rPr>
          <w:color w:val="002060"/>
        </w:rPr>
      </w:pPr>
      <w:r>
        <w:rPr>
          <w:color w:val="002060"/>
        </w:rPr>
        <w:t>The story of Adam and Eve is the first and most foundational marriage story in the Bible. As the first man and woman created by God, their union was divinely ordained. However, their relationship also faced significant challenges. The fall of man, as described in Genesis 3, brought sin into the world, leading to the breakdown of their perfect relationship with God and with each other.</w:t>
      </w:r>
    </w:p>
    <w:p w14:paraId="6C07AC03" w14:textId="77777777" w:rsidR="00C91B6A" w:rsidRDefault="00000000">
      <w:pPr>
        <w:rPr>
          <w:color w:val="002060"/>
        </w:rPr>
      </w:pPr>
      <w:r>
        <w:rPr>
          <w:color w:val="002060"/>
        </w:rPr>
        <w:t>Despite their failure, Adam and Eve’s story teaches us about the importance of repentance, forgiveness, and redemption in marriage. Total destruction or divorce was never an option for God in His plans. Even in the face of sin and its consequences, God provided a way for them to continue their relationship and fulfill their purpose. Their story serves as a reminder that no marriage is without its trials, but with the right mindset and guidance, any marriage can not only endure, but can thrive.</w:t>
      </w:r>
    </w:p>
    <w:p w14:paraId="7D5ED31E" w14:textId="77777777" w:rsidR="00C91B6A" w:rsidRDefault="00C91B6A">
      <w:pPr>
        <w:rPr>
          <w:color w:val="002060"/>
          <w:u w:val="single"/>
        </w:rPr>
      </w:pPr>
    </w:p>
    <w:p w14:paraId="39D6129F" w14:textId="77777777" w:rsidR="00C91B6A" w:rsidRDefault="00000000">
      <w:pPr>
        <w:rPr>
          <w:color w:val="002060"/>
          <w:u w:val="single"/>
        </w:rPr>
      </w:pPr>
      <w:r>
        <w:rPr>
          <w:color w:val="002060"/>
          <w:u w:val="single"/>
        </w:rPr>
        <w:lastRenderedPageBreak/>
        <w:t xml:space="preserve"> 2. Abraham and Sarah: A Journey of Faith</w:t>
      </w:r>
    </w:p>
    <w:p w14:paraId="649526D1" w14:textId="77777777" w:rsidR="00C91B6A" w:rsidRDefault="00000000">
      <w:pPr>
        <w:rPr>
          <w:color w:val="002060"/>
        </w:rPr>
      </w:pPr>
      <w:r>
        <w:rPr>
          <w:color w:val="002060"/>
        </w:rPr>
        <w:t>Abraham and Sarah’s marriage is a story of faith and perseverance. Despite facing the challenge of infertility, they trusted in God’s promise that they would have a child. But guess what? Just like Adam and Eve, and most marriages today, their journey was not without its missteps—Sarah’s impatience led her to offer her maidservant to Abraham, resulting in utter conflict and heartache. However, God remained faithful to His promise, and Sarah eventually gave birth to Isaac, the child through whom God’s covenant with Abraham would be fulfilled. Challenges always comes to test the covenant in the constitution of marriages, but only few people manage to live above these mistakes forget that we're all humans after all. But what guarantee do we have that if we divorce our partners today, the next person we meet will be an embodiment of perfection? Truth is , no human is perfect and the sooner we go through thorough counsellings to sharpen our perspective on marriage, We'll keep thinking marriage failed. But marriage is perfect, just as the union between God and the church, and until we acknowledge what the real problem is, we'll be having it all wrong.</w:t>
      </w:r>
    </w:p>
    <w:p w14:paraId="48FEFD96" w14:textId="77777777" w:rsidR="00C91B6A" w:rsidRDefault="00000000">
      <w:pPr>
        <w:rPr>
          <w:color w:val="002060"/>
        </w:rPr>
      </w:pPr>
      <w:r>
        <w:rPr>
          <w:color w:val="002060"/>
        </w:rPr>
        <w:t>Abraham and Sarah's story also illustrates the importance of faith in marriage, particularly during times of waiting and uncertainty. It also highlights the consequences of taking matters into one’s own hands instead of trusting in the foundations, tenets and instituter of marriage - God. Nevertheless, Abraham and Sarah’s eventual triumphs and tribulations remind us that marriage is a journey that requires patience, trust, and unwavering faith in God’s plan.</w:t>
      </w:r>
    </w:p>
    <w:p w14:paraId="79533F47" w14:textId="77777777" w:rsidR="00C91B6A" w:rsidRDefault="00C91B6A">
      <w:pPr>
        <w:rPr>
          <w:color w:val="002060"/>
        </w:rPr>
      </w:pPr>
    </w:p>
    <w:p w14:paraId="09AF7431" w14:textId="77777777" w:rsidR="00C91B6A" w:rsidRDefault="00000000">
      <w:pPr>
        <w:rPr>
          <w:color w:val="002060"/>
        </w:rPr>
      </w:pPr>
      <w:r>
        <w:rPr>
          <w:color w:val="002060"/>
        </w:rPr>
        <w:t>3</w:t>
      </w:r>
      <w:r>
        <w:rPr>
          <w:color w:val="002060"/>
          <w:u w:val="single"/>
        </w:rPr>
        <w:t>. Ruth and Boaz: A Love Rooted in Loyalty</w:t>
      </w:r>
    </w:p>
    <w:p w14:paraId="2B0936C5" w14:textId="77777777" w:rsidR="00C91B6A" w:rsidRDefault="00000000">
      <w:pPr>
        <w:rPr>
          <w:color w:val="002060"/>
        </w:rPr>
      </w:pPr>
      <w:r>
        <w:rPr>
          <w:color w:val="002060"/>
        </w:rPr>
        <w:t>The story of Ruth and Boaz is a beautiful example of love, loyalty, and redemption. Ruth, a Moabite widow, chose to remain loyal to her mother-in-law, Naomi, and to the God of Israel. Her loyalty and hard work caught the attention of Boaz, a wealthy landowner who eventually became her kinsman-redeemer.</w:t>
      </w:r>
    </w:p>
    <w:p w14:paraId="1B86FB89" w14:textId="77777777" w:rsidR="00C91B6A" w:rsidRDefault="00000000">
      <w:pPr>
        <w:rPr>
          <w:color w:val="002060"/>
        </w:rPr>
      </w:pPr>
      <w:r>
        <w:rPr>
          <w:color w:val="002060"/>
        </w:rPr>
        <w:t>Boaz’s kindness and willingness to take Ruth as his wife, despite her foreign status, demonstrates the power of love and grace. Their union resulted in the birth of Obed, the grandfather of King David, placing them in the lineage of Jesus Christ. When carefully studied, the story of Ruth and Boaz teaches us about the importance of loyalty, kindness, and the redemptive power of love in marriage.</w:t>
      </w:r>
    </w:p>
    <w:p w14:paraId="246C73B0" w14:textId="77777777" w:rsidR="00C91B6A" w:rsidRDefault="00C91B6A">
      <w:pPr>
        <w:rPr>
          <w:color w:val="000080"/>
          <w:sz w:val="24"/>
          <w:szCs w:val="24"/>
        </w:rPr>
      </w:pPr>
    </w:p>
    <w:p w14:paraId="6F9EF443" w14:textId="77777777" w:rsidR="00C91B6A" w:rsidRDefault="00000000">
      <w:pPr>
        <w:pStyle w:val="ListParagraph"/>
        <w:rPr>
          <w:color w:val="002060"/>
          <w:sz w:val="24"/>
          <w:szCs w:val="24"/>
        </w:rPr>
      </w:pPr>
      <w:r>
        <w:rPr>
          <w:b/>
          <w:bCs/>
          <w:color w:val="000080"/>
          <w:sz w:val="28"/>
          <w:szCs w:val="28"/>
        </w:rPr>
        <w:t>C. Reflection: Is This Ancient Blueprint Still Relevant Today?</w:t>
      </w:r>
    </w:p>
    <w:p w14:paraId="400D9990" w14:textId="77777777" w:rsidR="00C91B6A" w:rsidRDefault="00000000">
      <w:pPr>
        <w:rPr>
          <w:b/>
          <w:bCs/>
          <w:color w:val="002060"/>
        </w:rPr>
      </w:pPr>
      <w:r>
        <w:rPr>
          <w:color w:val="002060"/>
        </w:rPr>
        <w:t xml:space="preserve">As we reflect on the idyllic vision of marriage according to Scripture and the stories of biblical couples, the question arises: Is this ancient blueprint still relevant today? In a world that often views marriage as a mere social contract or a temporary arrangement, the biblical vision of marriage may seem outdated or impractical. However, upon closer examination, the principles that underlie this blueprint are timeless and what truly sustains good marriages because today's concepts of marriage have ruined </w:t>
      </w:r>
      <w:r>
        <w:rPr>
          <w:color w:val="002060"/>
        </w:rPr>
        <w:lastRenderedPageBreak/>
        <w:t>many marriages that we dare to admit. Feminism, role reversals, abuse, the questions of gender equality and a whole lot of misconducts today won't even be a topic for discussion if and only if we paid more attention to the divine blueprint. We'd understand what true honor, love, respect for one's marriage is, and divorce will truly never be an option.</w:t>
      </w:r>
    </w:p>
    <w:p w14:paraId="64C90074" w14:textId="77777777" w:rsidR="00C91B6A" w:rsidRDefault="00000000">
      <w:pPr>
        <w:rPr>
          <w:color w:val="002060"/>
        </w:rPr>
      </w:pPr>
      <w:r>
        <w:rPr>
          <w:color w:val="002060"/>
        </w:rPr>
        <w:t>The principles of love, respect, and commitment that are foundational to the biblical vision of marriage are as relevant today as they were thousands of years ago. In a society where relationships are often characterized by self-interest and fleeting emotions, the call to sacrificial love and mutual respect stands as a countercultural and enduring standard.</w:t>
      </w:r>
    </w:p>
    <w:p w14:paraId="0E234580" w14:textId="77777777" w:rsidR="00C91B6A" w:rsidRDefault="00000000">
      <w:pPr>
        <w:rPr>
          <w:color w:val="002060"/>
        </w:rPr>
      </w:pPr>
      <w:r>
        <w:rPr>
          <w:color w:val="002060"/>
        </w:rPr>
        <w:t>Moreover, the stories of biblical couples demonstrate that marriage is not without its challenges. Whether it is the temptation to take matters into one’s own hands, as with Abraham and Sarah, or the need for loyalty and grace, as with Ruth and Boaz, these stories offer invaluable lessons for couples today that reminds us that marriage requires perseverance, faith, and a reliance on God’s guidance.</w:t>
      </w:r>
    </w:p>
    <w:p w14:paraId="7A2DED6E" w14:textId="77777777" w:rsidR="00C91B6A" w:rsidRDefault="00C91B6A">
      <w:pPr>
        <w:rPr>
          <w:color w:val="002060"/>
        </w:rPr>
      </w:pPr>
    </w:p>
    <w:p w14:paraId="4EFA7C10" w14:textId="77777777" w:rsidR="00C91B6A" w:rsidRDefault="00000000">
      <w:pPr>
        <w:rPr>
          <w:b/>
          <w:bCs/>
          <w:color w:val="002060"/>
        </w:rPr>
      </w:pPr>
      <w:r>
        <w:rPr>
          <w:b/>
          <w:bCs/>
          <w:color w:val="002060"/>
        </w:rPr>
        <w:t>The Church’s Role in Upholding the Biblical Vision</w:t>
      </w:r>
    </w:p>
    <w:p w14:paraId="7A764940" w14:textId="77777777" w:rsidR="00C91B6A" w:rsidRDefault="00000000">
      <w:pPr>
        <w:rPr>
          <w:color w:val="002060"/>
        </w:rPr>
      </w:pPr>
      <w:r>
        <w:rPr>
          <w:color w:val="002060"/>
        </w:rPr>
        <w:t>The relevance of the biblical blueprint for marriage also hinges on the Church’s role in upholding and promoting these principles. The Church has traditionally been the custodian of biblical teachings on marriage, offering guidance, support, and accountability to couples. However, in many ways, the Church has fallen short of fulfilling this role in today’s marriages.</w:t>
      </w:r>
    </w:p>
    <w:p w14:paraId="26E51B7B" w14:textId="77777777" w:rsidR="00C91B6A" w:rsidRDefault="00C91B6A">
      <w:pPr>
        <w:rPr>
          <w:color w:val="002060"/>
        </w:rPr>
      </w:pPr>
    </w:p>
    <w:p w14:paraId="3E5C01A5" w14:textId="77777777" w:rsidR="00C91B6A" w:rsidRDefault="00000000">
      <w:pPr>
        <w:rPr>
          <w:b/>
          <w:bCs/>
          <w:color w:val="002060"/>
        </w:rPr>
      </w:pPr>
      <w:r>
        <w:rPr>
          <w:b/>
          <w:bCs/>
          <w:color w:val="002060"/>
        </w:rPr>
        <w:t>Has The Church’s Failed in Playing Its Role Today?</w:t>
      </w:r>
    </w:p>
    <w:p w14:paraId="6AB7E71D" w14:textId="77777777" w:rsidR="00C91B6A" w:rsidRDefault="00000000">
      <w:pPr>
        <w:rPr>
          <w:color w:val="002060"/>
        </w:rPr>
      </w:pPr>
      <w:r>
        <w:rPr>
          <w:color w:val="002060"/>
        </w:rPr>
        <w:t>Despite the timeless relevance of the biblical blueprint for marriage, the Church has significantly failed to uphold and promote these principles in contemporary society. Several factors contribute to this failure, each of which has significant implications for the state of marriage today.</w:t>
      </w:r>
    </w:p>
    <w:p w14:paraId="2C2A2B03" w14:textId="77777777" w:rsidR="00C91B6A" w:rsidRDefault="00000000">
      <w:pPr>
        <w:rPr>
          <w:color w:val="002060"/>
        </w:rPr>
      </w:pPr>
      <w:r>
        <w:rPr>
          <w:color w:val="002060"/>
        </w:rPr>
        <w:t xml:space="preserve"> 1</w:t>
      </w:r>
      <w:r>
        <w:rPr>
          <w:color w:val="002060"/>
          <w:u w:val="single"/>
        </w:rPr>
        <w:t>. Lack of Strong and Undiluted Teaching on Marriage</w:t>
      </w:r>
    </w:p>
    <w:p w14:paraId="68C0E602" w14:textId="77777777" w:rsidR="00C91B6A" w:rsidRDefault="00000000">
      <w:pPr>
        <w:rPr>
          <w:color w:val="002060"/>
        </w:rPr>
      </w:pPr>
      <w:r>
        <w:rPr>
          <w:color w:val="002060"/>
        </w:rPr>
        <w:t xml:space="preserve">This is just one of the primary ways the Church has failed is in its teaching on marriage. The church is one of the biggest institutions we have today that brings people together from various tribes and cultures, but guess what? In many congregations today, teaching on marriage has become infrequent or superficial, lacking the depth and rigor needed to equip couples with a strong biblical understanding of marriage. The church, which has the power to serve as a positive influence to marriages today, is doing nothing in that regard. Without consistent and comprehensive teaching, couples with sincere intentions are totally clueless, hurting, and left without the tools they need to build their marriages on the solid foundation of Scripture. If churches see the subject matter of marriage as being inappropriate, where else would couples get their templates and assumptions from? The world with all it's craziness, of course. </w:t>
      </w:r>
    </w:p>
    <w:p w14:paraId="4B44C559" w14:textId="77777777" w:rsidR="00C91B6A" w:rsidRDefault="00000000">
      <w:pPr>
        <w:rPr>
          <w:color w:val="002060"/>
        </w:rPr>
      </w:pPr>
      <w:r>
        <w:rPr>
          <w:color w:val="002060"/>
        </w:rPr>
        <w:lastRenderedPageBreak/>
        <w:t>This lack of teaching also extends to premarital counseling, where many couples receive only a cursory introduction to the biblical principles of marriage, not profound details of the deal breakers. And this factor alone has caused couples to enter marriage without a clear understanding of the commitment they are making and the biblical standards they are called to uphold.</w:t>
      </w:r>
    </w:p>
    <w:p w14:paraId="2853D361" w14:textId="77777777" w:rsidR="00C91B6A" w:rsidRDefault="00C91B6A">
      <w:pPr>
        <w:rPr>
          <w:color w:val="002060"/>
        </w:rPr>
      </w:pPr>
    </w:p>
    <w:p w14:paraId="32E1073B" w14:textId="77777777" w:rsidR="00C91B6A" w:rsidRDefault="00000000">
      <w:pPr>
        <w:rPr>
          <w:color w:val="002060"/>
        </w:rPr>
      </w:pPr>
      <w:r>
        <w:rPr>
          <w:color w:val="002060"/>
        </w:rPr>
        <w:t xml:space="preserve"> 2. </w:t>
      </w:r>
      <w:r>
        <w:rPr>
          <w:color w:val="002060"/>
          <w:u w:val="single"/>
        </w:rPr>
        <w:t>Failure to Address Contemporary Issues</w:t>
      </w:r>
    </w:p>
    <w:p w14:paraId="7DDF37D9" w14:textId="77777777" w:rsidR="00C91B6A" w:rsidRDefault="00000000">
      <w:pPr>
        <w:rPr>
          <w:color w:val="002060"/>
        </w:rPr>
      </w:pPr>
      <w:r>
        <w:rPr>
          <w:color w:val="002060"/>
        </w:rPr>
        <w:t>The Church has also failed to address the contemporary challenges that couples face in marriage. Issues such as pornography, infidelity, and the breakdown of communication are rampant in today’s society, yet many churches remain silent on these issues. Why? The Church’s reluctance to engage with these issues often leaves couples feeling isolated and ashamed, unable to seek the help they desperately need. This silence perpetuates the cycle of brokenness in marriages, as couples continue to struggle without the support of their faith community.</w:t>
      </w:r>
    </w:p>
    <w:p w14:paraId="776E82BB" w14:textId="77777777" w:rsidR="00C91B6A" w:rsidRDefault="00000000">
      <w:pPr>
        <w:rPr>
          <w:color w:val="002060"/>
        </w:rPr>
      </w:pPr>
      <w:r>
        <w:rPr>
          <w:color w:val="002060"/>
        </w:rPr>
        <w:t>By failing to address these challenges, the Church misses the opportunity to provide guidance and support to couples who are struggling, thereby indirectly ruining marriages themselves. To please people, some preachers even go as far as diluting the scriptures to accommodate unhelpful ideologies and perspectives because they want to retain members by saying what the people want to hear. But the people need to hear the raw, unfiltered truth because that's the only thing that can help them.</w:t>
      </w:r>
    </w:p>
    <w:p w14:paraId="659A265C" w14:textId="77777777" w:rsidR="00C91B6A" w:rsidRDefault="00C91B6A">
      <w:pPr>
        <w:rPr>
          <w:color w:val="002060"/>
        </w:rPr>
      </w:pPr>
    </w:p>
    <w:p w14:paraId="65BE7CF3" w14:textId="77777777" w:rsidR="00C91B6A" w:rsidRDefault="00000000">
      <w:pPr>
        <w:rPr>
          <w:color w:val="002060"/>
        </w:rPr>
      </w:pPr>
      <w:r>
        <w:rPr>
          <w:color w:val="002060"/>
        </w:rPr>
        <w:t xml:space="preserve">3. </w:t>
      </w:r>
      <w:r>
        <w:rPr>
          <w:color w:val="002060"/>
          <w:u w:val="single"/>
        </w:rPr>
        <w:t>Inadequate Support for Struggling Couples</w:t>
      </w:r>
    </w:p>
    <w:p w14:paraId="57CC54D6" w14:textId="77777777" w:rsidR="00C91B6A" w:rsidRDefault="00000000">
      <w:pPr>
        <w:rPr>
          <w:color w:val="002060"/>
        </w:rPr>
      </w:pPr>
      <w:r>
        <w:rPr>
          <w:color w:val="002060"/>
        </w:rPr>
        <w:t>Another way the Church has failed is in providing adequate support for couples who are struggling in their marriages. While many churches offer programs for newlyweds or for those preparing for marriage, there is often a lack of ongoing support for couples who are facing difficulties. Without this support, couples may feel abandoned by their faith community and may be more likely to seek help from secular sources or to consider divorce.</w:t>
      </w:r>
    </w:p>
    <w:p w14:paraId="54DF786C" w14:textId="77777777" w:rsidR="00C91B6A" w:rsidRDefault="00000000">
      <w:pPr>
        <w:rPr>
          <w:color w:val="002060"/>
        </w:rPr>
      </w:pPr>
      <w:r>
        <w:rPr>
          <w:color w:val="002060"/>
        </w:rPr>
        <w:t>The Church’s failure to provide ongoing support also extends to those who have already experienced divorce. Many divorced individuals feel ostracized by the Church, leading to feelings of shame and alienation. Most of them even stop going to church completely because of the sense of being judged. But the truth is, no body gets married with the intentions to have a broken home. They all wanted a beautiful home at some point but the church first failed to guide them properly by their shallow and watered down teachings, and now that they've finally divorced, hoping that will give them the peace they crave for, the church turns around and judges them. Is that really what the body of Christ was meant to be? This lack of support not only affects the individuals involved but also undermines the Church’s witness to the sanctity of marriage.</w:t>
      </w:r>
    </w:p>
    <w:p w14:paraId="1C1BA98B" w14:textId="77777777" w:rsidR="00C91B6A" w:rsidRDefault="00C91B6A">
      <w:pPr>
        <w:rPr>
          <w:color w:val="002060"/>
        </w:rPr>
      </w:pPr>
    </w:p>
    <w:p w14:paraId="6C43F8F5" w14:textId="77777777" w:rsidR="00C91B6A" w:rsidRDefault="00000000">
      <w:pPr>
        <w:rPr>
          <w:color w:val="002060"/>
        </w:rPr>
      </w:pPr>
      <w:r>
        <w:rPr>
          <w:color w:val="002060"/>
        </w:rPr>
        <w:t xml:space="preserve"> 4. </w:t>
      </w:r>
      <w:r>
        <w:rPr>
          <w:color w:val="002060"/>
          <w:u w:val="single"/>
        </w:rPr>
        <w:t>Compromise on Biblical Standards</w:t>
      </w:r>
    </w:p>
    <w:p w14:paraId="06B2C971" w14:textId="77777777" w:rsidR="00C91B6A" w:rsidRDefault="00000000">
      <w:pPr>
        <w:rPr>
          <w:color w:val="002060"/>
        </w:rPr>
      </w:pPr>
      <w:r>
        <w:rPr>
          <w:color w:val="002060"/>
        </w:rPr>
        <w:lastRenderedPageBreak/>
        <w:t>Finally, the Church has often compromised on biblical standards for marriage in an effort to accommodate cultural shifts. This compromise is evident in the increasing acceptance of cohabitation, same-sex marriage, and other practices that deviate from the Biblical blueprint for marriage. By compromising on these standards, the Church dilutes its witness and fails to uphold the sanctity of marriage as ordained by God.</w:t>
      </w:r>
    </w:p>
    <w:p w14:paraId="13E6A009" w14:textId="77777777" w:rsidR="00C91B6A" w:rsidRDefault="00000000">
      <w:pPr>
        <w:rPr>
          <w:color w:val="002060"/>
        </w:rPr>
      </w:pPr>
      <w:r>
        <w:rPr>
          <w:color w:val="002060"/>
        </w:rPr>
        <w:t>The Church’s failure to maintain Biblical standards also affects its ability to offer a clear and compelling vision of marriage to the broader culture. Without a strong stance on marriage, the Church loses its moral authority and its ability to speak prophetically into the lives of believers and non-believers alike.</w:t>
      </w:r>
    </w:p>
    <w:p w14:paraId="119644A7" w14:textId="77777777" w:rsidR="00C91B6A" w:rsidRDefault="00000000">
      <w:pPr>
        <w:rPr>
          <w:color w:val="002060"/>
        </w:rPr>
      </w:pPr>
      <w:r>
        <w:rPr>
          <w:color w:val="002060"/>
        </w:rPr>
        <w:t>Summarily, the idyllic vision of marriage according to Scripture, as well as the stories of biblical couples, offer a rich and timeless blueprint for building strong and enduring marriages. However, the relevance of this blueprint depends on the Church’s willingness to uphold and promote these principles. These issues today will only get worse if nothing is done by the Church, which should uphold the principles of God and marriage. If we don't abide by the user's manual, by the template that tells us what marriage was meant for and how it's supposed to be, the divorce rates, killings and catastrophe surrounding failed marriages today are just beginning.</w:t>
      </w:r>
    </w:p>
    <w:p w14:paraId="4CD463CE" w14:textId="77777777" w:rsidR="00C91B6A" w:rsidRDefault="00C91B6A">
      <w:pPr>
        <w:rPr>
          <w:color w:val="002060"/>
        </w:rPr>
      </w:pPr>
    </w:p>
    <w:p w14:paraId="0B05A4F7" w14:textId="77777777" w:rsidR="00C91B6A" w:rsidRDefault="00000000">
      <w:pPr>
        <w:rPr>
          <w:b/>
          <w:bCs/>
          <w:color w:val="000080"/>
        </w:rPr>
      </w:pPr>
      <w:r>
        <w:rPr>
          <w:color w:val="002060"/>
        </w:rPr>
        <w:br w:type="page"/>
      </w:r>
    </w:p>
    <w:p w14:paraId="72964403" w14:textId="77777777" w:rsidR="00C91B6A" w:rsidRDefault="00000000">
      <w:pPr>
        <w:jc w:val="center"/>
        <w:rPr>
          <w:b/>
          <w:bCs/>
          <w:color w:val="000080"/>
          <w:sz w:val="24"/>
          <w:szCs w:val="24"/>
        </w:rPr>
      </w:pPr>
      <w:r>
        <w:rPr>
          <w:b/>
          <w:bCs/>
          <w:color w:val="000080"/>
          <w:sz w:val="24"/>
          <w:szCs w:val="24"/>
        </w:rPr>
        <w:lastRenderedPageBreak/>
        <w:t>CHAPTER TWO</w:t>
      </w:r>
    </w:p>
    <w:p w14:paraId="09BC0E58" w14:textId="77777777" w:rsidR="00C91B6A" w:rsidRDefault="00000000">
      <w:pPr>
        <w:jc w:val="center"/>
        <w:rPr>
          <w:b/>
          <w:bCs/>
          <w:color w:val="000080"/>
          <w:sz w:val="24"/>
          <w:szCs w:val="24"/>
        </w:rPr>
      </w:pPr>
      <w:r>
        <w:rPr>
          <w:b/>
          <w:bCs/>
          <w:color w:val="000080"/>
          <w:sz w:val="24"/>
          <w:szCs w:val="24"/>
        </w:rPr>
        <w:t>-</w:t>
      </w:r>
    </w:p>
    <w:p w14:paraId="0E7F0523" w14:textId="77777777" w:rsidR="00C91B6A" w:rsidRDefault="00000000">
      <w:pPr>
        <w:jc w:val="center"/>
        <w:rPr>
          <w:b/>
          <w:bCs/>
          <w:color w:val="000080"/>
          <w:sz w:val="24"/>
          <w:szCs w:val="24"/>
        </w:rPr>
      </w:pPr>
      <w:r>
        <w:rPr>
          <w:b/>
          <w:bCs/>
          <w:color w:val="000080"/>
          <w:sz w:val="24"/>
          <w:szCs w:val="24"/>
        </w:rPr>
        <w:t>FOUNDATIONS OF STRONG FAMILIES</w:t>
      </w:r>
    </w:p>
    <w:p w14:paraId="39F4C7E9" w14:textId="77777777" w:rsidR="00C91B6A" w:rsidRDefault="00C91B6A">
      <w:pPr>
        <w:jc w:val="center"/>
        <w:rPr>
          <w:b/>
          <w:bCs/>
          <w:color w:val="000080"/>
          <w:sz w:val="24"/>
          <w:szCs w:val="24"/>
        </w:rPr>
      </w:pPr>
    </w:p>
    <w:p w14:paraId="7EA61852" w14:textId="77777777" w:rsidR="00C91B6A" w:rsidRDefault="00000000">
      <w:pPr>
        <w:rPr>
          <w:b/>
          <w:bCs/>
        </w:rPr>
      </w:pPr>
      <w:r>
        <w:rPr>
          <w:b/>
          <w:bCs/>
          <w:color w:val="000080"/>
        </w:rPr>
        <w:t>A. The Importance of Strong Families : The connection between strong families and strong churches, and the need for clearly defined roles within the family.</w:t>
      </w:r>
    </w:p>
    <w:p w14:paraId="45000A75" w14:textId="77777777" w:rsidR="00C91B6A" w:rsidRDefault="00C91B6A">
      <w:pPr>
        <w:rPr>
          <w:b/>
          <w:bCs/>
          <w:color w:val="002060"/>
        </w:rPr>
      </w:pPr>
    </w:p>
    <w:p w14:paraId="2D9E1055" w14:textId="77777777" w:rsidR="00C91B6A" w:rsidRDefault="00000000">
      <w:pPr>
        <w:rPr>
          <w:color w:val="002060"/>
        </w:rPr>
      </w:pPr>
      <w:r>
        <w:rPr>
          <w:color w:val="002060"/>
        </w:rPr>
        <w:t>In the intricate tapestry of society, families serve as the foundational threads that weave communities together. A family’s strength and unity reverberate far beyond the walls of their home, shaping the very essence of the church and, by extension, the larger community.</w:t>
      </w:r>
    </w:p>
    <w:p w14:paraId="23E560F3" w14:textId="77777777" w:rsidR="00C91B6A" w:rsidRDefault="00000000">
      <w:pPr>
        <w:rPr>
          <w:color w:val="002060"/>
        </w:rPr>
      </w:pPr>
      <w:r>
        <w:rPr>
          <w:b/>
          <w:bCs/>
          <w:color w:val="002060"/>
        </w:rPr>
        <w:t>Strong families</w:t>
      </w:r>
      <w:r>
        <w:rPr>
          <w:color w:val="002060"/>
        </w:rPr>
        <w:t xml:space="preserve"> are the bedrock of a thriving society. They provide the essential environment for nurturing, teaching, and instilling values in the next generation. The family is where individuals first learn the principles of love, respect, discipline, and faith, and these principles, once ingrained, extend beyond the home, influencing how individuals interact with others and contribute to society.</w:t>
      </w:r>
    </w:p>
    <w:p w14:paraId="31C51C7A" w14:textId="77777777" w:rsidR="00C91B6A" w:rsidRDefault="00000000">
      <w:pPr>
        <w:rPr>
          <w:color w:val="002060"/>
        </w:rPr>
      </w:pPr>
      <w:r>
        <w:rPr>
          <w:color w:val="002060"/>
        </w:rPr>
        <w:t>Studies have consistently shown that children raised in stable, loving families are more likely to develop into well-adjusted adults who contribute positively to their communities (Parke, 2004). This is not only because of the emotional support and guidance they receive but also due to the moral and ethical values imparted to them, which causes them to serve as the primary source of these values, and when they are strong, they produce individuals who are more likely to uphold these values in their interactions with others.</w:t>
      </w:r>
    </w:p>
    <w:p w14:paraId="71E231C2" w14:textId="77777777" w:rsidR="00C91B6A" w:rsidRDefault="00000000">
      <w:pPr>
        <w:rPr>
          <w:color w:val="002060"/>
        </w:rPr>
      </w:pPr>
      <w:r>
        <w:rPr>
          <w:color w:val="002060"/>
        </w:rPr>
        <w:t xml:space="preserve">The Bible also emphasizes the importance of strong families. In Ephesians 6:4, Paul instructs fathers to "bring them up in the training and instruction of the Lord," highlighting the responsibility parents have in guiding their children spiritually. This tells us as Christians that our spiritual foundation is crucial, as it not only shapes the individual's faith but also strengthens the family unit, making it resilient against external pressures. </w:t>
      </w:r>
    </w:p>
    <w:p w14:paraId="0D9BDD96" w14:textId="77777777" w:rsidR="00C91B6A" w:rsidRDefault="00000000">
      <w:pPr>
        <w:rPr>
          <w:color w:val="002060"/>
        </w:rPr>
      </w:pPr>
      <w:r>
        <w:rPr>
          <w:b/>
          <w:bCs/>
          <w:color w:val="002060"/>
        </w:rPr>
        <w:t>The strength of a church is often a reflection of the strength of its families.</w:t>
      </w:r>
      <w:r>
        <w:rPr>
          <w:color w:val="002060"/>
        </w:rPr>
        <w:t xml:space="preserve"> When families are grounded in faith, love, and mutual respect, they bring those same qualities into the church which implies that a church made up of strong families is one that thrives, because it is supported by individuals who are committed to their faith and to each other.</w:t>
      </w:r>
    </w:p>
    <w:p w14:paraId="2F906B95" w14:textId="77777777" w:rsidR="00C91B6A" w:rsidRDefault="00000000">
      <w:pPr>
        <w:rPr>
          <w:color w:val="002060"/>
        </w:rPr>
      </w:pPr>
      <w:r>
        <w:rPr>
          <w:color w:val="002060"/>
        </w:rPr>
        <w:t>Research has shown that churches with active and engaged families tend to have higher levels of participation, stronger community bonds, and greater overall vitality (Roozen, 2005). These families contribute not only by participating in church activities but also by modeling Christian values in their daily lives, thereby influencing others in the congregation.</w:t>
      </w:r>
    </w:p>
    <w:p w14:paraId="527BED6C" w14:textId="77777777" w:rsidR="00C91B6A" w:rsidRDefault="00000000">
      <w:pPr>
        <w:rPr>
          <w:color w:val="002060"/>
        </w:rPr>
      </w:pPr>
      <w:r>
        <w:rPr>
          <w:color w:val="002060"/>
        </w:rPr>
        <w:lastRenderedPageBreak/>
        <w:t>In Proverbs 22:6, the Bible states, "Train up a child in the way he should go, and when he is old, he will not depart from it." This verse underscores the idea that the spiritual training provided within the family has a lasting impact, one that extends into the broader church community. When families are diligent in their spiritual responsibilities, they produce individuals who are committed to their faith, which in turn strengthens the church.</w:t>
      </w:r>
    </w:p>
    <w:p w14:paraId="77502E35" w14:textId="77777777" w:rsidR="00C91B6A" w:rsidRDefault="00000000">
      <w:pPr>
        <w:rPr>
          <w:color w:val="002060"/>
        </w:rPr>
      </w:pPr>
      <w:r>
        <w:rPr>
          <w:color w:val="002060"/>
        </w:rPr>
        <w:t>It is also important to note that the connection between strong families and strong churches is symbiotic. Just as strong families contribute to the vitality of the church, a strong church provides the support and resources needed to nurture and sustain strong families. This mutual reinforcement creates a cycle of growth and stability, benefiting both the family unit and the church as a whole.</w:t>
      </w:r>
    </w:p>
    <w:p w14:paraId="5A09AF9F" w14:textId="77777777" w:rsidR="00C91B6A" w:rsidRDefault="00000000">
      <w:pPr>
        <w:rPr>
          <w:b/>
          <w:bCs/>
          <w:color w:val="002060"/>
        </w:rPr>
      </w:pPr>
      <w:r>
        <w:rPr>
          <w:color w:val="002060"/>
        </w:rPr>
        <w:t>A very crucial aspect of maintaining strong families is</w:t>
      </w:r>
      <w:r>
        <w:rPr>
          <w:b/>
          <w:bCs/>
          <w:color w:val="002060"/>
        </w:rPr>
        <w:t xml:space="preserve"> the establishment of clearly defined roles</w:t>
      </w:r>
      <w:r>
        <w:rPr>
          <w:color w:val="002060"/>
        </w:rPr>
        <w:t xml:space="preserve">. These roles, when understood and respected, help to create a sense of order and stability within the family. Each member knows their responsibilities and how they contribute to the overall well-being of the family unit. The Bible provides guidance on the roles of family members, particularly in passages such as Ephesians 5:22-33, which outlines the responsibilities of husbands and wives. Husbands are called to </w:t>
      </w:r>
      <w:r>
        <w:rPr>
          <w:b/>
          <w:bCs/>
          <w:color w:val="002060"/>
        </w:rPr>
        <w:t>love their wives as Christ loved the church</w:t>
      </w:r>
      <w:r>
        <w:rPr>
          <w:color w:val="002060"/>
        </w:rPr>
        <w:t xml:space="preserve">, while wives are encouraged </w:t>
      </w:r>
      <w:r>
        <w:rPr>
          <w:b/>
          <w:bCs/>
          <w:color w:val="002060"/>
        </w:rPr>
        <w:t xml:space="preserve">to submit unto their husbands as unto the Lord. </w:t>
      </w:r>
    </w:p>
    <w:p w14:paraId="40A35714" w14:textId="77777777" w:rsidR="00C91B6A" w:rsidRDefault="00000000">
      <w:pPr>
        <w:rPr>
          <w:color w:val="002060"/>
        </w:rPr>
      </w:pPr>
      <w:r>
        <w:rPr>
          <w:color w:val="002060"/>
        </w:rPr>
        <w:t>How did Christ love the church? John 3 verse 16 -He gave Himself for it. Christ love for the church is selfless. And how does the church submit unto the Lord? Here’s how Ephesians 5:22-33 addresses the relationship between husband and wife, and the church:</w:t>
      </w:r>
    </w:p>
    <w:p w14:paraId="55507ED2" w14:textId="77777777" w:rsidR="00C91B6A" w:rsidRDefault="00000000">
      <w:pPr>
        <w:rPr>
          <w:b/>
          <w:bCs/>
          <w:color w:val="002060"/>
        </w:rPr>
      </w:pPr>
      <w:r>
        <w:rPr>
          <w:b/>
          <w:bCs/>
          <w:color w:val="002060"/>
        </w:rPr>
        <w:t xml:space="preserve"> Ephesians 5:22-33 - Key Points</w:t>
      </w:r>
    </w:p>
    <w:p w14:paraId="0C1E0EFE" w14:textId="77777777" w:rsidR="00C91B6A" w:rsidRDefault="00000000">
      <w:pPr>
        <w:rPr>
          <w:color w:val="002060"/>
        </w:rPr>
      </w:pPr>
      <w:r>
        <w:rPr>
          <w:color w:val="002060"/>
        </w:rPr>
        <w:t>1. Wives, Submit to Your Husbands: Ephesians 5:22 states, "Wives, submit yourselves to your own husbands as you do to the Lord." This verse emphasizes that the wife’s submission to her husband is a reflection of her submission to the Lord. Just as Christians submit to Christ, wives are called to submit to their husbands in a similar manner.</w:t>
      </w:r>
    </w:p>
    <w:p w14:paraId="7831CB6F" w14:textId="77777777" w:rsidR="00C91B6A" w:rsidRDefault="00000000">
      <w:pPr>
        <w:rPr>
          <w:color w:val="002060"/>
        </w:rPr>
      </w:pPr>
      <w:r>
        <w:rPr>
          <w:color w:val="002060"/>
        </w:rPr>
        <w:t>2. The Husband as the Head of the Wife: Ephesians 5:23 explains, "For the husband is the head of the wife as Christ is the head of the church, his body, of which he is the Savior." This analogy highlights the leadership role of the husband within the family, paralleling Christ’s leadership of the church.</w:t>
      </w:r>
    </w:p>
    <w:p w14:paraId="29566520" w14:textId="77777777" w:rsidR="00C91B6A" w:rsidRDefault="00000000">
      <w:pPr>
        <w:rPr>
          <w:color w:val="002060"/>
        </w:rPr>
      </w:pPr>
      <w:r>
        <w:rPr>
          <w:color w:val="002060"/>
        </w:rPr>
        <w:t>3. Submission of the Church to Christ: Ephesians 5:24 states, "Now as the church submits to Christ, so also wives should submit to their husbands in everything." Here, Paul draws a direct comparison between the church’s submission to Christ and the wife’s submission to her husband, illustrating the spiritual order within the family.</w:t>
      </w:r>
    </w:p>
    <w:p w14:paraId="72724394" w14:textId="77777777" w:rsidR="00C91B6A" w:rsidRDefault="00000000">
      <w:pPr>
        <w:rPr>
          <w:color w:val="002060"/>
        </w:rPr>
      </w:pPr>
      <w:r>
        <w:rPr>
          <w:color w:val="002060"/>
        </w:rPr>
        <w:t>4. Husbands, Love Your Wives: Ephesians 5:25 commands husbands, "Husbands, love your wives, just as Christ loved the church and gave himself up for her." The husband’s leadership is to be characterized by self-sacrificial love, mirroring Christ’s love for the church.</w:t>
      </w:r>
    </w:p>
    <w:p w14:paraId="2497857F" w14:textId="77777777" w:rsidR="00C91B6A" w:rsidRDefault="00000000">
      <w:pPr>
        <w:rPr>
          <w:color w:val="002060"/>
        </w:rPr>
      </w:pPr>
      <w:r>
        <w:rPr>
          <w:color w:val="002060"/>
        </w:rPr>
        <w:lastRenderedPageBreak/>
        <w:t>5. The Purpose of Christ's Love: Ephesians 5:26-27 explains that Christ’s love for the church is to sanctify and cleanse it, presenting it as holy and blameless. This underscores the husband’s role in nurturing and caring for his wife, ensuring her spiritual and emotional well-being.</w:t>
      </w:r>
    </w:p>
    <w:p w14:paraId="63E90F02" w14:textId="77777777" w:rsidR="00C91B6A" w:rsidRDefault="00000000">
      <w:pPr>
        <w:rPr>
          <w:color w:val="002060"/>
        </w:rPr>
      </w:pPr>
      <w:r>
        <w:rPr>
          <w:color w:val="002060"/>
        </w:rPr>
        <w:t>6. One Flesh: Ephesians 5:28-31 emphasizes the unity of marriage, stating, "For this reason, a man will leave his father and mother and be united to his wife, and the two will become one flesh." This unity reflects the deep bond between Christ and the church.</w:t>
      </w:r>
    </w:p>
    <w:p w14:paraId="7EF1B091" w14:textId="77777777" w:rsidR="00C91B6A" w:rsidRDefault="00000000">
      <w:pPr>
        <w:rPr>
          <w:color w:val="002060"/>
        </w:rPr>
      </w:pPr>
      <w:r>
        <w:rPr>
          <w:color w:val="002060"/>
        </w:rPr>
        <w:t>7. A Profound Mystery: Ephesians 5:32 reveals that this relationship between husband and wife is a profound mystery, referring to Christ and the church. The marriage relationship is thus a living symbol of the relationship between Christ and His church.</w:t>
      </w:r>
    </w:p>
    <w:p w14:paraId="190F99A6" w14:textId="77777777" w:rsidR="00C91B6A" w:rsidRDefault="00000000">
      <w:pPr>
        <w:rPr>
          <w:color w:val="002060"/>
        </w:rPr>
      </w:pPr>
      <w:r>
        <w:rPr>
          <w:color w:val="002060"/>
        </w:rPr>
        <w:t>8. Respect and Love: Ephesians 5:33 concludes by reiterating, "However, each one of you also must love his wife as he loves himself, and the wife must respect her husband." This final exhortation encapsulates the dual responsibilities within marriage: love from the husband and respect from the wife.</w:t>
      </w:r>
    </w:p>
    <w:p w14:paraId="0686293C" w14:textId="77777777" w:rsidR="00C91B6A" w:rsidRDefault="00000000">
      <w:pPr>
        <w:rPr>
          <w:color w:val="002060"/>
        </w:rPr>
      </w:pPr>
      <w:r>
        <w:rPr>
          <w:color w:val="002060"/>
        </w:rPr>
        <w:t>Summarily, Paul emphasizes that just as the church submits to Christ, recognizing His authority and leadership, wives are called to submit to their husbands. This submission is not about inequality but rather about reflecting the order and harmony that exists between Christ and His church. The church’s submission to Christ is marked by trust, love, and reverence, and these same qualities are to be mirrored in the marital relationship.</w:t>
      </w:r>
    </w:p>
    <w:p w14:paraId="63E8918D" w14:textId="77777777" w:rsidR="00C91B6A" w:rsidRDefault="00000000">
      <w:pPr>
        <w:rPr>
          <w:color w:val="002060"/>
        </w:rPr>
      </w:pPr>
      <w:r>
        <w:rPr>
          <w:color w:val="002060"/>
        </w:rPr>
        <w:t>In essence, the submission of the wife to the husband is a spiritual act, demonstrating her respect for the divine order established by God. It is a way of honoring God by upholding the roles He has set within the family. The husband’s role, in turn, is to love and care for his wife as Christ loves and cares for the church, ensuring that the relationship is rooted in love, respect, and mutual edification. These roles are not meant to be restrictive but rather to ensure that each member of the family performs its vital responsibility to have a working, Godly marriage.</w:t>
      </w:r>
    </w:p>
    <w:p w14:paraId="6C24B53F" w14:textId="77777777" w:rsidR="00C91B6A" w:rsidRDefault="00000000">
      <w:pPr>
        <w:rPr>
          <w:color w:val="002060"/>
        </w:rPr>
      </w:pPr>
      <w:r>
        <w:rPr>
          <w:color w:val="002060"/>
        </w:rPr>
        <w:t>Modern research also supports the importance of clearly defined roles within the family. Studies have shown that families with well-established roles tend to have lower levels of conflict and higher levels of satisfaction (Larson &amp; Holman, 1994). When each member understands their role, there is less ambiguity, leading to more harmonious and successful relationships.</w:t>
      </w:r>
    </w:p>
    <w:p w14:paraId="574A28B9" w14:textId="77777777" w:rsidR="00C91B6A" w:rsidRDefault="00000000">
      <w:pPr>
        <w:rPr>
          <w:color w:val="002060"/>
        </w:rPr>
      </w:pPr>
      <w:r>
        <w:rPr>
          <w:color w:val="002060"/>
        </w:rPr>
        <w:t xml:space="preserve"> What is essential is that these roles are communicated clearly and agreed upon by all members, ensuring that everyone feels valued. And how are these role understood and communicated without the church? The answer is pretty obvious.</w:t>
      </w:r>
    </w:p>
    <w:p w14:paraId="53091E58" w14:textId="77777777" w:rsidR="00C91B6A" w:rsidRDefault="00000000">
      <w:pPr>
        <w:rPr>
          <w:color w:val="002060"/>
        </w:rPr>
      </w:pPr>
      <w:r>
        <w:rPr>
          <w:color w:val="002060"/>
        </w:rPr>
        <w:t>In conclusion, the foundations of strong families are built upon a commitment to faith, love, and mutual respect. These families serve as the cornerstone of strong churches, contributing to the spiritual and communal vitality of the church. By establishing clearly defined roles within the family, members can work together harmoniously, ensuring the stability and strength of the family unit. As we continue to explore the dynamics of family life, it becomes evident that the health of the family is intrinsically linked to the health of the church and, ultimately, to the well-being of society as a whole.</w:t>
      </w:r>
    </w:p>
    <w:p w14:paraId="1FDDE758" w14:textId="77777777" w:rsidR="00C91B6A" w:rsidRDefault="00C91B6A"/>
    <w:p w14:paraId="1F00D87D" w14:textId="77777777" w:rsidR="00C91B6A" w:rsidRDefault="00C91B6A">
      <w:pPr>
        <w:rPr>
          <w:color w:val="000080"/>
        </w:rPr>
      </w:pPr>
    </w:p>
    <w:p w14:paraId="7E7DEBC1" w14:textId="77777777" w:rsidR="00C91B6A" w:rsidRDefault="00000000">
      <w:pPr>
        <w:numPr>
          <w:ilvl w:val="0"/>
          <w:numId w:val="22"/>
        </w:numPr>
        <w:rPr>
          <w:b/>
          <w:bCs/>
          <w:color w:val="000080"/>
        </w:rPr>
      </w:pPr>
      <w:r>
        <w:rPr>
          <w:b/>
          <w:bCs/>
          <w:color w:val="000080"/>
        </w:rPr>
        <w:t>Premarital and Marital Counseling: The necessity of counseling before and during marriage to build a solid foundation.</w:t>
      </w:r>
    </w:p>
    <w:p w14:paraId="3FCA3BBB" w14:textId="77777777" w:rsidR="00C91B6A" w:rsidRDefault="00000000">
      <w:pPr>
        <w:rPr>
          <w:color w:val="002060"/>
        </w:rPr>
      </w:pPr>
      <w:r>
        <w:rPr>
          <w:color w:val="002060"/>
        </w:rPr>
        <w:t xml:space="preserve">At this point, we already understand that marriage is one of the most significant and sacred commitments two individuals can make. It is a covenant that binds not only two hearts but also two lives, dreams, and futures. However, like any other significant endeavor, marriage requires preparation, understanding, and ongoing support to thrive. This is where premarital and marital counseling come into play. </w:t>
      </w:r>
    </w:p>
    <w:p w14:paraId="4C624F12" w14:textId="77777777" w:rsidR="00C91B6A" w:rsidRDefault="00000000">
      <w:pPr>
        <w:rPr>
          <w:color w:val="002060"/>
        </w:rPr>
      </w:pPr>
      <w:r>
        <w:rPr>
          <w:color w:val="002060"/>
        </w:rPr>
        <w:t>These forms of counseling are not merely formalities but essential tools that equip couples with the knowledge, skills, and perspectives necessary to build a solid foundation for their marriage.</w:t>
      </w:r>
    </w:p>
    <w:p w14:paraId="72805315" w14:textId="77777777" w:rsidR="00C91B6A" w:rsidRDefault="00C91B6A">
      <w:pPr>
        <w:rPr>
          <w:color w:val="002060"/>
        </w:rPr>
      </w:pPr>
    </w:p>
    <w:p w14:paraId="40003BE6" w14:textId="77777777" w:rsidR="00C91B6A" w:rsidRDefault="00000000">
      <w:pPr>
        <w:numPr>
          <w:ilvl w:val="0"/>
          <w:numId w:val="23"/>
        </w:numPr>
        <w:rPr>
          <w:color w:val="002060"/>
          <w:u w:val="single"/>
        </w:rPr>
      </w:pPr>
      <w:r>
        <w:rPr>
          <w:color w:val="002060"/>
          <w:u w:val="single"/>
        </w:rPr>
        <w:t>The Importance of Premarital Counseling</w:t>
      </w:r>
    </w:p>
    <w:p w14:paraId="6406B65A" w14:textId="77777777" w:rsidR="00C91B6A" w:rsidRDefault="00000000">
      <w:pPr>
        <w:rPr>
          <w:color w:val="002060"/>
        </w:rPr>
      </w:pPr>
      <w:r>
        <w:rPr>
          <w:color w:val="002060"/>
        </w:rPr>
        <w:t>Premarital counseling serves as a preparatory stage for couples before they embark on the journey of marriage. It offers a space for future spouses to explore their expectations, discuss potential challenges, and understand the deeper meaning of the commitment they are about to make. According to research, couples who engage in premarital counseling report higher levels of marital satisfaction and lower rates of divorce compared to those who do not undergo such counseling (Stanley et al., 2006).</w:t>
      </w:r>
    </w:p>
    <w:p w14:paraId="708E85B1" w14:textId="77777777" w:rsidR="00C91B6A" w:rsidRDefault="00000000">
      <w:pPr>
        <w:rPr>
          <w:color w:val="002060"/>
        </w:rPr>
      </w:pPr>
      <w:r>
        <w:rPr>
          <w:color w:val="002060"/>
        </w:rPr>
        <w:t>One of the key aspects of premarital counseling is that it encourages open communication. Intended couples are guided to discuss critical topics such as finances, career goals, children, and household responsibilities—topics that, if not addressed, can lead to misunderstandings and conflicts later in the marriage. Premarital counseling also helps couples recognize the importance of emotional and spiritual compatibility. By addressing these areas early on, couples can enter marriage with a clearer understanding of each other’s values, beliefs, and expectations.</w:t>
      </w:r>
    </w:p>
    <w:p w14:paraId="26ABBFD4" w14:textId="77777777" w:rsidR="00C91B6A" w:rsidRDefault="00000000">
      <w:pPr>
        <w:rPr>
          <w:color w:val="002060"/>
        </w:rPr>
      </w:pPr>
      <w:r>
        <w:rPr>
          <w:color w:val="002060"/>
        </w:rPr>
        <w:t>This scripture has been earlier buttressed, Ephesians 5:22-24, "Wives, submit yourselves unto your own husbands, as unto the Lord. For the husband is the head of the wife, even as Christ is the head of the church: and he is the saviour of the body. Therefore, as the church is subject unto Christ, so let the wives be to their own husbands in everything." This scripture is often discussed during premarital counseling to help couples understand the biblical perspective on marital roles and responsibilities. It emphasizes the importance of mutual respect, love, and submission in a marriage, with Christ’s relationship with the Church serving as the ultimate model.</w:t>
      </w:r>
    </w:p>
    <w:p w14:paraId="25EAEA7B" w14:textId="77777777" w:rsidR="00C91B6A" w:rsidRDefault="00000000">
      <w:pPr>
        <w:numPr>
          <w:ilvl w:val="0"/>
          <w:numId w:val="23"/>
        </w:numPr>
        <w:rPr>
          <w:color w:val="002060"/>
        </w:rPr>
      </w:pPr>
      <w:r>
        <w:rPr>
          <w:color w:val="002060"/>
        </w:rPr>
        <w:t xml:space="preserve"> </w:t>
      </w:r>
      <w:r>
        <w:rPr>
          <w:color w:val="002060"/>
          <w:u w:val="single"/>
        </w:rPr>
        <w:t>The Role of Marital Counseling</w:t>
      </w:r>
    </w:p>
    <w:p w14:paraId="40322895" w14:textId="77777777" w:rsidR="00C91B6A" w:rsidRDefault="00000000">
      <w:pPr>
        <w:rPr>
          <w:color w:val="002060"/>
        </w:rPr>
      </w:pPr>
      <w:r>
        <w:rPr>
          <w:color w:val="002060"/>
        </w:rPr>
        <w:t xml:space="preserve">Marital counseling, on the other hand, is crucial for couples who are already married. It provides a safe space for couples to navigate the complexities of marriage, address conflicts, and seek guidance during </w:t>
      </w:r>
      <w:r>
        <w:rPr>
          <w:color w:val="002060"/>
        </w:rPr>
        <w:lastRenderedPageBreak/>
        <w:t>challenging times. Marriage is not a static relationship; it evolves over time, and with it, the challenges and dynamics between partners may change. Marital counseling helps couples adapt to these changes, ensuring that their relationship remains strong and healthy.</w:t>
      </w:r>
    </w:p>
    <w:p w14:paraId="5F4BA2EF" w14:textId="77777777" w:rsidR="00C91B6A" w:rsidRDefault="00000000">
      <w:pPr>
        <w:rPr>
          <w:color w:val="002060"/>
        </w:rPr>
      </w:pPr>
      <w:r>
        <w:rPr>
          <w:color w:val="002060"/>
        </w:rPr>
        <w:t>One of the primary benefits of marital counseling is that it offers couples tools to resolve conflicts effectively. Conflict is inevitable in any relationship, but how couples handle these conflicts determines the strength and longevity of their marriage. Marital counseling teaches conflict resolution strategies such as active listening, empathy, and compromise, which are essential for maintaining harmony and understanding in the relationship.</w:t>
      </w:r>
    </w:p>
    <w:p w14:paraId="73B69D9D" w14:textId="77777777" w:rsidR="00C91B6A" w:rsidRDefault="00000000">
      <w:pPr>
        <w:rPr>
          <w:color w:val="002060"/>
        </w:rPr>
      </w:pPr>
      <w:r>
        <w:rPr>
          <w:color w:val="002060"/>
        </w:rPr>
        <w:t>But marital counseling is not just for times of crisis. Regular counseling sessions can help couples continue to grow together, keep their communication lines open, and prevent minor issues from escalating into major problems. As the Bible advises in Proverbs 19:20, "Listen to advice and accept discipline, and at the end you will be counted among the wise." Seeking counseling is a proactive way for couples to receive advice and guidance, ensuring that their marriage remains grounded in wisdom and mutual respect.</w:t>
      </w:r>
    </w:p>
    <w:p w14:paraId="3FC9745D" w14:textId="77777777" w:rsidR="00C91B6A" w:rsidRDefault="00C91B6A">
      <w:pPr>
        <w:rPr>
          <w:color w:val="002060"/>
        </w:rPr>
      </w:pPr>
    </w:p>
    <w:p w14:paraId="2E81F604" w14:textId="77777777" w:rsidR="00C91B6A" w:rsidRDefault="00000000">
      <w:pPr>
        <w:numPr>
          <w:ilvl w:val="0"/>
          <w:numId w:val="23"/>
        </w:numPr>
        <w:rPr>
          <w:color w:val="002060"/>
        </w:rPr>
      </w:pPr>
      <w:r>
        <w:rPr>
          <w:color w:val="002060"/>
          <w:u w:val="single"/>
        </w:rPr>
        <w:t>Counseling as a Spiritual Journey</w:t>
      </w:r>
    </w:p>
    <w:p w14:paraId="4AC7D650" w14:textId="77777777" w:rsidR="00C91B6A" w:rsidRDefault="00000000">
      <w:pPr>
        <w:rPr>
          <w:color w:val="002060"/>
        </w:rPr>
      </w:pPr>
      <w:r>
        <w:rPr>
          <w:color w:val="002060"/>
        </w:rPr>
        <w:t>Both premarital and marital counseling can also serve as spiritual journeys for couples. For those who view their marriage as a covenant before God, counseling provides an opportunity to explore the spiritual dimensions of their relationship. It encourages couples to seek God’s guidance in their marriage, to pray together, and to build their relationship on the principles of faith, love, and commitment.</w:t>
      </w:r>
    </w:p>
    <w:p w14:paraId="6F759340" w14:textId="77777777" w:rsidR="00C91B6A" w:rsidRDefault="00000000">
      <w:pPr>
        <w:rPr>
          <w:color w:val="002060"/>
        </w:rPr>
      </w:pPr>
      <w:r>
        <w:rPr>
          <w:color w:val="002060"/>
        </w:rPr>
        <w:t>The church often plays a pivotal role in providing premarital and marital counseling. Pastors, ministers, and trained counselors within the church community offer spiritual guidance and support, helping couples align their marriage with biblical teachings. This spiritual foundation is crucial, as it helps couples navigate the ups and downs of marriage with a sense of purpose and divine direction.</w:t>
      </w:r>
    </w:p>
    <w:p w14:paraId="0C9EF670" w14:textId="77777777" w:rsidR="00C91B6A" w:rsidRDefault="00000000">
      <w:pPr>
        <w:rPr>
          <w:color w:val="002060"/>
        </w:rPr>
      </w:pPr>
      <w:r>
        <w:rPr>
          <w:color w:val="002060"/>
        </w:rPr>
        <w:t>In Ephesians 3:14-21, the Apostle Paul prays for believers to be rooted and grounded in love, "so that Christ may dwell in your hearts through faith—that you, being rooted and grounded in love, may have strength to comprehend with all the saints what is the breadth and length and height and depth, and to know the love of Christ that surpasses knowledge, that you may be filled with all the fullness of God." This passage is often used in counseling to emphasize the importance of a love that is deeply rooted in faith and understanding, which is essential for a strong and lasting marriage.</w:t>
      </w:r>
    </w:p>
    <w:p w14:paraId="4960E7A6" w14:textId="77777777" w:rsidR="00C91B6A" w:rsidRDefault="00C91B6A">
      <w:pPr>
        <w:rPr>
          <w:color w:val="002060"/>
          <w:u w:val="single"/>
        </w:rPr>
      </w:pPr>
    </w:p>
    <w:p w14:paraId="25A3B7A7" w14:textId="77777777" w:rsidR="00C91B6A" w:rsidRDefault="00000000">
      <w:pPr>
        <w:numPr>
          <w:ilvl w:val="0"/>
          <w:numId w:val="23"/>
        </w:numPr>
        <w:rPr>
          <w:color w:val="002060"/>
        </w:rPr>
      </w:pPr>
      <w:r>
        <w:rPr>
          <w:color w:val="002060"/>
          <w:u w:val="single"/>
        </w:rPr>
        <w:t xml:space="preserve"> The Long-Term Benefits of Counseling</w:t>
      </w:r>
    </w:p>
    <w:p w14:paraId="14C94E2C" w14:textId="77777777" w:rsidR="00C91B6A" w:rsidRDefault="00000000">
      <w:pPr>
        <w:rPr>
          <w:color w:val="002060"/>
        </w:rPr>
      </w:pPr>
      <w:r>
        <w:rPr>
          <w:color w:val="002060"/>
        </w:rPr>
        <w:t xml:space="preserve">The long-term benefits of counseling—both premarital and marital—cannot be overstated. Couples who engage in counseling are better equipped to handle the challenges of marriage, from financial stress and </w:t>
      </w:r>
      <w:r>
        <w:rPr>
          <w:color w:val="002060"/>
        </w:rPr>
        <w:lastRenderedPageBreak/>
        <w:t>parenting struggles to communication breakdowns and emotional distance. Counseling provides them with the tools to build a marriage that is not only strong and resilient but also deeply fulfilling.</w:t>
      </w:r>
    </w:p>
    <w:p w14:paraId="09C8B2EC" w14:textId="77777777" w:rsidR="00C91B6A" w:rsidRDefault="00000000">
      <w:pPr>
        <w:rPr>
          <w:color w:val="002060"/>
        </w:rPr>
      </w:pPr>
      <w:r>
        <w:rPr>
          <w:color w:val="002060"/>
        </w:rPr>
        <w:t>Furthermore, couples who seek counseling demonstrate a commitment to their relationship and to each other. They recognize that marriage is a partnership that requires effort, understanding, and growth. By investing in counseling, they invest in the health and future of their marriage, ensuring that it remains a source of joy, support, and love for both partners.</w:t>
      </w:r>
    </w:p>
    <w:p w14:paraId="7384BF67" w14:textId="77777777" w:rsidR="00C91B6A" w:rsidRDefault="00000000">
      <w:pPr>
        <w:rPr>
          <w:color w:val="002060"/>
        </w:rPr>
      </w:pPr>
      <w:r>
        <w:rPr>
          <w:color w:val="002060"/>
        </w:rPr>
        <w:t>In conclusion, premarital and marital counseling are essential components of a strong and healthy marriage. They provide couples with the knowledge, skills, and spiritual guidance needed to build a solid foundation and navigate the complexities of married life. Whether they are preparing for marriage or seeking support during challenging times, couples who engage in counseling are better equipped to create a marriage that is not only lasting but also deeply fulfilling and aligned with their faith.</w:t>
      </w:r>
    </w:p>
    <w:p w14:paraId="46AFD10C" w14:textId="77777777" w:rsidR="00C91B6A" w:rsidRDefault="00C91B6A">
      <w:pPr>
        <w:rPr>
          <w:color w:val="002060"/>
        </w:rPr>
      </w:pPr>
    </w:p>
    <w:p w14:paraId="61F3924C" w14:textId="77777777" w:rsidR="00C91B6A" w:rsidRDefault="00C91B6A">
      <w:pPr>
        <w:rPr>
          <w:b/>
          <w:bCs/>
          <w:color w:val="000080"/>
          <w:sz w:val="24"/>
          <w:szCs w:val="24"/>
        </w:rPr>
      </w:pPr>
    </w:p>
    <w:p w14:paraId="58405EC0" w14:textId="77777777" w:rsidR="00C91B6A" w:rsidRDefault="00000000">
      <w:pPr>
        <w:rPr>
          <w:b/>
          <w:bCs/>
          <w:color w:val="000080"/>
          <w:sz w:val="24"/>
          <w:szCs w:val="24"/>
        </w:rPr>
      </w:pPr>
      <w:r>
        <w:rPr>
          <w:b/>
          <w:bCs/>
          <w:color w:val="000080"/>
          <w:sz w:val="24"/>
          <w:szCs w:val="24"/>
        </w:rPr>
        <w:t>C. Biblical Guidance and Understanding: The Need for Guidance and Understanding in Building a Strong Family Foundation According to Acts 8.</w:t>
      </w:r>
    </w:p>
    <w:p w14:paraId="387FD03B" w14:textId="77777777" w:rsidR="00C91B6A" w:rsidRDefault="00C91B6A">
      <w:pPr>
        <w:rPr>
          <w:color w:val="002060"/>
        </w:rPr>
      </w:pPr>
    </w:p>
    <w:p w14:paraId="1A64312A" w14:textId="77777777" w:rsidR="00C91B6A" w:rsidRDefault="00000000">
      <w:pPr>
        <w:rPr>
          <w:color w:val="002060"/>
        </w:rPr>
      </w:pPr>
      <w:r>
        <w:rPr>
          <w:color w:val="002060"/>
        </w:rPr>
        <w:t>Building a strong family foundation requires wisdom, understanding, and guidance—principles that are deeply rooted in biblical teachings. The story of Philip and the Ethiopian eunuch in Acts 8:26-40 offers profound insights into the importance of seeking and receiving guidance for understanding the truths of Scripture and, by extension, applying these truths to the foundation of family life.</w:t>
      </w:r>
    </w:p>
    <w:p w14:paraId="10BEE7E9" w14:textId="77777777" w:rsidR="00C91B6A" w:rsidRDefault="00000000">
      <w:pPr>
        <w:rPr>
          <w:color w:val="002060"/>
        </w:rPr>
      </w:pPr>
      <w:r>
        <w:rPr>
          <w:color w:val="002060"/>
        </w:rPr>
        <w:t>In Acts 8, the Apostle Philip is led by the Holy Spirit to encounter an Ethiopian eunuch who is reading from the Book of Isaiah. Although the eunuch is reading Scripture, he does not understand its meaning. When Philip approaches him, he asks, "Do you understand what you are reading?" The eunuch responds, "How can I, unless someone explains it to me?" (Acts 8:30-31, NIV).</w:t>
      </w:r>
    </w:p>
    <w:p w14:paraId="06D38C59" w14:textId="77777777" w:rsidR="00C91B6A" w:rsidRDefault="00000000">
      <w:pPr>
        <w:rPr>
          <w:color w:val="002060"/>
        </w:rPr>
      </w:pPr>
      <w:r>
        <w:rPr>
          <w:color w:val="002060"/>
        </w:rPr>
        <w:t>This exchange underscores the need for guidance in understanding the Word of God. The eunuch was a devout and educated man, yet he recognized his need for someone to help him grasp the full meaning of the Scriptures. Philip, guided by the Holy Spirit, provides the necessary explanation, leading the eunuch to a deeper understanding and ultimately to his baptism.</w:t>
      </w:r>
    </w:p>
    <w:p w14:paraId="7CBBD65F" w14:textId="77777777" w:rsidR="00C91B6A" w:rsidRDefault="00C91B6A">
      <w:pPr>
        <w:rPr>
          <w:color w:val="002060"/>
        </w:rPr>
      </w:pPr>
    </w:p>
    <w:p w14:paraId="4D1BE283" w14:textId="77777777" w:rsidR="00C91B6A" w:rsidRDefault="00000000">
      <w:pPr>
        <w:rPr>
          <w:b/>
          <w:bCs/>
          <w:color w:val="002060"/>
        </w:rPr>
      </w:pPr>
      <w:r>
        <w:rPr>
          <w:b/>
          <w:bCs/>
          <w:color w:val="002060"/>
        </w:rPr>
        <w:t>• Applying the Lesson to Family Life</w:t>
      </w:r>
    </w:p>
    <w:p w14:paraId="41CD99ED" w14:textId="77777777" w:rsidR="00C91B6A" w:rsidRDefault="00000000">
      <w:pPr>
        <w:rPr>
          <w:color w:val="002060"/>
        </w:rPr>
      </w:pPr>
      <w:r>
        <w:rPr>
          <w:color w:val="002060"/>
        </w:rPr>
        <w:t>The need for guidance and understanding, as illustrated in Acts 8, is crucial in building a strong family foundation. Just as the Ethiopian eunuch sought understanding to fully grasp the Word of God, families must seek spiritual guidance to navigate the complexities of life and to build their lives on the solid foundation of biblical principles.</w:t>
      </w:r>
    </w:p>
    <w:p w14:paraId="0796E6E1" w14:textId="77777777" w:rsidR="00C91B6A" w:rsidRDefault="00000000">
      <w:pPr>
        <w:rPr>
          <w:color w:val="002060"/>
        </w:rPr>
      </w:pPr>
      <w:r>
        <w:rPr>
          <w:color w:val="002060"/>
        </w:rPr>
        <w:lastRenderedPageBreak/>
        <w:t>1. Seeking Spiritual Guidance: The story emphasizes the importance of seeking out spiritual leaders, mentors, or counselors who can provide wisdom and insight. In the context of family, this could mean consulting with pastors, engaging in family Bible studies, or participating in church-led workshops that focus on family life. Just as Philip guided the eunuch, spiritual leaders can help families understand the biblical teachings on marriage, parenting, and relationships, ensuring that their foundation is strong and rooted in Scripture.</w:t>
      </w:r>
    </w:p>
    <w:p w14:paraId="4323E7AE" w14:textId="77777777" w:rsidR="00C91B6A" w:rsidRDefault="00000000">
      <w:pPr>
        <w:rPr>
          <w:color w:val="002060"/>
        </w:rPr>
      </w:pPr>
      <w:r>
        <w:rPr>
          <w:color w:val="002060"/>
        </w:rPr>
        <w:t>2. Understanding and Applying Scripture: The Ethiopian eunuch’s willingness to admit his need for understanding serves as a model for families. It is essential for families to not only read Scripture but also to seek a deep understanding of its application to their lives. This understanding allows them to apply biblical principles to their daily interactions, decisions, and relationships, thereby strengthening their family foundation.</w:t>
      </w:r>
    </w:p>
    <w:p w14:paraId="537BE2EA" w14:textId="77777777" w:rsidR="00C91B6A" w:rsidRDefault="00000000">
      <w:pPr>
        <w:rPr>
          <w:color w:val="002060"/>
        </w:rPr>
      </w:pPr>
      <w:r>
        <w:rPr>
          <w:color w:val="002060"/>
        </w:rPr>
        <w:t>3. The Role of the Holy Spirit: Philip’s encounter with the eunuch was divinely orchestrated by the Holy Spirit, highlighting the role of the Holy Spirit in guiding believers toward truth and understanding. Families should rely on the Holy Spirit for guidance in all aspects of life, trusting that God will provide the wisdom needed to build a strong, God-centered family.</w:t>
      </w:r>
    </w:p>
    <w:p w14:paraId="52BD09A4" w14:textId="77777777" w:rsidR="00C91B6A" w:rsidRDefault="00000000">
      <w:pPr>
        <w:rPr>
          <w:color w:val="002060"/>
        </w:rPr>
      </w:pPr>
      <w:r>
        <w:rPr>
          <w:color w:val="002060"/>
        </w:rPr>
        <w:t>Summarily, Acts 8:26-40 teaches that guidance and understanding are essential for fully grasping and applying the truths of Scripture. In the context of building a strong family foundation, this passage underscores the importance of seeking spiritual guidance, understanding and applying biblical principles, and relying on the Holy Spirit. By doing so, families can ensure that their foundation is strong, resilient, and rooted in the wisdom of God’s Word.</w:t>
      </w:r>
    </w:p>
    <w:p w14:paraId="3927C23A" w14:textId="77777777" w:rsidR="00C91B6A" w:rsidRDefault="00C91B6A">
      <w:pPr>
        <w:rPr>
          <w:b/>
          <w:bCs/>
          <w:color w:val="002060"/>
        </w:rPr>
      </w:pPr>
    </w:p>
    <w:p w14:paraId="45530941" w14:textId="77777777" w:rsidR="00C91B6A" w:rsidRDefault="00C91B6A">
      <w:pPr>
        <w:rPr>
          <w:b/>
          <w:bCs/>
          <w:color w:val="002060"/>
        </w:rPr>
      </w:pPr>
    </w:p>
    <w:p w14:paraId="1D96E8D1" w14:textId="77777777" w:rsidR="00C91B6A" w:rsidRDefault="00000000">
      <w:pPr>
        <w:rPr>
          <w:b/>
          <w:bCs/>
          <w:color w:val="002060"/>
        </w:rPr>
      </w:pPr>
      <w:r>
        <w:rPr>
          <w:b/>
          <w:bCs/>
          <w:color w:val="002060"/>
        </w:rPr>
        <w:br w:type="page"/>
      </w:r>
    </w:p>
    <w:p w14:paraId="416E6A79" w14:textId="77777777" w:rsidR="00C91B6A" w:rsidRDefault="00C91B6A">
      <w:pPr>
        <w:jc w:val="center"/>
        <w:rPr>
          <w:b/>
          <w:bCs/>
          <w:color w:val="000080"/>
        </w:rPr>
      </w:pPr>
    </w:p>
    <w:p w14:paraId="43F787E9" w14:textId="77777777" w:rsidR="00C91B6A" w:rsidRDefault="00000000">
      <w:pPr>
        <w:jc w:val="center"/>
        <w:rPr>
          <w:b/>
          <w:bCs/>
          <w:color w:val="000080"/>
        </w:rPr>
      </w:pPr>
      <w:r>
        <w:rPr>
          <w:b/>
          <w:bCs/>
          <w:color w:val="000080"/>
        </w:rPr>
        <w:t xml:space="preserve">CHAPTER THREE </w:t>
      </w:r>
    </w:p>
    <w:p w14:paraId="0A25DB53" w14:textId="77777777" w:rsidR="00C91B6A" w:rsidRDefault="00000000">
      <w:pPr>
        <w:jc w:val="center"/>
        <w:rPr>
          <w:b/>
          <w:bCs/>
          <w:color w:val="000080"/>
        </w:rPr>
      </w:pPr>
      <w:r>
        <w:rPr>
          <w:b/>
          <w:bCs/>
          <w:color w:val="000080"/>
        </w:rPr>
        <w:t>-</w:t>
      </w:r>
    </w:p>
    <w:p w14:paraId="695BC548" w14:textId="77777777" w:rsidR="00C91B6A" w:rsidRDefault="00000000">
      <w:pPr>
        <w:jc w:val="center"/>
        <w:rPr>
          <w:b/>
          <w:bCs/>
          <w:color w:val="000080"/>
        </w:rPr>
      </w:pPr>
      <w:r>
        <w:rPr>
          <w:b/>
          <w:bCs/>
          <w:color w:val="000080"/>
        </w:rPr>
        <w:t xml:space="preserve"> BUILDING A SOLID FOUNDATION FOR YOUR MARRIAGE</w:t>
      </w:r>
    </w:p>
    <w:p w14:paraId="00AC5BF6" w14:textId="77777777" w:rsidR="00C91B6A" w:rsidRDefault="00C91B6A">
      <w:pPr>
        <w:rPr>
          <w:color w:val="002060"/>
        </w:rPr>
      </w:pPr>
    </w:p>
    <w:p w14:paraId="6F50A90E" w14:textId="77777777" w:rsidR="00C91B6A" w:rsidRDefault="00000000">
      <w:pPr>
        <w:rPr>
          <w:color w:val="002060"/>
        </w:rPr>
      </w:pPr>
      <w:r>
        <w:rPr>
          <w:color w:val="002060"/>
        </w:rPr>
        <w:t>Marriage, often regarded as one of life’s most profound journeys, thrives on respect, trust, and faith. This chapter delves into the importance of these core elements in cultivating a strong and enduring relationship. It will also explore practical steps for establishing a solid relationship foundation and share inspirational anecdotes of couples who exemplify these principles in action.</w:t>
      </w:r>
    </w:p>
    <w:p w14:paraId="0472833D" w14:textId="77777777" w:rsidR="00C91B6A" w:rsidRDefault="00C91B6A">
      <w:pPr>
        <w:rPr>
          <w:color w:val="002060"/>
        </w:rPr>
      </w:pPr>
    </w:p>
    <w:p w14:paraId="382171A2" w14:textId="77777777" w:rsidR="00C91B6A" w:rsidRDefault="00000000">
      <w:pPr>
        <w:rPr>
          <w:b/>
          <w:bCs/>
          <w:color w:val="000080"/>
        </w:rPr>
      </w:pPr>
      <w:r>
        <w:rPr>
          <w:b/>
          <w:bCs/>
          <w:color w:val="000080"/>
        </w:rPr>
        <w:t>A.  The Importance of Mutual Respect, Trust, and Faith in Relationships</w:t>
      </w:r>
    </w:p>
    <w:p w14:paraId="76112FB6" w14:textId="77777777" w:rsidR="00C91B6A" w:rsidRDefault="00000000">
      <w:pPr>
        <w:rPr>
          <w:color w:val="002060"/>
        </w:rPr>
      </w:pPr>
      <w:r>
        <w:rPr>
          <w:color w:val="002060"/>
        </w:rPr>
        <w:t>Mutual respect is the cornerstone of any healthy relationship. It involves recognizing and valuing each other’s individuality, opinions, and boundaries. In a marriage, respect means listening attentively, honoring each other's feelings, and appreciating the unique qualities that each partner brings to the relationship.</w:t>
      </w:r>
    </w:p>
    <w:p w14:paraId="0C604D7C" w14:textId="77777777" w:rsidR="00C91B6A" w:rsidRDefault="00000000">
      <w:pPr>
        <w:rPr>
          <w:color w:val="002060"/>
        </w:rPr>
      </w:pPr>
      <w:r>
        <w:rPr>
          <w:color w:val="002060"/>
        </w:rPr>
        <w:t>The Bible underscores the significance of respect in marital relationships. Ephesians 5:33 (NIV) states, “Each one of you also must love his wife as he loves himself, and the wife must respect her husband.” This passage highlights that respect and love are integral to a harmonious marriage. Mutual respect fosters a sense of partnership, enabling both partners to feel valued and supported.</w:t>
      </w:r>
    </w:p>
    <w:p w14:paraId="658944F8" w14:textId="77777777" w:rsidR="00C91B6A" w:rsidRDefault="00000000">
      <w:pPr>
        <w:rPr>
          <w:color w:val="002060"/>
        </w:rPr>
      </w:pPr>
      <w:r>
        <w:rPr>
          <w:color w:val="002060"/>
        </w:rPr>
        <w:t>Trust on the other hand underpins a strong marriage. It involves confidence in each other’s intentions, reliability, and commitment. Trust is built over time through consistent actions, open communication, and honesty and it is the bedrock upon which all other aspects of the relationship are built. For example, you can't decide to share your life with someone if you don't trust that they want it as bad as you do, or if if you don't trust that they're going to be a blessing to your life, and not a problem. It basically takes trust to say your vows to your partner.</w:t>
      </w:r>
    </w:p>
    <w:p w14:paraId="5E27BD67" w14:textId="77777777" w:rsidR="00C91B6A" w:rsidRDefault="00000000">
      <w:pPr>
        <w:rPr>
          <w:color w:val="002060"/>
        </w:rPr>
      </w:pPr>
      <w:r>
        <w:rPr>
          <w:color w:val="002060"/>
        </w:rPr>
        <w:t>Proverbs 3:5-6 (NIV) advises, “Trust in the Lord with all your heart and lean not on your own understanding; in all your ways submit to Him, and He will make your paths straight.” This wisdom can be applied to marriage, where trusting in God and in each other’s dedication helps navigate the complexities of life together. Trust allows couples to face challenges as a unified front, knowing that they can rely on each other.</w:t>
      </w:r>
    </w:p>
    <w:p w14:paraId="3599F40E" w14:textId="77777777" w:rsidR="00C91B6A" w:rsidRDefault="00000000">
      <w:pPr>
        <w:rPr>
          <w:color w:val="002060"/>
        </w:rPr>
      </w:pPr>
      <w:r>
        <w:rPr>
          <w:color w:val="002060"/>
        </w:rPr>
        <w:t>Faith in God and faith in each other also plays a pivotal role in strengthening marital bonds. It provides a higher purpose and direction for the relationship, guiding couples through trials and triumphs. It helps couples maintain hope and resilience, even in difficult times.</w:t>
      </w:r>
    </w:p>
    <w:p w14:paraId="6E349C8B" w14:textId="77777777" w:rsidR="00C91B6A" w:rsidRDefault="00000000">
      <w:pPr>
        <w:rPr>
          <w:color w:val="002060"/>
        </w:rPr>
      </w:pPr>
      <w:r>
        <w:rPr>
          <w:color w:val="002060"/>
        </w:rPr>
        <w:lastRenderedPageBreak/>
        <w:t>Hebrews 11:1 (NIV) says, “Now faith is confidence in what we hope for and assurance about what we do not see.” This verse reflects how faith in can sustain a marriage, offering reassurance and direction. Couples who center their relationship around their shared faith often find that it strengthens their bond and gives each other reasons why they can keep pushing together.</w:t>
      </w:r>
    </w:p>
    <w:p w14:paraId="73666A11" w14:textId="77777777" w:rsidR="00C91B6A" w:rsidRDefault="00C91B6A">
      <w:pPr>
        <w:rPr>
          <w:color w:val="002060"/>
        </w:rPr>
      </w:pPr>
    </w:p>
    <w:p w14:paraId="3B000BD5" w14:textId="77777777" w:rsidR="00C91B6A" w:rsidRDefault="00C91B6A">
      <w:pPr>
        <w:rPr>
          <w:b/>
          <w:bCs/>
          <w:color w:val="000080"/>
        </w:rPr>
      </w:pPr>
    </w:p>
    <w:p w14:paraId="0BD2B563" w14:textId="77777777" w:rsidR="00C91B6A" w:rsidRDefault="00000000">
      <w:pPr>
        <w:rPr>
          <w:color w:val="002060"/>
        </w:rPr>
      </w:pPr>
      <w:r>
        <w:rPr>
          <w:b/>
          <w:bCs/>
          <w:color w:val="000080"/>
        </w:rPr>
        <w:t>B. Practical Steps for Creating a Solid Relationship Foundation</w:t>
      </w:r>
    </w:p>
    <w:p w14:paraId="2D8543A0" w14:textId="77777777" w:rsidR="00C91B6A" w:rsidRDefault="00000000">
      <w:pPr>
        <w:rPr>
          <w:color w:val="002060"/>
        </w:rPr>
      </w:pPr>
      <w:r>
        <w:rPr>
          <w:color w:val="002060"/>
        </w:rPr>
        <w:t>Building a solid foundation for marriage requires intentional effort and commitment. Here are practical steps to help couples establish and maintain a strong relationship:</w:t>
      </w:r>
    </w:p>
    <w:p w14:paraId="6C800E7D" w14:textId="77777777" w:rsidR="00C91B6A" w:rsidRDefault="00C91B6A">
      <w:pPr>
        <w:rPr>
          <w:color w:val="002060"/>
        </w:rPr>
      </w:pPr>
    </w:p>
    <w:p w14:paraId="07B8C88D" w14:textId="77777777" w:rsidR="00C91B6A" w:rsidRDefault="00000000">
      <w:pPr>
        <w:rPr>
          <w:color w:val="002060"/>
        </w:rPr>
      </w:pPr>
      <w:r>
        <w:rPr>
          <w:color w:val="002060"/>
        </w:rPr>
        <w:t>1. Open Communication:</w:t>
      </w:r>
    </w:p>
    <w:p w14:paraId="56F27581" w14:textId="77777777" w:rsidR="00C91B6A" w:rsidRDefault="00000000">
      <w:pPr>
        <w:rPr>
          <w:color w:val="002060"/>
        </w:rPr>
      </w:pPr>
      <w:r>
        <w:rPr>
          <w:color w:val="002060"/>
        </w:rPr>
        <w:t>Effective communication is essential for a healthy marriage. It involves not only expressing thoughts and feelings honestly but also listening actively and empathetically. Couples should make time for regular, meaningful conversations, addressing concerns and celebrating successes.</w:t>
      </w:r>
    </w:p>
    <w:p w14:paraId="2E92BD1E" w14:textId="77777777" w:rsidR="00C91B6A" w:rsidRDefault="00000000">
      <w:pPr>
        <w:rPr>
          <w:color w:val="002060"/>
        </w:rPr>
      </w:pPr>
      <w:r>
        <w:rPr>
          <w:color w:val="002060"/>
        </w:rPr>
        <w:t>James 1:19 (NIV) instructs, “Everyone should be quick to listen, slow to speak and slow to become angry.” This guidance emphasizes the importance of listening with an open heart and responding thoughtfully, which can prevent misunderstandings and strengthen the bond between partners.</w:t>
      </w:r>
    </w:p>
    <w:p w14:paraId="4E6DE6EA" w14:textId="77777777" w:rsidR="00C91B6A" w:rsidRDefault="00C91B6A">
      <w:pPr>
        <w:rPr>
          <w:color w:val="002060"/>
        </w:rPr>
      </w:pPr>
    </w:p>
    <w:p w14:paraId="69406FA1" w14:textId="77777777" w:rsidR="00C91B6A" w:rsidRDefault="00000000">
      <w:pPr>
        <w:rPr>
          <w:color w:val="002060"/>
        </w:rPr>
      </w:pPr>
      <w:r>
        <w:rPr>
          <w:color w:val="002060"/>
        </w:rPr>
        <w:t>2. Set Shared Goals and Values:</w:t>
      </w:r>
    </w:p>
    <w:p w14:paraId="68075E69" w14:textId="77777777" w:rsidR="00C91B6A" w:rsidRDefault="00000000">
      <w:pPr>
        <w:rPr>
          <w:color w:val="002060"/>
        </w:rPr>
      </w:pPr>
      <w:r>
        <w:rPr>
          <w:color w:val="002060"/>
        </w:rPr>
        <w:t>Establishing shared goals and values helps couples align their aspirations and work together towards common objectives. Whether it’s financial goals, family planning, or personal growth, having a unified vision fosters cooperation and mutual support.</w:t>
      </w:r>
    </w:p>
    <w:p w14:paraId="7DBDC3B3" w14:textId="77777777" w:rsidR="00C91B6A" w:rsidRDefault="00000000">
      <w:pPr>
        <w:rPr>
          <w:color w:val="002060"/>
        </w:rPr>
      </w:pPr>
      <w:r>
        <w:rPr>
          <w:color w:val="002060"/>
        </w:rPr>
        <w:t>Amos 3:3 (NIV) states, “Do two walk together unless they have agreed to do so?” This verse underscores the importance of agreement and shared purpose in a relationship. Couples who set and pursue goals together are more likely to experience a sense of accomplishment and unity.</w:t>
      </w:r>
    </w:p>
    <w:p w14:paraId="740996E5" w14:textId="77777777" w:rsidR="00C91B6A" w:rsidRDefault="00C91B6A">
      <w:pPr>
        <w:rPr>
          <w:color w:val="002060"/>
        </w:rPr>
      </w:pPr>
    </w:p>
    <w:p w14:paraId="2EEECC8C" w14:textId="77777777" w:rsidR="00C91B6A" w:rsidRDefault="00000000">
      <w:pPr>
        <w:rPr>
          <w:color w:val="002060"/>
        </w:rPr>
      </w:pPr>
      <w:r>
        <w:rPr>
          <w:color w:val="002060"/>
        </w:rPr>
        <w:t>3. Cultivate Emotional Intimacy:</w:t>
      </w:r>
    </w:p>
    <w:p w14:paraId="1A29EC5B" w14:textId="77777777" w:rsidR="00C91B6A" w:rsidRDefault="00000000">
      <w:pPr>
        <w:rPr>
          <w:color w:val="002060"/>
        </w:rPr>
      </w:pPr>
      <w:r>
        <w:rPr>
          <w:color w:val="002060"/>
        </w:rPr>
        <w:t>Emotional intimacy involves sharing vulnerabilities, dreams, and fears with one’s partner. It requires creating a safe space where both partners feel comfortable expressing their innermost feelings. Building emotional intimacy strengthens the emotional connection and deepens the relationship.</w:t>
      </w:r>
    </w:p>
    <w:p w14:paraId="555D1C33" w14:textId="77777777" w:rsidR="00C91B6A" w:rsidRDefault="00000000">
      <w:pPr>
        <w:rPr>
          <w:color w:val="002060"/>
        </w:rPr>
      </w:pPr>
      <w:r>
        <w:rPr>
          <w:color w:val="002060"/>
        </w:rPr>
        <w:lastRenderedPageBreak/>
        <w:t>Song of Songs 8:6 (NIV) describes the depth of love, stating, “Place me like a seal over your heart, like a seal on your arm.” This imagery reflects the profound connection that emotional intimacy brings, sealing the relationship with trust and affection.</w:t>
      </w:r>
    </w:p>
    <w:p w14:paraId="700FB2C1" w14:textId="77777777" w:rsidR="00C91B6A" w:rsidRDefault="00C91B6A">
      <w:pPr>
        <w:rPr>
          <w:color w:val="002060"/>
        </w:rPr>
      </w:pPr>
    </w:p>
    <w:p w14:paraId="25499B56" w14:textId="77777777" w:rsidR="00C91B6A" w:rsidRDefault="00000000">
      <w:pPr>
        <w:rPr>
          <w:color w:val="002060"/>
        </w:rPr>
      </w:pPr>
      <w:r>
        <w:rPr>
          <w:color w:val="002060"/>
        </w:rPr>
        <w:t>4. Practice Forgiveness</w:t>
      </w:r>
    </w:p>
    <w:p w14:paraId="13D90A96" w14:textId="77777777" w:rsidR="00C91B6A" w:rsidRDefault="00000000">
      <w:pPr>
        <w:rPr>
          <w:color w:val="002060"/>
        </w:rPr>
      </w:pPr>
      <w:r>
        <w:rPr>
          <w:color w:val="002060"/>
        </w:rPr>
        <w:t>Forgiveness is crucial for overcoming conflicts and maintaining a healthy relationship. It involves letting go of grievances and choosing to move forward with a spirit of grace and understanding. Practicing forgiveness helps couples navigate disagreements and rebuild trust.</w:t>
      </w:r>
    </w:p>
    <w:p w14:paraId="0877D5E4" w14:textId="77777777" w:rsidR="00C91B6A" w:rsidRDefault="00000000">
      <w:pPr>
        <w:rPr>
          <w:color w:val="002060"/>
        </w:rPr>
      </w:pPr>
      <w:r>
        <w:rPr>
          <w:color w:val="002060"/>
        </w:rPr>
        <w:t>Colossians 3:13 (NIV) advises, “Bear with each other and forgive one another if any of you has a grievance against someone. Forgive as the Lord forgave you.” This directive encourages couples to mirror God’s forgiveness in their own relationships, fostering a spirit of reconciliation and compassion.</w:t>
      </w:r>
    </w:p>
    <w:p w14:paraId="7855448C" w14:textId="77777777" w:rsidR="00C91B6A" w:rsidRDefault="00C91B6A">
      <w:pPr>
        <w:rPr>
          <w:color w:val="002060"/>
        </w:rPr>
      </w:pPr>
    </w:p>
    <w:p w14:paraId="7A339BF4" w14:textId="77777777" w:rsidR="00C91B6A" w:rsidRDefault="00000000">
      <w:pPr>
        <w:rPr>
          <w:color w:val="002060"/>
        </w:rPr>
      </w:pPr>
      <w:r>
        <w:rPr>
          <w:color w:val="002060"/>
        </w:rPr>
        <w:t>5. Prioritize Quality Time:</w:t>
      </w:r>
    </w:p>
    <w:p w14:paraId="28F2CB77" w14:textId="77777777" w:rsidR="00C91B6A" w:rsidRDefault="00000000">
      <w:pPr>
        <w:rPr>
          <w:color w:val="002060"/>
        </w:rPr>
      </w:pPr>
      <w:r>
        <w:rPr>
          <w:color w:val="002060"/>
        </w:rPr>
        <w:t>Spending quality time together strengthens the bond between partners and reinforces their connection. Couples should make time for shared activities, date nights, and moments of relaxation. Prioritizing quality time helps maintain intimacy and affection in the relationship.</w:t>
      </w:r>
    </w:p>
    <w:p w14:paraId="05745665" w14:textId="77777777" w:rsidR="00C91B6A" w:rsidRDefault="00000000">
      <w:pPr>
        <w:rPr>
          <w:b/>
          <w:bCs/>
          <w:color w:val="000080"/>
          <w:sz w:val="24"/>
          <w:szCs w:val="24"/>
        </w:rPr>
      </w:pPr>
      <w:r>
        <w:rPr>
          <w:color w:val="002060"/>
        </w:rPr>
        <w:t>Mark 6:31 (NIV) recounts Jesus’ invitation to His disciples, saying, “Come with me by yourselves to a quiet place and get some rest.” This example highlights the importance of taking time to recharge and connect, which is essential for sustaining a healthy marriage.</w:t>
      </w:r>
    </w:p>
    <w:p w14:paraId="5B232314" w14:textId="77777777" w:rsidR="00C91B6A" w:rsidRDefault="00C91B6A">
      <w:pPr>
        <w:rPr>
          <w:b/>
          <w:bCs/>
          <w:color w:val="000080"/>
          <w:sz w:val="24"/>
          <w:szCs w:val="24"/>
        </w:rPr>
      </w:pPr>
    </w:p>
    <w:p w14:paraId="6E058D8E" w14:textId="77777777" w:rsidR="00C91B6A" w:rsidRDefault="00C91B6A">
      <w:pPr>
        <w:rPr>
          <w:b/>
          <w:bCs/>
          <w:color w:val="000080"/>
          <w:sz w:val="24"/>
          <w:szCs w:val="24"/>
        </w:rPr>
      </w:pPr>
    </w:p>
    <w:p w14:paraId="661471E0" w14:textId="77777777" w:rsidR="00C91B6A" w:rsidRDefault="00000000">
      <w:pPr>
        <w:rPr>
          <w:color w:val="002060"/>
        </w:rPr>
      </w:pPr>
      <w:r>
        <w:rPr>
          <w:b/>
          <w:bCs/>
          <w:color w:val="000080"/>
          <w:sz w:val="24"/>
          <w:szCs w:val="24"/>
        </w:rPr>
        <w:t>C. Inspirational Anecdotes of Couples Who Built Lasting Relationships</w:t>
      </w:r>
    </w:p>
    <w:p w14:paraId="396190CB" w14:textId="77777777" w:rsidR="00C91B6A" w:rsidRDefault="00000000">
      <w:pPr>
        <w:rPr>
          <w:color w:val="002060"/>
        </w:rPr>
      </w:pPr>
      <w:r>
        <w:rPr>
          <w:color w:val="002060"/>
        </w:rPr>
        <w:t>1. The Story of Stephan and Sarah</w:t>
      </w:r>
    </w:p>
    <w:p w14:paraId="6EFC7D3B" w14:textId="77777777" w:rsidR="00C91B6A" w:rsidRDefault="00000000">
      <w:pPr>
        <w:rPr>
          <w:color w:val="002060"/>
        </w:rPr>
      </w:pPr>
      <w:r>
        <w:rPr>
          <w:color w:val="002060"/>
        </w:rPr>
        <w:t xml:space="preserve">Stephan and Sarah’s marriage is a testament to the power of mutual respect, trust, and faith. </w:t>
      </w:r>
    </w:p>
    <w:p w14:paraId="675D3731" w14:textId="77777777" w:rsidR="00C91B6A" w:rsidRDefault="00000000">
      <w:pPr>
        <w:rPr>
          <w:color w:val="002060"/>
        </w:rPr>
      </w:pPr>
      <w:r>
        <w:rPr>
          <w:color w:val="002060"/>
        </w:rPr>
        <w:t xml:space="preserve">Despite facing financial debts, difficulties and personal challenges, they remained committed to each other and to their shared values. </w:t>
      </w:r>
    </w:p>
    <w:p w14:paraId="7E1B4F41" w14:textId="77777777" w:rsidR="00C91B6A" w:rsidRDefault="00000000">
      <w:pPr>
        <w:rPr>
          <w:color w:val="002060"/>
        </w:rPr>
      </w:pPr>
      <w:r>
        <w:rPr>
          <w:color w:val="002060"/>
        </w:rPr>
        <w:t>They prioritized open communication and regularly attended counseling to strengthen their relationship.</w:t>
      </w:r>
    </w:p>
    <w:p w14:paraId="78BC6580" w14:textId="77777777" w:rsidR="00C91B6A" w:rsidRDefault="00000000">
      <w:pPr>
        <w:rPr>
          <w:color w:val="002060"/>
        </w:rPr>
      </w:pPr>
      <w:r>
        <w:rPr>
          <w:color w:val="002060"/>
        </w:rPr>
        <w:t xml:space="preserve">Their faith played a central role in their journey. Stephan and Sarah prayed together, seeking guidance and support from their faith community. </w:t>
      </w:r>
    </w:p>
    <w:p w14:paraId="6E8EC720" w14:textId="77777777" w:rsidR="00C91B6A" w:rsidRDefault="00000000">
      <w:pPr>
        <w:rPr>
          <w:color w:val="002060"/>
        </w:rPr>
      </w:pPr>
      <w:r>
        <w:rPr>
          <w:color w:val="002060"/>
        </w:rPr>
        <w:lastRenderedPageBreak/>
        <w:t>Their commitment to each other and to their shared faith helped them overcome obstacles and build a lasting, fulfilling relationship.</w:t>
      </w:r>
    </w:p>
    <w:p w14:paraId="7679F88E" w14:textId="77777777" w:rsidR="00C91B6A" w:rsidRDefault="00C91B6A">
      <w:pPr>
        <w:rPr>
          <w:color w:val="002060"/>
        </w:rPr>
      </w:pPr>
    </w:p>
    <w:p w14:paraId="40414903" w14:textId="77777777" w:rsidR="00C91B6A" w:rsidRDefault="00000000">
      <w:pPr>
        <w:rPr>
          <w:color w:val="002060"/>
        </w:rPr>
      </w:pPr>
      <w:r>
        <w:rPr>
          <w:color w:val="002060"/>
        </w:rPr>
        <w:t>2. The Journey of David and Allie:</w:t>
      </w:r>
    </w:p>
    <w:p w14:paraId="239AC172" w14:textId="77777777" w:rsidR="00C91B6A" w:rsidRDefault="00000000">
      <w:pPr>
        <w:rPr>
          <w:color w:val="002060"/>
        </w:rPr>
      </w:pPr>
      <w:r>
        <w:rPr>
          <w:color w:val="002060"/>
        </w:rPr>
        <w:t>David and Allie’s story is one of resilience and dedication. Early in their marriage, they battled terrible health issues and it affected their jobs and finances.</w:t>
      </w:r>
    </w:p>
    <w:p w14:paraId="02FC0597" w14:textId="77777777" w:rsidR="00C91B6A" w:rsidRDefault="00000000">
      <w:pPr>
        <w:rPr>
          <w:color w:val="002060"/>
        </w:rPr>
      </w:pPr>
      <w:r>
        <w:rPr>
          <w:color w:val="002060"/>
        </w:rPr>
        <w:t xml:space="preserve"> Despite these challenges, they relied on each other and on their faith to navigate their difficulties.</w:t>
      </w:r>
    </w:p>
    <w:p w14:paraId="196F16CC" w14:textId="77777777" w:rsidR="00C91B6A" w:rsidRDefault="00000000">
      <w:pPr>
        <w:rPr>
          <w:color w:val="002060"/>
        </w:rPr>
      </w:pPr>
      <w:r>
        <w:rPr>
          <w:color w:val="002060"/>
        </w:rPr>
        <w:t>David and Allie made it a priority to set shared goals and values, working together to achieve their aspirations.</w:t>
      </w:r>
    </w:p>
    <w:p w14:paraId="55CA58A4" w14:textId="77777777" w:rsidR="00C91B6A" w:rsidRDefault="00000000">
      <w:pPr>
        <w:rPr>
          <w:color w:val="002060"/>
        </w:rPr>
      </w:pPr>
      <w:r>
        <w:rPr>
          <w:color w:val="002060"/>
        </w:rPr>
        <w:t xml:space="preserve"> They also practiced forgiveness and maintained emotional intimacy, which helped them weather the storms of life.</w:t>
      </w:r>
    </w:p>
    <w:p w14:paraId="4EB775D3" w14:textId="77777777" w:rsidR="00C91B6A" w:rsidRDefault="00000000">
      <w:pPr>
        <w:rPr>
          <w:color w:val="002060"/>
        </w:rPr>
      </w:pPr>
      <w:r>
        <w:rPr>
          <w:color w:val="002060"/>
        </w:rPr>
        <w:t xml:space="preserve"> Their commitment to each other and to their faith resulted in a strong and enduring marriage.</w:t>
      </w:r>
    </w:p>
    <w:p w14:paraId="6F300F38" w14:textId="77777777" w:rsidR="00C91B6A" w:rsidRDefault="00C91B6A">
      <w:pPr>
        <w:rPr>
          <w:color w:val="002060"/>
        </w:rPr>
      </w:pPr>
    </w:p>
    <w:p w14:paraId="21C4C2F1" w14:textId="77777777" w:rsidR="00C91B6A" w:rsidRDefault="00000000">
      <w:pPr>
        <w:rPr>
          <w:color w:val="002060"/>
        </w:rPr>
      </w:pPr>
      <w:r>
        <w:rPr>
          <w:color w:val="002060"/>
        </w:rPr>
        <w:t>3. The Example of Mark and Elizabeth:</w:t>
      </w:r>
    </w:p>
    <w:p w14:paraId="14776B19" w14:textId="77777777" w:rsidR="00C91B6A" w:rsidRDefault="00000000">
      <w:pPr>
        <w:rPr>
          <w:color w:val="002060"/>
        </w:rPr>
      </w:pPr>
      <w:r>
        <w:rPr>
          <w:color w:val="002060"/>
        </w:rPr>
        <w:t xml:space="preserve">Mark and Elizabeth’s relationship exemplifies the importance of quality time and emotional intimacy. </w:t>
      </w:r>
    </w:p>
    <w:p w14:paraId="445465DD" w14:textId="77777777" w:rsidR="00C91B6A" w:rsidRDefault="00000000">
      <w:pPr>
        <w:rPr>
          <w:color w:val="002060"/>
        </w:rPr>
      </w:pPr>
      <w:r>
        <w:rPr>
          <w:color w:val="002060"/>
        </w:rPr>
        <w:t>They made a conscious effort to prioritize their relationship, setting aside regular time for date nights and meaningful conversations.</w:t>
      </w:r>
    </w:p>
    <w:p w14:paraId="74D4A992" w14:textId="77777777" w:rsidR="00C91B6A" w:rsidRDefault="00000000">
      <w:pPr>
        <w:rPr>
          <w:color w:val="002060"/>
        </w:rPr>
      </w:pPr>
      <w:r>
        <w:rPr>
          <w:color w:val="002060"/>
        </w:rPr>
        <w:t xml:space="preserve">Their emotional connection was evident in their ability to support each other through life’s ups and downs. </w:t>
      </w:r>
    </w:p>
    <w:p w14:paraId="1D7A4186" w14:textId="77777777" w:rsidR="00C91B6A" w:rsidRDefault="00000000">
      <w:pPr>
        <w:rPr>
          <w:color w:val="002060"/>
        </w:rPr>
      </w:pPr>
      <w:r>
        <w:rPr>
          <w:color w:val="002060"/>
        </w:rPr>
        <w:t>Mark and Elizabeth’s dedication to building a solid foundation, combined with their shared faith, contributed to their long-lasting and fulfilling marriage.</w:t>
      </w:r>
    </w:p>
    <w:p w14:paraId="76307257" w14:textId="77777777" w:rsidR="00C91B6A" w:rsidRDefault="00C91B6A">
      <w:pPr>
        <w:rPr>
          <w:color w:val="002060"/>
        </w:rPr>
      </w:pPr>
    </w:p>
    <w:p w14:paraId="3B9F6A71" w14:textId="77777777" w:rsidR="00C91B6A" w:rsidRDefault="00000000">
      <w:pPr>
        <w:rPr>
          <w:color w:val="002060"/>
        </w:rPr>
      </w:pPr>
      <w:r>
        <w:rPr>
          <w:color w:val="002060"/>
        </w:rPr>
        <w:t>Conclusively, building a solid foundation for marriage involves cultivating mutual respect, trust, and faith. By implementing practical steps such as open communication, setting shared goals, and practicing forgiveness, couples can strengthen their relationship and create a lasting bond. As couples embrace these principles and commit to building a solid foundation, they pave the way for a fulfilling and resilient marriage that endures through life’s trials and triumphs.</w:t>
      </w:r>
    </w:p>
    <w:p w14:paraId="6DC34E2F" w14:textId="77777777" w:rsidR="00C91B6A" w:rsidRDefault="00000000">
      <w:pPr>
        <w:rPr>
          <w:color w:val="002060"/>
        </w:rPr>
      </w:pPr>
      <w:r>
        <w:rPr>
          <w:color w:val="002060"/>
        </w:rPr>
        <w:br w:type="page"/>
      </w:r>
    </w:p>
    <w:p w14:paraId="789B58CE" w14:textId="77777777" w:rsidR="00C91B6A" w:rsidRDefault="00C91B6A">
      <w:pPr>
        <w:rPr>
          <w:color w:val="002060"/>
        </w:rPr>
      </w:pPr>
    </w:p>
    <w:p w14:paraId="7AAAE13A" w14:textId="77777777" w:rsidR="00C91B6A" w:rsidRDefault="00C91B6A">
      <w:pPr>
        <w:rPr>
          <w:color w:val="002060"/>
        </w:rPr>
      </w:pPr>
    </w:p>
    <w:p w14:paraId="088F5ACC" w14:textId="77777777" w:rsidR="00C91B6A" w:rsidRDefault="00000000">
      <w:pPr>
        <w:jc w:val="center"/>
        <w:rPr>
          <w:b/>
          <w:bCs/>
          <w:color w:val="000080"/>
        </w:rPr>
      </w:pPr>
      <w:r>
        <w:rPr>
          <w:b/>
          <w:bCs/>
          <w:color w:val="000080"/>
        </w:rPr>
        <w:t>CHAPTER FOUR</w:t>
      </w:r>
    </w:p>
    <w:p w14:paraId="7E9AE6CC" w14:textId="77777777" w:rsidR="00C91B6A" w:rsidRDefault="00000000">
      <w:pPr>
        <w:jc w:val="center"/>
        <w:rPr>
          <w:b/>
          <w:bCs/>
          <w:color w:val="000080"/>
        </w:rPr>
      </w:pPr>
      <w:r>
        <w:rPr>
          <w:b/>
          <w:bCs/>
          <w:color w:val="000080"/>
        </w:rPr>
        <w:t>-</w:t>
      </w:r>
    </w:p>
    <w:p w14:paraId="17952423" w14:textId="77777777" w:rsidR="00C91B6A" w:rsidRDefault="00000000">
      <w:pPr>
        <w:jc w:val="center"/>
        <w:rPr>
          <w:b/>
          <w:bCs/>
          <w:color w:val="000080"/>
        </w:rPr>
      </w:pPr>
      <w:r>
        <w:rPr>
          <w:b/>
          <w:bCs/>
          <w:color w:val="000080"/>
        </w:rPr>
        <w:t>FAITH VS. REALITY: INTIMACY BEYOND THE BEDROOM</w:t>
      </w:r>
    </w:p>
    <w:p w14:paraId="4F98084A" w14:textId="77777777" w:rsidR="00C91B6A" w:rsidRDefault="00C91B6A">
      <w:pPr>
        <w:rPr>
          <w:color w:val="002060"/>
        </w:rPr>
      </w:pPr>
    </w:p>
    <w:p w14:paraId="1682D3DB" w14:textId="77777777" w:rsidR="00C91B6A" w:rsidRDefault="00000000">
      <w:pPr>
        <w:rPr>
          <w:color w:val="002060"/>
        </w:rPr>
      </w:pPr>
      <w:r>
        <w:rPr>
          <w:color w:val="002060"/>
        </w:rPr>
        <w:t xml:space="preserve">In the intricate dance of life, balancing career ambitions, financial responsibilities, and family commitments with faith presents both challenges and opportunities for growth. This chapter delves into the intersection of faith and the practical realities of daily life, exploring how couples can nurture intimacy beyond the bedroom while managing their multifaceted lives. </w:t>
      </w:r>
    </w:p>
    <w:p w14:paraId="34062B49" w14:textId="77777777" w:rsidR="00C91B6A" w:rsidRDefault="00C91B6A">
      <w:pPr>
        <w:rPr>
          <w:b/>
          <w:bCs/>
          <w:color w:val="002060"/>
        </w:rPr>
      </w:pPr>
    </w:p>
    <w:p w14:paraId="6BB7683B" w14:textId="77777777" w:rsidR="00C91B6A" w:rsidRDefault="00000000">
      <w:pPr>
        <w:rPr>
          <w:b/>
          <w:bCs/>
          <w:color w:val="002060"/>
        </w:rPr>
      </w:pPr>
      <w:r>
        <w:rPr>
          <w:b/>
          <w:bCs/>
          <w:color w:val="002060"/>
        </w:rPr>
        <w:t>A. Balancing Career, Finances, and Family Life with Faith</w:t>
      </w:r>
    </w:p>
    <w:p w14:paraId="7626A208" w14:textId="77777777" w:rsidR="00C91B6A" w:rsidRDefault="00000000">
      <w:pPr>
        <w:rPr>
          <w:color w:val="002060"/>
          <w:u w:val="single"/>
        </w:rPr>
      </w:pPr>
      <w:r>
        <w:rPr>
          <w:color w:val="002060"/>
          <w:u w:val="single"/>
        </w:rPr>
        <w:t>The Intersection of Faith and Career</w:t>
      </w:r>
    </w:p>
    <w:p w14:paraId="4322FDD3" w14:textId="77777777" w:rsidR="00C91B6A" w:rsidRDefault="00000000">
      <w:pPr>
        <w:rPr>
          <w:color w:val="002060"/>
        </w:rPr>
      </w:pPr>
      <w:r>
        <w:rPr>
          <w:color w:val="002060"/>
        </w:rPr>
        <w:t>The pursuit of career goals often demands significant time, energy, and focus. For many couples, this can lead to stress and a sense of imbalance. However, integrating proper time management, setting priorities, and facing our challenges with faith can give us direction.</w:t>
      </w:r>
    </w:p>
    <w:p w14:paraId="3070574D" w14:textId="77777777" w:rsidR="00C91B6A" w:rsidRDefault="00000000">
      <w:pPr>
        <w:rPr>
          <w:color w:val="002060"/>
        </w:rPr>
      </w:pPr>
      <w:r>
        <w:rPr>
          <w:color w:val="002060"/>
        </w:rPr>
        <w:t>In Colossians 3:23 (NIV), the Bible instructs, “Whatever you do, work at it with all your heart, as working for the Lord, not for human masters.” This verse emphasizes that work should be approached with dedication and integrity, viewing it as an opportunity to honor God. When couples apply this principle, they can find greater purpose in their careers and navigate professional challenges with a sense of divine purpose. They can also support each other in their different endeavors. Remember the Bible says, "one will chase a thousand and two twill chase ten thousand," not two thousand. The impact of supporting each other can't be overemphasized.</w:t>
      </w:r>
    </w:p>
    <w:p w14:paraId="60D20208" w14:textId="77777777" w:rsidR="00C91B6A" w:rsidRDefault="00000000">
      <w:pPr>
        <w:rPr>
          <w:color w:val="002060"/>
        </w:rPr>
      </w:pPr>
      <w:r>
        <w:rPr>
          <w:color w:val="002060"/>
        </w:rPr>
        <w:t>Faith can also offer comfort and guidance when facing challenges and stress. Philippians 4:6-7 (NIV) encourages believers to “not be anxious about anything, but in every situation, by prayer and petition, with thanksgiving, present your requests to God. And the peace of God, which transcends all understanding, will guard your hearts and your minds in Christ Jesus.” This assurance can help couples manage work-related anxieties and maintain a sense of peace amidst the demands of their professional lives.</w:t>
      </w:r>
    </w:p>
    <w:p w14:paraId="73A4DDAC" w14:textId="77777777" w:rsidR="00C91B6A" w:rsidRDefault="00C91B6A">
      <w:pPr>
        <w:rPr>
          <w:color w:val="002060"/>
        </w:rPr>
      </w:pPr>
    </w:p>
    <w:p w14:paraId="16D8F77D" w14:textId="77777777" w:rsidR="00C91B6A" w:rsidRDefault="00000000">
      <w:pPr>
        <w:rPr>
          <w:color w:val="002060"/>
          <w:u w:val="single"/>
        </w:rPr>
      </w:pPr>
      <w:r>
        <w:rPr>
          <w:color w:val="002060"/>
          <w:u w:val="single"/>
        </w:rPr>
        <w:t>Financial Stewardship Through Faith</w:t>
      </w:r>
    </w:p>
    <w:p w14:paraId="1C9B2E62" w14:textId="77777777" w:rsidR="00C91B6A" w:rsidRDefault="00000000">
      <w:pPr>
        <w:rPr>
          <w:color w:val="002060"/>
        </w:rPr>
      </w:pPr>
      <w:r>
        <w:rPr>
          <w:color w:val="002060"/>
        </w:rPr>
        <w:lastRenderedPageBreak/>
        <w:t>Finances are a significant aspect of family life that often intersects with both career and personal values. Effective financial management requires careful planning, transparency, and mutual understanding. Faith can play a crucial role in guiding financial decisions and fostering a sense of stewardship.</w:t>
      </w:r>
    </w:p>
    <w:p w14:paraId="084F3361" w14:textId="77777777" w:rsidR="00C91B6A" w:rsidRDefault="00000000">
      <w:pPr>
        <w:rPr>
          <w:color w:val="002060"/>
        </w:rPr>
      </w:pPr>
      <w:r>
        <w:rPr>
          <w:color w:val="002060"/>
        </w:rPr>
        <w:t>Proverbs 3:9-10 (NIV) states, “Honor the Lord with your wealth, with the firstfruits of all your crops. Then your barns will be filled to overflowing, and your vats will brim over with new wine.” This verse highlights the importance of prioritizing financial stewardship and generosity. By aligning their financial practices with their faith, couples can cultivate a sense of purpose and responsibility in their financial decisions.</w:t>
      </w:r>
    </w:p>
    <w:p w14:paraId="6172D88B" w14:textId="77777777" w:rsidR="00C91B6A" w:rsidRDefault="00000000">
      <w:pPr>
        <w:rPr>
          <w:color w:val="002060"/>
        </w:rPr>
      </w:pPr>
      <w:r>
        <w:rPr>
          <w:color w:val="002060"/>
        </w:rPr>
        <w:t>Additionally, faith can provide comfort and guidance during financial difficulties. In times of economic strain, couples can rely on the promise of God’s provision as stated in Matthew 6:31-33 (NIV): “So do not worry, saying, ‘What shall we eat?’ or ‘What shall we drink?’ or ‘What shall we wear?’ For the pagans run after all these things, and your heavenly Father knows that you need them. But seek first his kingdom and his righteousness, and all these things will be given to you as well.” This promise offers reassurance and encouragement, helping couples trust in God’s provision and maintain a positive outlook during challenging times.</w:t>
      </w:r>
    </w:p>
    <w:p w14:paraId="0DEA3134" w14:textId="77777777" w:rsidR="00C91B6A" w:rsidRDefault="00000000">
      <w:pPr>
        <w:rPr>
          <w:color w:val="002060"/>
        </w:rPr>
      </w:pPr>
      <w:r>
        <w:rPr>
          <w:color w:val="002060"/>
        </w:rPr>
        <w:t>This doesn't undermine the need to keep working hard, but rather, it assures us that our efforts will never be in vain.</w:t>
      </w:r>
    </w:p>
    <w:p w14:paraId="6C6E5029" w14:textId="77777777" w:rsidR="00C91B6A" w:rsidRDefault="00C91B6A">
      <w:pPr>
        <w:rPr>
          <w:color w:val="002060"/>
        </w:rPr>
      </w:pPr>
    </w:p>
    <w:p w14:paraId="5F061E8B" w14:textId="77777777" w:rsidR="00C91B6A" w:rsidRDefault="00000000">
      <w:pPr>
        <w:rPr>
          <w:color w:val="002060"/>
          <w:u w:val="single"/>
        </w:rPr>
      </w:pPr>
      <w:r>
        <w:rPr>
          <w:color w:val="002060"/>
          <w:u w:val="single"/>
        </w:rPr>
        <w:t>Family Life: Nurturing Intimacy Beyond the Bedroom</w:t>
      </w:r>
    </w:p>
    <w:p w14:paraId="08CE98D6" w14:textId="77777777" w:rsidR="00C91B6A" w:rsidRDefault="00000000">
      <w:pPr>
        <w:rPr>
          <w:color w:val="002060"/>
        </w:rPr>
      </w:pPr>
      <w:r>
        <w:rPr>
          <w:color w:val="002060"/>
        </w:rPr>
        <w:t>While the bedroom is an important aspect of marital intimacy, nurturing a deep connection extends beyond great sex and physical intimacy. Balancing family life involves creating a supportive environment where emotional, spiritual, and relational intimacy can flourish. How can we achieve this?</w:t>
      </w:r>
    </w:p>
    <w:p w14:paraId="78C9F127" w14:textId="77777777" w:rsidR="00C91B6A" w:rsidRDefault="00000000">
      <w:pPr>
        <w:rPr>
          <w:color w:val="002060"/>
        </w:rPr>
      </w:pPr>
      <w:r>
        <w:rPr>
          <w:color w:val="002060"/>
        </w:rPr>
        <w:t>1. Prioritizing Quality Time Together - in the midst of busy schedules and competing demands, setting aside quality time for each other is crucial. This time allows couples to reconnect, share their thoughts and feelings, and strengthen their bond. Quality time can include regular date nights, shared hobbies, or simply engaging in meaningful conversations. Ecclesiastes 4:9 (NIV) notes, “Two are better than one, because they have a good return for their labor.” This verse underscores the importance of partnership and collaboration in marriage. By prioritizing time together, couples can foster a sense of unity and mutual support, enhancing their overall relationship.</w:t>
      </w:r>
    </w:p>
    <w:p w14:paraId="763553D6" w14:textId="77777777" w:rsidR="00C91B6A" w:rsidRDefault="00000000">
      <w:pPr>
        <w:rPr>
          <w:color w:val="002060"/>
        </w:rPr>
      </w:pPr>
      <w:r>
        <w:rPr>
          <w:color w:val="002060"/>
        </w:rPr>
        <w:t>2. Engaging in Spiritual Practices Together - Shared spiritual practices can deepen marital intimacy and provide a sense of shared purpose. This may include praying together, studying Scripture, attending worship services, or participating in faith-based activities. Engaging in these practices reinforces the couple’s spiritual connection and provides a foundation of support and encouragement. Matthew 18:20 (NIV) promises, “For where two or three gather in my name, there am I with them.” This verse highlights the power of shared faith experiences and the presence of God in their midst. By incorporating spiritual practices into their daily lives, couples can cultivate a deeper connection and sense of spiritual unity.</w:t>
      </w:r>
    </w:p>
    <w:p w14:paraId="76DE1D85" w14:textId="77777777" w:rsidR="00C91B6A" w:rsidRDefault="00000000">
      <w:pPr>
        <w:rPr>
          <w:color w:val="002060"/>
        </w:rPr>
      </w:pPr>
      <w:r>
        <w:rPr>
          <w:color w:val="002060"/>
        </w:rPr>
        <w:lastRenderedPageBreak/>
        <w:t xml:space="preserve">3. Supporting Each Other’s Goals and Aspirations -  Supporting each other’s career and personal goals is an essential aspect of a strong marriage. This support involves actively listening, offering encouragement, and celebrating each other’s achievements. It also requires understanding and adapting to the demands and challenges each partner faces in their professional and personal pursuits. Romans 12:10 (NIV) instructs, “Be devoted to one another in love. Honor one another above yourselves.” </w:t>
      </w:r>
    </w:p>
    <w:p w14:paraId="421F5CFF" w14:textId="77777777" w:rsidR="00C91B6A" w:rsidRDefault="00000000">
      <w:pPr>
        <w:rPr>
          <w:color w:val="002060"/>
        </w:rPr>
      </w:pPr>
      <w:r>
        <w:rPr>
          <w:color w:val="002060"/>
        </w:rPr>
        <w:t>4. Balancing Work and Family Responsibilities - Managing work and family responsibilities requires intentional planning and communication. Couples should work together to establish a balanced approach to household chores, childcare, and other family obligations. This balance helps prevent one partner from feeling overwhelmed and ensures that both partners are actively contributing to a sustainable family life.</w:t>
      </w:r>
    </w:p>
    <w:p w14:paraId="483F68D8" w14:textId="77777777" w:rsidR="00C91B6A" w:rsidRDefault="00C91B6A">
      <w:pPr>
        <w:jc w:val="center"/>
        <w:rPr>
          <w:color w:val="002060"/>
        </w:rPr>
      </w:pPr>
    </w:p>
    <w:p w14:paraId="43A607E0" w14:textId="77777777" w:rsidR="00C91B6A" w:rsidRDefault="00000000">
      <w:pPr>
        <w:jc w:val="center"/>
        <w:rPr>
          <w:b/>
          <w:bCs/>
          <w:color w:val="002060"/>
        </w:rPr>
      </w:pPr>
      <w:r>
        <w:rPr>
          <w:b/>
          <w:bCs/>
          <w:color w:val="002060"/>
        </w:rPr>
        <w:t>Inspirational Anecdotes of Faith and Balance</w:t>
      </w:r>
    </w:p>
    <w:p w14:paraId="5388FB4F" w14:textId="77777777" w:rsidR="00C91B6A" w:rsidRDefault="00C91B6A">
      <w:pPr>
        <w:rPr>
          <w:color w:val="002060"/>
        </w:rPr>
      </w:pPr>
    </w:p>
    <w:p w14:paraId="491DE4DC" w14:textId="77777777" w:rsidR="00C91B6A" w:rsidRDefault="00000000">
      <w:pPr>
        <w:rPr>
          <w:color w:val="002060"/>
        </w:rPr>
      </w:pPr>
      <w:r>
        <w:rPr>
          <w:color w:val="002060"/>
        </w:rPr>
        <w:t>1. The Journey of Mark and Linda</w:t>
      </w:r>
    </w:p>
    <w:p w14:paraId="1AE199A0" w14:textId="77777777" w:rsidR="00C91B6A" w:rsidRDefault="00000000">
      <w:pPr>
        <w:rPr>
          <w:color w:val="002060"/>
        </w:rPr>
      </w:pPr>
      <w:r>
        <w:rPr>
          <w:color w:val="002060"/>
        </w:rPr>
        <w:t xml:space="preserve">Mark and Linda’s marriage exemplifies the integration of faith into career and family life. </w:t>
      </w:r>
    </w:p>
    <w:p w14:paraId="5BCF5076" w14:textId="77777777" w:rsidR="00C91B6A" w:rsidRDefault="00000000">
      <w:pPr>
        <w:rPr>
          <w:color w:val="002060"/>
        </w:rPr>
      </w:pPr>
      <w:r>
        <w:rPr>
          <w:color w:val="002060"/>
        </w:rPr>
        <w:t xml:space="preserve">Both partners are dedicated to their respective careers but make a concerted effort to prioritize their relationship and family. </w:t>
      </w:r>
    </w:p>
    <w:p w14:paraId="3B4EA7B1" w14:textId="77777777" w:rsidR="00C91B6A" w:rsidRDefault="00000000">
      <w:pPr>
        <w:rPr>
          <w:color w:val="002060"/>
        </w:rPr>
      </w:pPr>
      <w:r>
        <w:rPr>
          <w:color w:val="002060"/>
        </w:rPr>
        <w:t>They set aside regular time for each other and engage in joint spiritual practices, such as Bible study and prayer.</w:t>
      </w:r>
    </w:p>
    <w:p w14:paraId="53840F8F" w14:textId="77777777" w:rsidR="00C91B6A" w:rsidRDefault="00000000">
      <w:pPr>
        <w:rPr>
          <w:color w:val="002060"/>
        </w:rPr>
      </w:pPr>
      <w:r>
        <w:rPr>
          <w:color w:val="002060"/>
        </w:rPr>
        <w:t>When faced with career-related stress, Mark and Linda turn to their faith for guidance and reassurance. Their commitment to each other and to their shared values helps them navigate challenges and maintain a strong, supportive relationship.</w:t>
      </w:r>
    </w:p>
    <w:p w14:paraId="0C55CE20" w14:textId="77777777" w:rsidR="00C91B6A" w:rsidRDefault="00000000">
      <w:pPr>
        <w:rPr>
          <w:color w:val="002060"/>
        </w:rPr>
      </w:pPr>
      <w:r>
        <w:rPr>
          <w:color w:val="002060"/>
        </w:rPr>
        <w:t>2. The Example of James and Emily</w:t>
      </w:r>
    </w:p>
    <w:p w14:paraId="52D147B0" w14:textId="77777777" w:rsidR="00C91B6A" w:rsidRDefault="00000000">
      <w:pPr>
        <w:rPr>
          <w:color w:val="002060"/>
        </w:rPr>
      </w:pPr>
      <w:r>
        <w:rPr>
          <w:color w:val="002060"/>
        </w:rPr>
        <w:t xml:space="preserve">James and Emily’s story highlights the importance of balancing work and family responsibilities. </w:t>
      </w:r>
    </w:p>
    <w:p w14:paraId="41B80F44" w14:textId="77777777" w:rsidR="00C91B6A" w:rsidRDefault="00000000">
      <w:pPr>
        <w:rPr>
          <w:color w:val="002060"/>
        </w:rPr>
      </w:pPr>
      <w:r>
        <w:rPr>
          <w:color w:val="002060"/>
        </w:rPr>
        <w:t>As busy professionals and parents, they prioritize open communication and mutual support in managing their household and careers.</w:t>
      </w:r>
    </w:p>
    <w:p w14:paraId="4D2E85DC" w14:textId="77777777" w:rsidR="00C91B6A" w:rsidRDefault="00000000">
      <w:pPr>
        <w:rPr>
          <w:color w:val="002060"/>
        </w:rPr>
      </w:pPr>
      <w:r>
        <w:rPr>
          <w:color w:val="002060"/>
        </w:rPr>
        <w:t xml:space="preserve"> They regularly review their schedules and responsibilities to ensure that both partners are equally involved and that family time is preserved.</w:t>
      </w:r>
    </w:p>
    <w:p w14:paraId="0CD220D1" w14:textId="77777777" w:rsidR="00C91B6A" w:rsidRDefault="00000000">
      <w:pPr>
        <w:rPr>
          <w:color w:val="002060"/>
        </w:rPr>
      </w:pPr>
      <w:r>
        <w:rPr>
          <w:color w:val="002060"/>
        </w:rPr>
        <w:t xml:space="preserve">Their faith plays a central role in their approach to work and family life. </w:t>
      </w:r>
    </w:p>
    <w:p w14:paraId="7441A7DF" w14:textId="77777777" w:rsidR="00C91B6A" w:rsidRDefault="00000000">
      <w:pPr>
        <w:rPr>
          <w:color w:val="002060"/>
        </w:rPr>
      </w:pPr>
      <w:r>
        <w:rPr>
          <w:color w:val="002060"/>
        </w:rPr>
        <w:t>By seeking God’s guidance and supporting each other’s aspirations, James and Emily maintain a sense of balance and fulfillment in their lives.</w:t>
      </w:r>
    </w:p>
    <w:p w14:paraId="15D20DD3" w14:textId="77777777" w:rsidR="00C91B6A" w:rsidRDefault="00000000">
      <w:pPr>
        <w:rPr>
          <w:color w:val="002060"/>
        </w:rPr>
      </w:pPr>
      <w:r>
        <w:rPr>
          <w:color w:val="002060"/>
        </w:rPr>
        <w:lastRenderedPageBreak/>
        <w:t>3. The Experience of Sarah and David</w:t>
      </w:r>
    </w:p>
    <w:p w14:paraId="36691C36" w14:textId="77777777" w:rsidR="00C91B6A" w:rsidRDefault="00000000">
      <w:pPr>
        <w:rPr>
          <w:color w:val="002060"/>
        </w:rPr>
      </w:pPr>
      <w:r>
        <w:rPr>
          <w:color w:val="002060"/>
        </w:rPr>
        <w:t>Sarah and David’s relationship demonstrates the power of shared spiritual practices in nurturing marital intimacy.</w:t>
      </w:r>
    </w:p>
    <w:p w14:paraId="796C252C" w14:textId="77777777" w:rsidR="00C91B6A" w:rsidRDefault="00000000">
      <w:pPr>
        <w:rPr>
          <w:color w:val="002060"/>
        </w:rPr>
      </w:pPr>
      <w:r>
        <w:rPr>
          <w:color w:val="002060"/>
        </w:rPr>
        <w:t xml:space="preserve"> They actively engage in prayer and Bible study together, which strengthens their emotional and spiritual connection.</w:t>
      </w:r>
    </w:p>
    <w:p w14:paraId="44DAF5DB" w14:textId="77777777" w:rsidR="00C91B6A" w:rsidRDefault="00000000">
      <w:pPr>
        <w:rPr>
          <w:color w:val="002060"/>
        </w:rPr>
      </w:pPr>
      <w:r>
        <w:rPr>
          <w:color w:val="002060"/>
        </w:rPr>
        <w:t xml:space="preserve"> Despite the demands of their careers, they make time for each other and support each other’s personal and professional goals.</w:t>
      </w:r>
    </w:p>
    <w:p w14:paraId="1F16A98D" w14:textId="77777777" w:rsidR="00C91B6A" w:rsidRDefault="00000000">
      <w:pPr>
        <w:rPr>
          <w:color w:val="002060"/>
        </w:rPr>
      </w:pPr>
      <w:r>
        <w:rPr>
          <w:color w:val="002060"/>
        </w:rPr>
        <w:t>Their faith provides a strong foundation for their marriage, helping them navigate the complexities of life with resilience and grace. Sarah and David’s story illustrates how integrating faith into daily life can enhance intimacy and foster a harmonious balance between career, finances, and family responsibilities.</w:t>
      </w:r>
    </w:p>
    <w:p w14:paraId="43735BA4" w14:textId="77777777" w:rsidR="00C91B6A" w:rsidRDefault="00000000">
      <w:pPr>
        <w:rPr>
          <w:color w:val="002060"/>
        </w:rPr>
      </w:pPr>
      <w:r>
        <w:rPr>
          <w:color w:val="002060"/>
        </w:rPr>
        <w:t xml:space="preserve">Balancing career, finances, and family life with faith is an ongoing journey that requires intentional effort and commitment. By integrating faith into their approach to work, financial management, and family life, couples can cultivate a deeper connection and navigate life’s challenges with purpose and grace. </w:t>
      </w:r>
    </w:p>
    <w:p w14:paraId="3B8F7F1D" w14:textId="77777777" w:rsidR="00C91B6A" w:rsidRDefault="00000000">
      <w:pPr>
        <w:rPr>
          <w:color w:val="002060"/>
        </w:rPr>
      </w:pPr>
      <w:r>
        <w:rPr>
          <w:color w:val="002060"/>
        </w:rPr>
        <w:t>Through practical steps such as prioritizing quality time, engaging in shared spiritual practices, and supporting each other’s goals, couples can build a solid foundation for a fulfilling and harmonious marriage. The inspirational stories of couples who have successfully balanced these aspects of their lives serve as powerful reminders of the impact that faith can have on nurturing intimacy beyond the bedroom and fostering a strong, enduring relationship.</w:t>
      </w:r>
    </w:p>
    <w:p w14:paraId="0B0C61E4" w14:textId="77777777" w:rsidR="00C91B6A" w:rsidRDefault="00C91B6A">
      <w:pPr>
        <w:rPr>
          <w:b/>
          <w:bCs/>
          <w:color w:val="002060"/>
        </w:rPr>
      </w:pPr>
    </w:p>
    <w:p w14:paraId="75141FF2" w14:textId="77777777" w:rsidR="00C91B6A" w:rsidRDefault="00000000">
      <w:pPr>
        <w:rPr>
          <w:color w:val="002060"/>
        </w:rPr>
      </w:pPr>
      <w:r>
        <w:rPr>
          <w:b/>
          <w:bCs/>
          <w:color w:val="002060"/>
        </w:rPr>
        <w:t>B. Overcoming Life’s Pressures: Inspiring Stories and Practical Tips for Maintaining a Balanced Relationship</w:t>
      </w:r>
    </w:p>
    <w:p w14:paraId="201A88FE" w14:textId="77777777" w:rsidR="00C91B6A" w:rsidRDefault="00000000">
      <w:pPr>
        <w:rPr>
          <w:color w:val="002060"/>
        </w:rPr>
      </w:pPr>
      <w:r>
        <w:rPr>
          <w:color w:val="002060"/>
        </w:rPr>
        <w:t>Marriage, with all its beauty and depth, is also a journey fraught with challenges. Life’s pressures—be they financial, professional, or personal—can test the strength of even the most resilient couples. Yet, it is often through these trials that the true essence of a partnership is revealed. This chapter delves into inspiring stories of couples who have navigated life’s pressures with grace and perseverance. It also offers practical tips for maintaining a balanced relationship amid the complexities of modern life.</w:t>
      </w:r>
    </w:p>
    <w:p w14:paraId="35063857" w14:textId="77777777" w:rsidR="00C91B6A" w:rsidRDefault="00C91B6A">
      <w:pPr>
        <w:rPr>
          <w:color w:val="002060"/>
        </w:rPr>
      </w:pPr>
    </w:p>
    <w:p w14:paraId="4AAC20B2" w14:textId="77777777" w:rsidR="00C91B6A" w:rsidRDefault="00000000">
      <w:pPr>
        <w:jc w:val="center"/>
        <w:rPr>
          <w:color w:val="002060"/>
        </w:rPr>
      </w:pPr>
      <w:r>
        <w:rPr>
          <w:b/>
          <w:bCs/>
          <w:color w:val="002060"/>
        </w:rPr>
        <w:t>Inspiring Stories of Couples Overcoming Life’s Pressures</w:t>
      </w:r>
    </w:p>
    <w:p w14:paraId="486F2441" w14:textId="77777777" w:rsidR="00C91B6A" w:rsidRDefault="00000000">
      <w:pPr>
        <w:rPr>
          <w:color w:val="002060"/>
        </w:rPr>
      </w:pPr>
      <w:r>
        <w:rPr>
          <w:color w:val="002060"/>
        </w:rPr>
        <w:t>1. The Resilience of Tom and Rachel</w:t>
      </w:r>
    </w:p>
    <w:p w14:paraId="6ACEB86A" w14:textId="77777777" w:rsidR="00C91B6A" w:rsidRDefault="00000000">
      <w:pPr>
        <w:rPr>
          <w:color w:val="002060"/>
        </w:rPr>
      </w:pPr>
      <w:r>
        <w:rPr>
          <w:color w:val="002060"/>
        </w:rPr>
        <w:t xml:space="preserve">Tom and Rachel’s story is a testament to the power of resilience and mutual support in marriage. </w:t>
      </w:r>
    </w:p>
    <w:p w14:paraId="17859C71" w14:textId="77777777" w:rsidR="00C91B6A" w:rsidRDefault="00000000">
      <w:pPr>
        <w:rPr>
          <w:color w:val="002060"/>
        </w:rPr>
      </w:pPr>
      <w:r>
        <w:rPr>
          <w:color w:val="002060"/>
        </w:rPr>
        <w:t xml:space="preserve">Early in their relationship, they faced the daunting challenge of financial instability. </w:t>
      </w:r>
    </w:p>
    <w:p w14:paraId="7BCF5E1C" w14:textId="77777777" w:rsidR="00C91B6A" w:rsidRDefault="00000000">
      <w:pPr>
        <w:rPr>
          <w:color w:val="002060"/>
        </w:rPr>
      </w:pPr>
      <w:r>
        <w:rPr>
          <w:color w:val="002060"/>
        </w:rPr>
        <w:lastRenderedPageBreak/>
        <w:t>Tom’s job loss put significant strain on their finances and tested their emotional stability. Rachel, a schoolteacher, became the primary breadwinner while Tom pursued freelance work to supplement their income.</w:t>
      </w:r>
    </w:p>
    <w:p w14:paraId="5D5A47D0" w14:textId="77777777" w:rsidR="00C91B6A" w:rsidRDefault="00000000">
      <w:pPr>
        <w:rPr>
          <w:color w:val="002060"/>
        </w:rPr>
      </w:pPr>
      <w:r>
        <w:rPr>
          <w:color w:val="002060"/>
        </w:rPr>
        <w:t>Despite the stress and uncertainty, Tom and Rachel remained united in their commitment to each other. They navigated their financial difficulties by creating a strict budget and focusing on open, honest communication. They set aside time each week to discuss their financial situation, celebrate small victories, and support each other through the challenges.</w:t>
      </w:r>
    </w:p>
    <w:p w14:paraId="6B81E946" w14:textId="77777777" w:rsidR="00C91B6A" w:rsidRDefault="00000000">
      <w:pPr>
        <w:rPr>
          <w:color w:val="002060"/>
        </w:rPr>
      </w:pPr>
      <w:r>
        <w:rPr>
          <w:color w:val="002060"/>
        </w:rPr>
        <w:t>Their faith played a crucial role in sustaining them. They regularly prayed together, seeking guidance and strength to persevere. Psalm 46:1 (NIV) became their anchor: “God is our refuge and strength, an ever-present help in trouble.” This verse reminded them that even in the midst of financial turmoil, they were not alone.</w:t>
      </w:r>
    </w:p>
    <w:p w14:paraId="71DF2627" w14:textId="77777777" w:rsidR="00C91B6A" w:rsidRDefault="00000000">
      <w:pPr>
        <w:rPr>
          <w:color w:val="002060"/>
        </w:rPr>
      </w:pPr>
      <w:r>
        <w:rPr>
          <w:color w:val="002060"/>
        </w:rPr>
        <w:t>Through their collective effort and faith, Tom and Rachel not only overcame their financial difficulties but emerged stronger as a couple. Their story exemplifies how facing life’s pressures together can deepen a relationship and build resilience.</w:t>
      </w:r>
    </w:p>
    <w:p w14:paraId="18C78C99" w14:textId="77777777" w:rsidR="00C91B6A" w:rsidRDefault="00C91B6A">
      <w:pPr>
        <w:rPr>
          <w:color w:val="002060"/>
        </w:rPr>
      </w:pPr>
    </w:p>
    <w:p w14:paraId="3A6988BF" w14:textId="77777777" w:rsidR="00C91B6A" w:rsidRDefault="00000000">
      <w:pPr>
        <w:rPr>
          <w:color w:val="002060"/>
        </w:rPr>
      </w:pPr>
      <w:r>
        <w:rPr>
          <w:color w:val="002060"/>
        </w:rPr>
        <w:t>2. The Adaptability of Laura and Mike</w:t>
      </w:r>
    </w:p>
    <w:p w14:paraId="7DAFE5F1" w14:textId="77777777" w:rsidR="00C91B6A" w:rsidRDefault="00000000">
      <w:pPr>
        <w:rPr>
          <w:color w:val="002060"/>
        </w:rPr>
      </w:pPr>
      <w:r>
        <w:rPr>
          <w:color w:val="002060"/>
        </w:rPr>
        <w:t>Laura and Mike faced a different kind of pressure: the challenge of balancing demanding careers with family life.</w:t>
      </w:r>
    </w:p>
    <w:p w14:paraId="60155798" w14:textId="77777777" w:rsidR="00C91B6A" w:rsidRDefault="00000000">
      <w:pPr>
        <w:rPr>
          <w:color w:val="002060"/>
        </w:rPr>
      </w:pPr>
      <w:r>
        <w:rPr>
          <w:color w:val="002060"/>
        </w:rPr>
        <w:t xml:space="preserve"> Laura, a successful lawyer, and Mike, a dedicated engineer, both had high-stress jobs that often required long hours and frequent travel. </w:t>
      </w:r>
    </w:p>
    <w:p w14:paraId="2DCE449A" w14:textId="77777777" w:rsidR="00C91B6A" w:rsidRDefault="00000000">
      <w:pPr>
        <w:rPr>
          <w:color w:val="002060"/>
        </w:rPr>
      </w:pPr>
      <w:r>
        <w:rPr>
          <w:color w:val="002060"/>
        </w:rPr>
        <w:t>The couple struggled to find time for each other and their young children.</w:t>
      </w:r>
    </w:p>
    <w:p w14:paraId="5D2A8E60" w14:textId="77777777" w:rsidR="00C91B6A" w:rsidRDefault="00000000">
      <w:pPr>
        <w:rPr>
          <w:color w:val="002060"/>
        </w:rPr>
      </w:pPr>
      <w:r>
        <w:rPr>
          <w:color w:val="002060"/>
        </w:rPr>
        <w:t>Recognizing the impact of their demanding careers on their relationship, Laura and Mike decided to take proactive steps to rebalance their lives.</w:t>
      </w:r>
    </w:p>
    <w:p w14:paraId="44A4EF30" w14:textId="77777777" w:rsidR="00C91B6A" w:rsidRDefault="00000000">
      <w:pPr>
        <w:rPr>
          <w:color w:val="002060"/>
        </w:rPr>
      </w:pPr>
      <w:r>
        <w:rPr>
          <w:color w:val="002060"/>
        </w:rPr>
        <w:t xml:space="preserve"> They implemented a “no work on weekends” policy and scheduled regular family activities to ensure quality time together. </w:t>
      </w:r>
    </w:p>
    <w:p w14:paraId="0678D703" w14:textId="77777777" w:rsidR="00C91B6A" w:rsidRDefault="00000000">
      <w:pPr>
        <w:rPr>
          <w:color w:val="002060"/>
        </w:rPr>
      </w:pPr>
      <w:r>
        <w:rPr>
          <w:color w:val="002060"/>
        </w:rPr>
        <w:t>They also enlisted the help of a family counselor to improve their communication skills and address any underlying issues.</w:t>
      </w:r>
    </w:p>
    <w:p w14:paraId="64DD4802" w14:textId="77777777" w:rsidR="00C91B6A" w:rsidRDefault="00000000">
      <w:pPr>
        <w:rPr>
          <w:color w:val="002060"/>
        </w:rPr>
      </w:pPr>
      <w:r>
        <w:rPr>
          <w:color w:val="002060"/>
        </w:rPr>
        <w:t xml:space="preserve">Their commitment to maintaining a balanced relationship was evident in their efforts to create meaningful family experiences. </w:t>
      </w:r>
    </w:p>
    <w:p w14:paraId="18205E3A" w14:textId="77777777" w:rsidR="00C91B6A" w:rsidRDefault="00000000">
      <w:pPr>
        <w:rPr>
          <w:color w:val="002060"/>
        </w:rPr>
      </w:pPr>
      <w:r>
        <w:rPr>
          <w:color w:val="002060"/>
        </w:rPr>
        <w:t xml:space="preserve">They found joy in simple activities like weekend hikes, game nights, and shared meals. </w:t>
      </w:r>
    </w:p>
    <w:p w14:paraId="2CCBA752" w14:textId="77777777" w:rsidR="00C91B6A" w:rsidRDefault="00000000">
      <w:pPr>
        <w:rPr>
          <w:color w:val="002060"/>
        </w:rPr>
      </w:pPr>
      <w:r>
        <w:rPr>
          <w:color w:val="002060"/>
        </w:rPr>
        <w:t>Laura and Mike’s ability to adapt and prioritize their family life despite their professional pressures highlights the importance of intentionality and flexibility in maintaining a healthy relationship.</w:t>
      </w:r>
    </w:p>
    <w:p w14:paraId="1BDEBCDF" w14:textId="77777777" w:rsidR="00C91B6A" w:rsidRDefault="00C91B6A">
      <w:pPr>
        <w:rPr>
          <w:color w:val="002060"/>
        </w:rPr>
      </w:pPr>
    </w:p>
    <w:p w14:paraId="4B0086CF" w14:textId="77777777" w:rsidR="00C91B6A" w:rsidRDefault="00000000">
      <w:pPr>
        <w:rPr>
          <w:color w:val="002060"/>
        </w:rPr>
      </w:pPr>
      <w:r>
        <w:rPr>
          <w:color w:val="002060"/>
        </w:rPr>
        <w:t>3. The Unity of Sarah and David</w:t>
      </w:r>
    </w:p>
    <w:p w14:paraId="6E409E32" w14:textId="77777777" w:rsidR="00C91B6A" w:rsidRDefault="00000000">
      <w:pPr>
        <w:rPr>
          <w:color w:val="002060"/>
        </w:rPr>
      </w:pPr>
      <w:r>
        <w:rPr>
          <w:color w:val="002060"/>
        </w:rPr>
        <w:t>Sarah and David’s story illustrates the power of unity and shared vision in overcoming life’s pressures.</w:t>
      </w:r>
    </w:p>
    <w:p w14:paraId="4001CCB0" w14:textId="77777777" w:rsidR="00C91B6A" w:rsidRDefault="00000000">
      <w:pPr>
        <w:rPr>
          <w:color w:val="002060"/>
        </w:rPr>
      </w:pPr>
      <w:r>
        <w:rPr>
          <w:color w:val="002060"/>
        </w:rPr>
        <w:t xml:space="preserve"> When David was diagnosed with a chronic illness, their lives were turned upside down.</w:t>
      </w:r>
    </w:p>
    <w:p w14:paraId="201664C4" w14:textId="77777777" w:rsidR="00C91B6A" w:rsidRDefault="00000000">
      <w:pPr>
        <w:rPr>
          <w:color w:val="002060"/>
        </w:rPr>
      </w:pPr>
      <w:r>
        <w:rPr>
          <w:color w:val="002060"/>
        </w:rPr>
        <w:t xml:space="preserve"> The physical, emotional, and financial demands of managing David’s health posed significant challenges for the couple.</w:t>
      </w:r>
    </w:p>
    <w:p w14:paraId="16246B1A" w14:textId="77777777" w:rsidR="00C91B6A" w:rsidRDefault="00000000">
      <w:pPr>
        <w:rPr>
          <w:color w:val="002060"/>
        </w:rPr>
      </w:pPr>
      <w:r>
        <w:rPr>
          <w:color w:val="002060"/>
        </w:rPr>
        <w:t xml:space="preserve">Sarah and David approached this trial with a sense of shared purpose. </w:t>
      </w:r>
    </w:p>
    <w:p w14:paraId="0E2D8B42" w14:textId="77777777" w:rsidR="00C91B6A" w:rsidRDefault="00000000">
      <w:pPr>
        <w:rPr>
          <w:color w:val="002060"/>
        </w:rPr>
      </w:pPr>
      <w:r>
        <w:rPr>
          <w:color w:val="002060"/>
        </w:rPr>
        <w:t xml:space="preserve">They developed a comprehensive care plan, sought out medical experts, and engaged in joint decision-making. Their faith provided solace and direction. </w:t>
      </w:r>
    </w:p>
    <w:p w14:paraId="0444090B" w14:textId="77777777" w:rsidR="00C91B6A" w:rsidRDefault="00000000">
      <w:pPr>
        <w:rPr>
          <w:color w:val="002060"/>
        </w:rPr>
      </w:pPr>
      <w:r>
        <w:rPr>
          <w:color w:val="002060"/>
        </w:rPr>
        <w:t>Romans 8:28 (NIV) became a source of comfort: “And we know that in all things God works for the good of those who love him, who have been called according to his purpose.”</w:t>
      </w:r>
    </w:p>
    <w:p w14:paraId="411BA8F6" w14:textId="77777777" w:rsidR="00C91B6A" w:rsidRDefault="00000000">
      <w:pPr>
        <w:rPr>
          <w:color w:val="002060"/>
        </w:rPr>
      </w:pPr>
      <w:r>
        <w:rPr>
          <w:color w:val="002060"/>
        </w:rPr>
        <w:t>Throughout this period, Sarah and David leaned on each other for support, practiced patience, and found strength in their faith.</w:t>
      </w:r>
    </w:p>
    <w:p w14:paraId="5D2DC786" w14:textId="77777777" w:rsidR="00C91B6A" w:rsidRDefault="00000000">
      <w:pPr>
        <w:rPr>
          <w:color w:val="002060"/>
        </w:rPr>
      </w:pPr>
      <w:r>
        <w:rPr>
          <w:color w:val="002060"/>
        </w:rPr>
        <w:t xml:space="preserve"> Their unity and resilience allowed them to navigate the complexities of David’s illness while maintaining a deep, supportive connection.</w:t>
      </w:r>
    </w:p>
    <w:p w14:paraId="404C3792" w14:textId="77777777" w:rsidR="00C91B6A" w:rsidRDefault="00C91B6A">
      <w:pPr>
        <w:rPr>
          <w:b/>
          <w:bCs/>
          <w:color w:val="000080"/>
          <w:sz w:val="24"/>
          <w:szCs w:val="24"/>
        </w:rPr>
      </w:pPr>
    </w:p>
    <w:p w14:paraId="46FCB85A" w14:textId="77777777" w:rsidR="00C91B6A" w:rsidRDefault="00000000">
      <w:pPr>
        <w:rPr>
          <w:b/>
          <w:bCs/>
          <w:color w:val="000080"/>
          <w:sz w:val="24"/>
          <w:szCs w:val="24"/>
        </w:rPr>
      </w:pPr>
      <w:r>
        <w:rPr>
          <w:b/>
          <w:bCs/>
          <w:color w:val="000080"/>
          <w:sz w:val="24"/>
          <w:szCs w:val="24"/>
        </w:rPr>
        <w:t>C. Practical Tips for Maintaining a Balanced Relationship</w:t>
      </w:r>
    </w:p>
    <w:p w14:paraId="68392624" w14:textId="77777777" w:rsidR="00C91B6A" w:rsidRDefault="00C91B6A">
      <w:pPr>
        <w:rPr>
          <w:color w:val="002060"/>
        </w:rPr>
      </w:pPr>
    </w:p>
    <w:p w14:paraId="73791DEC" w14:textId="77777777" w:rsidR="00C91B6A" w:rsidRDefault="00000000">
      <w:pPr>
        <w:rPr>
          <w:color w:val="002060"/>
        </w:rPr>
      </w:pPr>
      <w:r>
        <w:rPr>
          <w:color w:val="002060"/>
        </w:rPr>
        <w:t xml:space="preserve">1. Prioritize Communication at all points, whether verbal or nonverbal communication. </w:t>
      </w:r>
    </w:p>
    <w:p w14:paraId="087DE7B1" w14:textId="77777777" w:rsidR="00C91B6A" w:rsidRDefault="00000000">
      <w:pPr>
        <w:rPr>
          <w:color w:val="002060"/>
        </w:rPr>
      </w:pPr>
      <w:r>
        <w:rPr>
          <w:color w:val="002060"/>
        </w:rPr>
        <w:t>Effective communication is the cornerstone of a balanced relationship. Couples should make it a priority to regularly communicate their thoughts, feelings, and concerns. On a deeper level, Open and honest communication helps prevent misunderstandings and ensures that both partners are on the same page, but there are moments our partners need us to understand how we feel without necessarily spelling it out. Please be sensitive enough to decode those things because that is why we are two bodies and one spirit.</w:t>
      </w:r>
    </w:p>
    <w:p w14:paraId="612E15A4" w14:textId="77777777" w:rsidR="00C91B6A" w:rsidRDefault="00000000">
      <w:pPr>
        <w:rPr>
          <w:color w:val="002060"/>
        </w:rPr>
      </w:pPr>
      <w:r>
        <w:rPr>
          <w:color w:val="002060"/>
        </w:rPr>
        <w:t>Dr. John Gottman, a leading relationship researcher, emphasizes the importance of “love maps” in maintaining a strong connection. Love maps refer to the detailed knowledge partners have about each other’s lives, including their hopes, dreams, and daily experiences. According to Gottman, this deep understanding is crucial for emotional intimacy and relationship satisfaction (Gottman &amp; Silver, *The Seven Principles for Making Marriage Work*, 1999).</w:t>
      </w:r>
    </w:p>
    <w:p w14:paraId="40011217" w14:textId="77777777" w:rsidR="00C91B6A" w:rsidRDefault="00C91B6A">
      <w:pPr>
        <w:rPr>
          <w:color w:val="002060"/>
        </w:rPr>
      </w:pPr>
    </w:p>
    <w:p w14:paraId="041FCA36" w14:textId="77777777" w:rsidR="00C91B6A" w:rsidRDefault="00000000">
      <w:pPr>
        <w:rPr>
          <w:color w:val="002060"/>
        </w:rPr>
      </w:pPr>
      <w:r>
        <w:rPr>
          <w:color w:val="002060"/>
        </w:rPr>
        <w:lastRenderedPageBreak/>
        <w:t>2. Set Boundaries and Balance</w:t>
      </w:r>
    </w:p>
    <w:p w14:paraId="529D2287" w14:textId="77777777" w:rsidR="00C91B6A" w:rsidRDefault="00000000">
      <w:pPr>
        <w:rPr>
          <w:color w:val="002060"/>
        </w:rPr>
      </w:pPr>
      <w:r>
        <w:rPr>
          <w:color w:val="002060"/>
        </w:rPr>
        <w:t>Establishing boundaries between work and personal life is essential for maintaining a balanced relationship. Couples should strive to create dedicated time for each other and avoid letting work demands encroach on their personal time. This may involve setting limits on work hours, scheduling regular date or movie nights, and prioritizing family activities.</w:t>
      </w:r>
    </w:p>
    <w:p w14:paraId="7142759F" w14:textId="77777777" w:rsidR="00C91B6A" w:rsidRDefault="00000000">
      <w:pPr>
        <w:rPr>
          <w:color w:val="002060"/>
        </w:rPr>
      </w:pPr>
      <w:r>
        <w:rPr>
          <w:color w:val="002060"/>
        </w:rPr>
        <w:t>The concept of work-life balance is supported by research indicating that balanced relationships contribute to overall well-being and satisfaction. According to a study published in *Journal of Marriage and Family*, couples who effectively balance work and family life experience higher levels of relationship satisfaction and reduced stress (Voydanoff, P. “Work and Family: Research Implications for the Future,” *Journal of Marriage and Family*, 2005).</w:t>
      </w:r>
    </w:p>
    <w:p w14:paraId="1DA75A23" w14:textId="77777777" w:rsidR="00C91B6A" w:rsidRDefault="00C91B6A">
      <w:pPr>
        <w:rPr>
          <w:color w:val="002060"/>
        </w:rPr>
      </w:pPr>
    </w:p>
    <w:p w14:paraId="3839B07B" w14:textId="77777777" w:rsidR="00C91B6A" w:rsidRDefault="00000000">
      <w:pPr>
        <w:rPr>
          <w:color w:val="002060"/>
        </w:rPr>
      </w:pPr>
      <w:r>
        <w:rPr>
          <w:color w:val="002060"/>
        </w:rPr>
        <w:t>3. Cultivate Mutual Support</w:t>
      </w:r>
    </w:p>
    <w:p w14:paraId="18342844" w14:textId="77777777" w:rsidR="00C91B6A" w:rsidRDefault="00000000">
      <w:pPr>
        <w:rPr>
          <w:color w:val="002060"/>
        </w:rPr>
      </w:pPr>
      <w:r>
        <w:rPr>
          <w:color w:val="002060"/>
        </w:rPr>
        <w:t>Supporting each other’s goals, aspirations, and personal growth is vital for a balanced relationship. Couples should actively listen to each other, offer encouragement, and celebrate each other’s achievements. This mutual support strengthens the partnership and fosters a sense of shared purpose.</w:t>
      </w:r>
    </w:p>
    <w:p w14:paraId="23F97A6B" w14:textId="77777777" w:rsidR="00C91B6A" w:rsidRDefault="00000000">
      <w:pPr>
        <w:rPr>
          <w:color w:val="002060"/>
        </w:rPr>
      </w:pPr>
      <w:r>
        <w:rPr>
          <w:color w:val="002060"/>
        </w:rPr>
        <w:t>Dr. Sue Johnson, a clinical psychologist and creator of Emotionally Focused Therapy (EFT), highlights the importance of emotional support in relationships. According to Johnson, couples who provide consistent emotional support experience greater relationship stability and satisfaction (Johnson, S. *Hold Me Tight: Seven Conversations for a Lifetime of Love*, 2008).</w:t>
      </w:r>
    </w:p>
    <w:p w14:paraId="34DA19D0" w14:textId="77777777" w:rsidR="00C91B6A" w:rsidRDefault="00C91B6A">
      <w:pPr>
        <w:rPr>
          <w:color w:val="002060"/>
        </w:rPr>
      </w:pPr>
    </w:p>
    <w:p w14:paraId="2E1D0A38" w14:textId="77777777" w:rsidR="00C91B6A" w:rsidRDefault="00000000">
      <w:pPr>
        <w:rPr>
          <w:color w:val="002060"/>
        </w:rPr>
      </w:pPr>
      <w:r>
        <w:rPr>
          <w:color w:val="002060"/>
        </w:rPr>
        <w:t>4. Practice Self-Care and Personal Growth</w:t>
      </w:r>
    </w:p>
    <w:p w14:paraId="2B1DCF07" w14:textId="77777777" w:rsidR="00C91B6A" w:rsidRDefault="00000000">
      <w:pPr>
        <w:rPr>
          <w:color w:val="002060"/>
        </w:rPr>
      </w:pPr>
      <w:r>
        <w:rPr>
          <w:color w:val="002060"/>
        </w:rPr>
        <w:t xml:space="preserve">Maintaining individual well-being is crucial for a balanced relationship. Couples should prioritize self-care and personal growth, as these contribute to overall health and relationship satisfaction. Engaging in hobbies, pursuing personal interests, and seeking individual therapy can enhance self-awareness and emotional resilience. Marriage shouldn't be a hinderance to these little joys and sense of fulfilment, it should promote them because an unhappy partner can become an unhappy spouse/marriage. </w:t>
      </w:r>
    </w:p>
    <w:p w14:paraId="319BFA5D" w14:textId="77777777" w:rsidR="00C91B6A" w:rsidRDefault="00000000">
      <w:pPr>
        <w:rPr>
          <w:color w:val="002060"/>
        </w:rPr>
      </w:pPr>
      <w:r>
        <w:rPr>
          <w:color w:val="002060"/>
        </w:rPr>
        <w:t>The concept of self-care is supported by research showing its impact on relationship quality. A study published in *Personal Relationships* found that individuals who engage in self-care practices experience improved relationship satisfaction and reduced relationship stress (Parker, K., &amp; Ward, J. “Self-Care and Relationship Quality: Evidence from a Longitudinal Study,” *Personal Relationships*, 2013).</w:t>
      </w:r>
    </w:p>
    <w:p w14:paraId="47E08BD0" w14:textId="77777777" w:rsidR="00C91B6A" w:rsidRDefault="00C91B6A">
      <w:pPr>
        <w:rPr>
          <w:color w:val="002060"/>
        </w:rPr>
      </w:pPr>
    </w:p>
    <w:p w14:paraId="0C609617" w14:textId="77777777" w:rsidR="00C91B6A" w:rsidRDefault="00000000">
      <w:pPr>
        <w:rPr>
          <w:color w:val="002060"/>
        </w:rPr>
      </w:pPr>
      <w:r>
        <w:rPr>
          <w:color w:val="002060"/>
        </w:rPr>
        <w:t>5. Embrace Flexibility and Adaptation</w:t>
      </w:r>
    </w:p>
    <w:p w14:paraId="706A9691" w14:textId="77777777" w:rsidR="00C91B6A" w:rsidRDefault="00000000">
      <w:pPr>
        <w:rPr>
          <w:color w:val="002060"/>
        </w:rPr>
      </w:pPr>
      <w:r>
        <w:rPr>
          <w:color w:val="002060"/>
        </w:rPr>
        <w:lastRenderedPageBreak/>
        <w:t>Flexibility and adaptability are essential for navigating life’s pressures. Couples should be prepared to adjust their plans, expectations, and routines in response to changing circumstances. This flexibility helps couples manage challenges and maintain a sense of balance.</w:t>
      </w:r>
    </w:p>
    <w:p w14:paraId="441F2AF1" w14:textId="77777777" w:rsidR="00C91B6A" w:rsidRDefault="00000000">
      <w:pPr>
        <w:rPr>
          <w:color w:val="002060"/>
        </w:rPr>
      </w:pPr>
      <w:r>
        <w:rPr>
          <w:color w:val="002060"/>
        </w:rPr>
        <w:t>The importance of adaptability in relationships is highlighted by research indicating that couples who can effectively manage change experience greater relationship satisfaction and stability. According to a study published in *Family Relations*, adaptability is a key predictor of relationship success and longevity (Miller, J., &amp; Petty, G. “Adaptability and Relationship Success: Evidence from Longitudinal Research,” *Family Relations*, 2010).</w:t>
      </w:r>
    </w:p>
    <w:p w14:paraId="7ABF3989" w14:textId="77777777" w:rsidR="00C91B6A" w:rsidRDefault="00C91B6A">
      <w:pPr>
        <w:rPr>
          <w:color w:val="002060"/>
        </w:rPr>
      </w:pPr>
    </w:p>
    <w:p w14:paraId="150F42BF" w14:textId="77777777" w:rsidR="00C91B6A" w:rsidRDefault="00000000">
      <w:pPr>
        <w:rPr>
          <w:color w:val="002060"/>
        </w:rPr>
      </w:pPr>
      <w:r>
        <w:rPr>
          <w:color w:val="002060"/>
        </w:rPr>
        <w:t>6. Seeking Professional Help When Needed</w:t>
      </w:r>
    </w:p>
    <w:p w14:paraId="0580442D" w14:textId="77777777" w:rsidR="00C91B6A" w:rsidRDefault="00000000">
      <w:pPr>
        <w:rPr>
          <w:color w:val="002060"/>
        </w:rPr>
      </w:pPr>
      <w:r>
        <w:rPr>
          <w:color w:val="002060"/>
        </w:rPr>
        <w:t>When faced with persistent challenges, seeking professional help can provide valuable support and guidance. Couples therapy, counseling, and support groups offer tools and strategies for addressing relationship issues and enhancing communication.</w:t>
      </w:r>
    </w:p>
    <w:p w14:paraId="24C41AF6" w14:textId="77777777" w:rsidR="00C91B6A" w:rsidRDefault="00000000">
      <w:pPr>
        <w:rPr>
          <w:color w:val="002060"/>
        </w:rPr>
      </w:pPr>
      <w:r>
        <w:rPr>
          <w:color w:val="002060"/>
        </w:rPr>
        <w:t>The benefits of professional help are well-documented. According to a study published in *The Journal of Consulting and Clinical Psychology*, couples therapy is effective in improving relationship satisfaction and addressing issues such as communication problems and conflict (Johnson, S., &amp; Greenberg, L. “The Efficacy of Emotionally Focused Therapy for Couples,” *The Journal of Consulting and Clinical Psychology*, 2004).</w:t>
      </w:r>
    </w:p>
    <w:p w14:paraId="124B1414" w14:textId="77777777" w:rsidR="00C91B6A" w:rsidRDefault="00000000">
      <w:pPr>
        <w:rPr>
          <w:color w:val="002060"/>
        </w:rPr>
      </w:pPr>
      <w:r>
        <w:rPr>
          <w:color w:val="002060"/>
        </w:rPr>
        <w:t>In summary, life’s pressures are an inevitable part of the marital journey, but they do not have to undermine the strength and balance of a relationship. By drawing inspiration from couples who have successfully navigated challenges and implementing practical tips for maintaining a balanced relationship, couples can build a resilient partnership that thrives amidst adversity. Prioritizing communication, setting boundaries, cultivating mutual support, practicing self-care, embracing flexibility, and seeking professional help are key strategies for navigating life’s pressures and nurturing a lasting, fulfilling connection. Through these efforts, couples can overcome obstacles, deepen their intimacy, and create a harmonious balance in their lives.</w:t>
      </w:r>
    </w:p>
    <w:p w14:paraId="654E0C65" w14:textId="77777777" w:rsidR="00C91B6A" w:rsidRDefault="00C91B6A">
      <w:pPr>
        <w:rPr>
          <w:color w:val="002060"/>
        </w:rPr>
      </w:pPr>
    </w:p>
    <w:p w14:paraId="7E3E6351" w14:textId="77777777" w:rsidR="00C91B6A" w:rsidRDefault="00C91B6A">
      <w:pPr>
        <w:rPr>
          <w:color w:val="002060"/>
        </w:rPr>
      </w:pPr>
    </w:p>
    <w:p w14:paraId="3A751875" w14:textId="77777777" w:rsidR="00C91B6A" w:rsidRDefault="00000000">
      <w:pPr>
        <w:rPr>
          <w:color w:val="002060"/>
        </w:rPr>
      </w:pPr>
      <w:r>
        <w:rPr>
          <w:color w:val="002060"/>
        </w:rPr>
        <w:br w:type="page"/>
      </w:r>
    </w:p>
    <w:p w14:paraId="39380810" w14:textId="77777777" w:rsidR="00C91B6A" w:rsidRDefault="00C91B6A">
      <w:pPr>
        <w:rPr>
          <w:color w:val="002060"/>
          <w:sz w:val="24"/>
          <w:szCs w:val="24"/>
        </w:rPr>
      </w:pPr>
    </w:p>
    <w:p w14:paraId="359A1332" w14:textId="77777777" w:rsidR="00C91B6A" w:rsidRDefault="00000000">
      <w:pPr>
        <w:jc w:val="center"/>
        <w:rPr>
          <w:b/>
          <w:bCs/>
          <w:color w:val="000080"/>
          <w:sz w:val="24"/>
          <w:szCs w:val="24"/>
        </w:rPr>
      </w:pPr>
      <w:r>
        <w:rPr>
          <w:b/>
          <w:bCs/>
          <w:color w:val="000080"/>
          <w:sz w:val="28"/>
          <w:szCs w:val="28"/>
        </w:rPr>
        <w:t>PART II : STORMS AND STRUGGLES IN MARRIAGE</w:t>
      </w:r>
    </w:p>
    <w:p w14:paraId="72DF46A5" w14:textId="77777777" w:rsidR="00C91B6A" w:rsidRDefault="00C91B6A">
      <w:pPr>
        <w:jc w:val="center"/>
        <w:rPr>
          <w:b/>
          <w:bCs/>
          <w:color w:val="000080"/>
          <w:sz w:val="24"/>
          <w:szCs w:val="24"/>
        </w:rPr>
      </w:pPr>
    </w:p>
    <w:p w14:paraId="7AA60DD7" w14:textId="77777777" w:rsidR="00C91B6A" w:rsidRDefault="00000000">
      <w:pPr>
        <w:jc w:val="center"/>
        <w:rPr>
          <w:b/>
          <w:bCs/>
          <w:color w:val="000080"/>
          <w:sz w:val="24"/>
          <w:szCs w:val="24"/>
        </w:rPr>
      </w:pPr>
      <w:r>
        <w:rPr>
          <w:b/>
          <w:bCs/>
          <w:color w:val="000080"/>
          <w:sz w:val="24"/>
          <w:szCs w:val="24"/>
        </w:rPr>
        <w:t>CHAPTER FIVE</w:t>
      </w:r>
    </w:p>
    <w:p w14:paraId="4F6DF282" w14:textId="77777777" w:rsidR="00C91B6A" w:rsidRDefault="00000000">
      <w:pPr>
        <w:jc w:val="center"/>
        <w:rPr>
          <w:b/>
          <w:bCs/>
          <w:color w:val="000080"/>
          <w:sz w:val="24"/>
          <w:szCs w:val="24"/>
        </w:rPr>
      </w:pPr>
      <w:r>
        <w:rPr>
          <w:b/>
          <w:bCs/>
          <w:color w:val="000080"/>
          <w:sz w:val="24"/>
          <w:szCs w:val="24"/>
        </w:rPr>
        <w:t>-</w:t>
      </w:r>
    </w:p>
    <w:p w14:paraId="47FD3360" w14:textId="77777777" w:rsidR="00C91B6A" w:rsidRDefault="00000000">
      <w:pPr>
        <w:jc w:val="center"/>
        <w:rPr>
          <w:b/>
          <w:bCs/>
          <w:color w:val="000080"/>
          <w:sz w:val="24"/>
          <w:szCs w:val="24"/>
        </w:rPr>
      </w:pPr>
      <w:r>
        <w:rPr>
          <w:b/>
          <w:bCs/>
          <w:color w:val="000080"/>
          <w:sz w:val="24"/>
          <w:szCs w:val="24"/>
        </w:rPr>
        <w:t>UNDERSTANDING ROLES AND DYNAMICS</w:t>
      </w:r>
    </w:p>
    <w:p w14:paraId="57A8D505" w14:textId="77777777" w:rsidR="00C91B6A" w:rsidRDefault="00C91B6A">
      <w:pPr>
        <w:rPr>
          <w:b/>
          <w:bCs/>
          <w:color w:val="000080"/>
        </w:rPr>
      </w:pPr>
    </w:p>
    <w:p w14:paraId="03011748" w14:textId="77777777" w:rsidR="00C91B6A" w:rsidRDefault="00000000">
      <w:pPr>
        <w:rPr>
          <w:color w:val="002060"/>
        </w:rPr>
      </w:pPr>
      <w:r>
        <w:rPr>
          <w:b/>
          <w:bCs/>
          <w:color w:val="000080"/>
        </w:rPr>
        <w:t>A. Role Reversal and Its Impact: The Shift in Gender Roles and Its Impact on Relationships.</w:t>
      </w:r>
    </w:p>
    <w:p w14:paraId="5BE6DF4D" w14:textId="77777777" w:rsidR="00C91B6A" w:rsidRDefault="00000000">
      <w:pPr>
        <w:rPr>
          <w:color w:val="002060"/>
        </w:rPr>
      </w:pPr>
      <w:r>
        <w:rPr>
          <w:color w:val="002060"/>
        </w:rPr>
        <w:t>In the ebb and flow of human relationships, gender roles have been a fundamental component shaping interactions, expectations, and dynamics within marriage. The shift in these roles over the past few decades has introduced new complexities into the fabric of relationships, challenging traditional norms and creating a need for a deeper understanding of how these dynamics influence marital stability and satisfaction.</w:t>
      </w:r>
    </w:p>
    <w:p w14:paraId="43116504" w14:textId="77777777" w:rsidR="00C91B6A" w:rsidRDefault="00C91B6A">
      <w:pPr>
        <w:rPr>
          <w:b/>
          <w:bCs/>
          <w:color w:val="000080"/>
        </w:rPr>
      </w:pPr>
    </w:p>
    <w:p w14:paraId="0D5D2558" w14:textId="77777777" w:rsidR="00C91B6A" w:rsidRDefault="00000000">
      <w:pPr>
        <w:rPr>
          <w:color w:val="002060"/>
        </w:rPr>
      </w:pPr>
      <w:r>
        <w:rPr>
          <w:b/>
          <w:bCs/>
          <w:color w:val="000080"/>
        </w:rPr>
        <w:t>The Traditional Roles: A Biblical Perspective</w:t>
      </w:r>
    </w:p>
    <w:p w14:paraId="496E611B" w14:textId="77777777" w:rsidR="00C91B6A" w:rsidRDefault="00000000">
      <w:pPr>
        <w:rPr>
          <w:color w:val="002060"/>
        </w:rPr>
      </w:pPr>
      <w:r>
        <w:rPr>
          <w:color w:val="002060"/>
        </w:rPr>
        <w:t>To understand the current shifts, it is essential to first examine the traditional roles established in scripture. The story of Adam and Eve, as detailed in Genesis 2:18-24, provides a foundational narrative for these roles. Adam, the first man, was placed in the Garden of Eden to tend and keep it. Eve, created from Adam's rib, was described as a "helper" suitable for him, complementing his role in the garden (Genesis 2:18, ESV). This passage has traditionally been interpreted to support a hierarchical model in which the husband is seen as the primary provider and leader, while the wife supports and nurtures.</w:t>
      </w:r>
    </w:p>
    <w:p w14:paraId="2A90353B" w14:textId="77777777" w:rsidR="00C91B6A" w:rsidRDefault="00000000">
      <w:pPr>
        <w:rPr>
          <w:color w:val="002060"/>
        </w:rPr>
      </w:pPr>
      <w:r>
        <w:rPr>
          <w:color w:val="002060"/>
        </w:rPr>
        <w:t>In this model, the roles are distinct but complementary. The husband's role is often associated with leadership and provision, while the wife's role is seen as supportive and nurturing. These roles, as depicted in Ephesians 5:22-33, emphasize a dynamic where the wife is to "submit to her own husband, as to the Lord," while the husband is called to love his wife as Christ loves the church (Ephesians 5:22, 25, ESV).</w:t>
      </w:r>
    </w:p>
    <w:p w14:paraId="7956EBE7" w14:textId="77777777" w:rsidR="00C91B6A" w:rsidRDefault="00C91B6A">
      <w:pPr>
        <w:rPr>
          <w:color w:val="000080"/>
        </w:rPr>
      </w:pPr>
    </w:p>
    <w:p w14:paraId="16A4E419" w14:textId="77777777" w:rsidR="00C91B6A" w:rsidRDefault="00000000">
      <w:pPr>
        <w:rPr>
          <w:b/>
          <w:bCs/>
          <w:color w:val="000080"/>
        </w:rPr>
      </w:pPr>
      <w:r>
        <w:rPr>
          <w:b/>
          <w:bCs/>
          <w:color w:val="000080"/>
        </w:rPr>
        <w:t>The Present Shift in Gender Roles</w:t>
      </w:r>
    </w:p>
    <w:p w14:paraId="4ECF4B34" w14:textId="77777777" w:rsidR="00C91B6A" w:rsidRDefault="00000000">
      <w:pPr>
        <w:rPr>
          <w:color w:val="002060"/>
        </w:rPr>
      </w:pPr>
      <w:r>
        <w:rPr>
          <w:color w:val="002060"/>
        </w:rPr>
        <w:t xml:space="preserve">Over the past century, societal changes have dramatically altered the landscape of gender roles. The feminist movements of the 20th and 21st centuries have challenged traditional notions of gender, advocating for equality in the workplace, home, and beyond. As women have entered the workforce in </w:t>
      </w:r>
      <w:r>
        <w:rPr>
          <w:color w:val="002060"/>
        </w:rPr>
        <w:lastRenderedPageBreak/>
        <w:t>unprecedented numbers and have taken on leadership roles previously reserved for men, traditional gender roles have evolved, leading to a more egalitarian view of marriage and family dynamics.</w:t>
      </w:r>
    </w:p>
    <w:p w14:paraId="0184E59B" w14:textId="77777777" w:rsidR="00C91B6A" w:rsidRDefault="00000000">
      <w:pPr>
        <w:rPr>
          <w:color w:val="002060"/>
        </w:rPr>
      </w:pPr>
      <w:r>
        <w:rPr>
          <w:color w:val="002060"/>
        </w:rPr>
        <w:t>Research indicates that these shifts have profound impacts on relationships and marriages. According to a study by Hochschild and Machung (2012), the increased participation of women in the workforce has led to a more equitable division of household labor, yet it has also introduced new sources of tension as couples navigate the balance between career and family responsibilities (Hochschild &amp; Machung, 2012). The authors argue that while the shift towards more equal partnerships has many benefits, it also requires a renegotiation of roles and expectations that can lead to conflict if not managed effectively.</w:t>
      </w:r>
    </w:p>
    <w:p w14:paraId="62692B5F" w14:textId="77777777" w:rsidR="00C91B6A" w:rsidRDefault="00C91B6A">
      <w:pPr>
        <w:rPr>
          <w:color w:val="002060"/>
        </w:rPr>
      </w:pPr>
    </w:p>
    <w:p w14:paraId="77B1C0F6" w14:textId="77777777" w:rsidR="00C91B6A" w:rsidRDefault="00000000">
      <w:pPr>
        <w:rPr>
          <w:color w:val="002060"/>
        </w:rPr>
      </w:pPr>
      <w:r>
        <w:rPr>
          <w:b/>
          <w:bCs/>
          <w:color w:val="000080"/>
        </w:rPr>
        <w:t>Role Reversal and Its Impact on Marital Dynamics</w:t>
      </w:r>
    </w:p>
    <w:p w14:paraId="7944A6C8" w14:textId="77777777" w:rsidR="00C91B6A" w:rsidRDefault="00000000">
      <w:pPr>
        <w:rPr>
          <w:color w:val="002060"/>
        </w:rPr>
      </w:pPr>
      <w:r>
        <w:rPr>
          <w:color w:val="002060"/>
        </w:rPr>
        <w:t>Role reversal, where traditional gender roles are swapped or fluid, can introduce both misunderstandings and challenges. For instance, when women become primary breadwinners and men take on more domestic responsibilities, couples often experience shifts in power dynamics and expectations. This can lead to a redefinition of marital roles and responsibilities, impacting communication, satisfaction, and overall relationship stability.</w:t>
      </w:r>
    </w:p>
    <w:p w14:paraId="59BF4BF4" w14:textId="77777777" w:rsidR="00C91B6A" w:rsidRDefault="00000000">
      <w:pPr>
        <w:rPr>
          <w:color w:val="002060"/>
        </w:rPr>
      </w:pPr>
      <w:r>
        <w:rPr>
          <w:color w:val="002060"/>
        </w:rPr>
        <w:t xml:space="preserve">One notable impact of role reversal is the potential for conflict over identity and authority within the marriage. According to a study by Kimmel (2008), men who adopt more traditionally feminine roles may experience a threat to their sense of masculinity, leading to stress and marital dissatisfaction (Kimmel, 2008). Conversely, women who become primary earners may face societal judgment and internal conflicts about their roles, affecting their sense of fulfillment and relational dynamics. Basically, it is no longer working according to the divine blueprint for marriage, thereby leading to chaos at home. While women may have the talents and gift to possibly improve the family, they must never forget their place in the family as a woman, a support to the man who is the head. </w:t>
      </w:r>
    </w:p>
    <w:p w14:paraId="1AD1AEE1" w14:textId="77777777" w:rsidR="00C91B6A" w:rsidRDefault="00C91B6A">
      <w:pPr>
        <w:rPr>
          <w:color w:val="002060"/>
        </w:rPr>
      </w:pPr>
    </w:p>
    <w:p w14:paraId="792E9C0A" w14:textId="77777777" w:rsidR="00C91B6A" w:rsidRDefault="00000000">
      <w:pPr>
        <w:rPr>
          <w:b/>
          <w:bCs/>
          <w:color w:val="000080"/>
        </w:rPr>
      </w:pPr>
      <w:r>
        <w:rPr>
          <w:b/>
          <w:bCs/>
          <w:color w:val="000080"/>
        </w:rPr>
        <w:t>Biblical Comparisons: Adam and Eve's Dynamics</w:t>
      </w:r>
    </w:p>
    <w:p w14:paraId="0C253594" w14:textId="77777777" w:rsidR="00C91B6A" w:rsidRDefault="00000000">
      <w:pPr>
        <w:rPr>
          <w:color w:val="002060"/>
        </w:rPr>
      </w:pPr>
      <w:r>
        <w:rPr>
          <w:color w:val="002060"/>
        </w:rPr>
        <w:t>The dynamics between Adam and Eve provide a historical and theological backdrop for understanding role reversals. While Adam and Eve's roles were clearly defined in the Genesis narrative, their story also illustrates the complexities of human relationships and the challenges inherent in fulfilling roles that are not always straightforward.</w:t>
      </w:r>
    </w:p>
    <w:p w14:paraId="0A8531AE" w14:textId="77777777" w:rsidR="00C91B6A" w:rsidRDefault="00000000">
      <w:pPr>
        <w:rPr>
          <w:color w:val="002060"/>
        </w:rPr>
      </w:pPr>
      <w:r>
        <w:rPr>
          <w:color w:val="002060"/>
        </w:rPr>
        <w:t>In the Garden of Eden, the interactions between Adam and Eve were characterized by a complementary but unequal dynamic. Adam's role as the caretaker of the garden and Eve's role as his helper reflect traditional gender roles that were later formalized in various cultural and religious contexts. However, the fall of humanity, as narrated in Genesis 3, introduces elements of struggle and conflict into these roles. The consequences of their disobedience with Eve seen as the deal breaker included increased pain in childbirth for Eve and a more challenging life for Adam, signifying that the original roles and life before Eve made a drastic decision which she blamed the serpent for, was ideal..</w:t>
      </w:r>
    </w:p>
    <w:p w14:paraId="32CF9B8E" w14:textId="77777777" w:rsidR="00C91B6A" w:rsidRDefault="00C91B6A">
      <w:pPr>
        <w:rPr>
          <w:b/>
          <w:bCs/>
          <w:color w:val="000080"/>
        </w:rPr>
      </w:pPr>
    </w:p>
    <w:p w14:paraId="618F6B07" w14:textId="77777777" w:rsidR="00C91B6A" w:rsidRDefault="00000000">
      <w:pPr>
        <w:rPr>
          <w:color w:val="002060"/>
        </w:rPr>
      </w:pPr>
      <w:r>
        <w:rPr>
          <w:b/>
          <w:bCs/>
          <w:color w:val="000080"/>
        </w:rPr>
        <w:t xml:space="preserve"> Contemporary Reflections: Is This Model Still Relevant?</w:t>
      </w:r>
    </w:p>
    <w:p w14:paraId="5609E094" w14:textId="77777777" w:rsidR="00C91B6A" w:rsidRDefault="00000000">
      <w:pPr>
        <w:rPr>
          <w:color w:val="002060"/>
        </w:rPr>
      </w:pPr>
      <w:r>
        <w:rPr>
          <w:color w:val="002060"/>
        </w:rPr>
        <w:t>The relevance of the traditional model in contemporary society is a subject of ongoing debate. While some argue that the Biblical model provides timeless principles for marriage, others contend that the evolution of gender roles necessitates a reexamination of these roles to reflect modern values of equality and mutual respect.</w:t>
      </w:r>
    </w:p>
    <w:p w14:paraId="53F98354" w14:textId="77777777" w:rsidR="00C91B6A" w:rsidRDefault="00000000">
      <w:pPr>
        <w:rPr>
          <w:color w:val="002060"/>
        </w:rPr>
      </w:pPr>
      <w:r>
        <w:rPr>
          <w:color w:val="002060"/>
        </w:rPr>
        <w:t>In a study by Coontz (2005), the author examines how historical shifts in family roles and dynamics have influenced modern marriages. Coontz argues that while traditional roles have shaped family life for centuries, contemporary marriages often benefit from more flexible and egalitarian approaches that accommodate changing societal norms (Coontz, 2005). This perspective suggests that while the Biblical model offers valuable insights, it may need to be adapted to fit the realities of today's world.</w:t>
      </w:r>
    </w:p>
    <w:p w14:paraId="26300722" w14:textId="77777777" w:rsidR="00C91B6A" w:rsidRDefault="00C91B6A">
      <w:pPr>
        <w:rPr>
          <w:color w:val="002060"/>
        </w:rPr>
      </w:pPr>
    </w:p>
    <w:p w14:paraId="1B8E601F" w14:textId="77777777" w:rsidR="00C91B6A" w:rsidRDefault="00000000">
      <w:pPr>
        <w:rPr>
          <w:color w:val="002060"/>
        </w:rPr>
      </w:pPr>
      <w:r>
        <w:rPr>
          <w:b/>
          <w:bCs/>
          <w:color w:val="000080"/>
        </w:rPr>
        <w:t xml:space="preserve"> Challenges and Opportunities</w:t>
      </w:r>
    </w:p>
    <w:p w14:paraId="400A44A7" w14:textId="77777777" w:rsidR="00C91B6A" w:rsidRDefault="00000000">
      <w:pPr>
        <w:rPr>
          <w:color w:val="002060"/>
        </w:rPr>
      </w:pPr>
      <w:r>
        <w:rPr>
          <w:color w:val="002060"/>
        </w:rPr>
        <w:t xml:space="preserve">The shift in gender roles presents both challenges and opportunities for couples. On one hand, role reversals can lead to tensions and conflicts as couples navigate new expectations and power dynamics. On the other hand, they can also foster greater equality and partnership, leading to more balanced and fulfilling relationships. But is that really right? Is that how it was supposed to be? </w:t>
      </w:r>
    </w:p>
    <w:p w14:paraId="64F887C4" w14:textId="77777777" w:rsidR="00C91B6A" w:rsidRDefault="00000000">
      <w:pPr>
        <w:rPr>
          <w:b/>
          <w:bCs/>
          <w:color w:val="000080"/>
          <w:sz w:val="24"/>
          <w:szCs w:val="24"/>
        </w:rPr>
      </w:pPr>
      <w:r>
        <w:rPr>
          <w:color w:val="002060"/>
        </w:rPr>
        <w:t>To manage these dynamics effectively, couples can benefit from open communication, mutual respect, and a willingness to clearly state roles as needed. While there are spouses who are open to these shifts, some people still believe in the traditional template. Couples must understand each other to avoid loggerheads and unsubmission in marriages. Research by Gottman and Silver (1999) emphasizes the importance of understanding and adapting to each other's needs and expectations to maintain a healthy and resilient relationship (Gottman &amp; Silver, 1999).</w:t>
      </w:r>
    </w:p>
    <w:p w14:paraId="2D7D66E3" w14:textId="77777777" w:rsidR="00C91B6A" w:rsidRDefault="00C91B6A">
      <w:pPr>
        <w:rPr>
          <w:b/>
          <w:bCs/>
          <w:color w:val="000080"/>
          <w:sz w:val="24"/>
          <w:szCs w:val="24"/>
        </w:rPr>
      </w:pPr>
    </w:p>
    <w:p w14:paraId="3EE0CF88" w14:textId="77777777" w:rsidR="00C91B6A" w:rsidRDefault="00000000">
      <w:pPr>
        <w:rPr>
          <w:color w:val="002060"/>
        </w:rPr>
      </w:pPr>
      <w:r>
        <w:rPr>
          <w:b/>
          <w:bCs/>
          <w:color w:val="000080"/>
          <w:sz w:val="24"/>
          <w:szCs w:val="24"/>
        </w:rPr>
        <w:t>B. The Neck That Turns the Head: Exploring the Influence of Women in the Household and Changing Dynamics</w:t>
      </w:r>
    </w:p>
    <w:p w14:paraId="51866FAB" w14:textId="77777777" w:rsidR="00C91B6A" w:rsidRDefault="00000000">
      <w:pPr>
        <w:rPr>
          <w:color w:val="002060"/>
        </w:rPr>
      </w:pPr>
      <w:r>
        <w:rPr>
          <w:color w:val="002060"/>
        </w:rPr>
        <w:t>The old adage “the neck that turns the head” captures a profound truth about the influence women wield within the household. This metaphor speaks to the often understated yet crucial role that women play in shaping family dynamics, guiding decisions, and setting the tone for familial relationships. As society has evolved, so too have the roles and expectations of women within the family. Understanding these changes requires an exploration of historical contexts, cultural shifts, and the ongoing dialogue between traditional and contemporary family roles.</w:t>
      </w:r>
    </w:p>
    <w:p w14:paraId="2D76D61A" w14:textId="77777777" w:rsidR="00C91B6A" w:rsidRDefault="00C91B6A">
      <w:pPr>
        <w:rPr>
          <w:color w:val="002060"/>
          <w:u w:val="single"/>
        </w:rPr>
      </w:pPr>
    </w:p>
    <w:p w14:paraId="43007B43" w14:textId="77777777" w:rsidR="00C91B6A" w:rsidRDefault="00000000">
      <w:pPr>
        <w:pStyle w:val="ListParagraph"/>
        <w:numPr>
          <w:ilvl w:val="0"/>
          <w:numId w:val="24"/>
        </w:numPr>
        <w:rPr>
          <w:color w:val="002060"/>
          <w:u w:val="single"/>
        </w:rPr>
      </w:pPr>
      <w:r>
        <w:rPr>
          <w:color w:val="002060"/>
          <w:u w:val="single"/>
        </w:rPr>
        <w:t xml:space="preserve"> Historical Context: The Traditional Role of Women</w:t>
      </w:r>
    </w:p>
    <w:p w14:paraId="04858EB0" w14:textId="77777777" w:rsidR="00C91B6A" w:rsidRDefault="00000000">
      <w:pPr>
        <w:rPr>
          <w:color w:val="002060"/>
        </w:rPr>
      </w:pPr>
      <w:r>
        <w:rPr>
          <w:color w:val="002060"/>
        </w:rPr>
        <w:lastRenderedPageBreak/>
        <w:t>Traditionally, women’s roles within the household have been multifaceted yet primarily centered around domestic responsibilities. In many cultures and religious traditions, women were seen as the caregivers, nurturers, and moral compasses of the family. The Biblical depiction of women in Proverbs 31 presents an idealized view of a woman as industrious, caring, and wise, providing both economic and emotional support to her household (Proverbs 31:10-31, ESV).</w:t>
      </w:r>
    </w:p>
    <w:p w14:paraId="12BFA525" w14:textId="77777777" w:rsidR="00C91B6A" w:rsidRDefault="00000000">
      <w:pPr>
        <w:rPr>
          <w:color w:val="002060"/>
        </w:rPr>
      </w:pPr>
      <w:r>
        <w:rPr>
          <w:color w:val="002060"/>
        </w:rPr>
        <w:t>Historically, the role of women has been tied to the economic and social structures of their societies. In the agrarian societies of the past, women’s labor was essential in managing households and supporting agricultural work. They were seen as the “heart” of the home, guiding and influencing family life through their domestic skills and nurturing abilities. As noted by Lerner (1986), the traditional view of women as primarily responsible for domestic duties was deeply ingrained in many cultures and religious teachings (Lerner, 1986).</w:t>
      </w:r>
    </w:p>
    <w:p w14:paraId="5D2F408D" w14:textId="77777777" w:rsidR="00C91B6A" w:rsidRDefault="00C91B6A">
      <w:pPr>
        <w:rPr>
          <w:color w:val="002060"/>
          <w:u w:val="single"/>
        </w:rPr>
      </w:pPr>
    </w:p>
    <w:p w14:paraId="78CC3F54" w14:textId="77777777" w:rsidR="00C91B6A" w:rsidRDefault="00000000">
      <w:pPr>
        <w:pStyle w:val="ListParagraph"/>
        <w:numPr>
          <w:ilvl w:val="0"/>
          <w:numId w:val="25"/>
        </w:numPr>
        <w:rPr>
          <w:color w:val="002060"/>
          <w:u w:val="single"/>
        </w:rPr>
      </w:pPr>
      <w:r>
        <w:rPr>
          <w:color w:val="002060"/>
          <w:u w:val="single"/>
        </w:rPr>
        <w:t>A Closer Look in The Shift in Dynamics: Women in the Modern Household and The Influence of Women Today</w:t>
      </w:r>
    </w:p>
    <w:p w14:paraId="4EA67F1D" w14:textId="77777777" w:rsidR="00C91B6A" w:rsidRDefault="00000000">
      <w:pPr>
        <w:rPr>
          <w:color w:val="002060"/>
        </w:rPr>
      </w:pPr>
      <w:r>
        <w:rPr>
          <w:color w:val="002060"/>
        </w:rPr>
        <w:t>The latter half of the 20th century brought significant changes to gender roles within the household. The feminist movements, advancements in education, and increased participation of women in the workforce have dramatically altered the dynamics of family life. Women are now seen not only as caregivers but also as equal partners even in financial provision and decision-making. But what can we say?</w:t>
      </w:r>
    </w:p>
    <w:p w14:paraId="64675047" w14:textId="77777777" w:rsidR="00C91B6A" w:rsidRDefault="00000000">
      <w:pPr>
        <w:rPr>
          <w:color w:val="002060"/>
        </w:rPr>
      </w:pPr>
      <w:r>
        <w:rPr>
          <w:color w:val="002060"/>
        </w:rPr>
        <w:t>A pivotal change has been the rise of dual-income households, where both partners contribute economically to the family. According to a report by the Pew Research Center (2015), nearly 60% of married couples in the United States are dual-income, reflecting a significant shift from the single-earner model of previous decades (Pew Research Center, 2015). This shift has led to new negotiations and adjustments in family roles, as couples balance work, home responsibilities, and parenting. When women are becoming equal providers at home with the trend of feminism, is it surprising that decision making and other factors that were deemed as masculine responsibilities are becoming more of women's business? I guess not.</w:t>
      </w:r>
    </w:p>
    <w:p w14:paraId="6A7F9E57" w14:textId="77777777" w:rsidR="00C91B6A" w:rsidRDefault="00000000">
      <w:pPr>
        <w:rPr>
          <w:color w:val="002060"/>
        </w:rPr>
      </w:pPr>
      <w:r>
        <w:rPr>
          <w:color w:val="002060"/>
        </w:rPr>
        <w:t>The metaphor of the neck that turns the head aptly describes the influence women have in contemporary households. While the traditional image of women as passive supporters has evolved, their role in influencing family decisions remains significant. Studies by Kimmel (2008) and Hochschild &amp; Machung (2012) highlight that women continue to play a central role in managing household affairs, despite their increased participation in the workforce (Kimmel, 2008; Hochschild &amp; Machung, 2012).</w:t>
      </w:r>
    </w:p>
    <w:p w14:paraId="3CEA54AF" w14:textId="77777777" w:rsidR="00C91B6A" w:rsidRDefault="00000000">
      <w:pPr>
        <w:rPr>
          <w:color w:val="002060"/>
        </w:rPr>
      </w:pPr>
      <w:r>
        <w:rPr>
          <w:color w:val="002060"/>
        </w:rPr>
        <w:t>Women’s influence extends beyond domestic responsibilities to shaping family values and decision-making processes. Research by Williams (2001) suggests that women often act as mediators in family conflicts, balancing the needs and desires of all family members while maintaining cohesion and stability (Williams, 2001). This influence is not only about traditional roles but also about shaping the future direction of the family, including educational choices, financial planning, and moral guidance.</w:t>
      </w:r>
    </w:p>
    <w:p w14:paraId="04BF98B1" w14:textId="77777777" w:rsidR="00C91B6A" w:rsidRDefault="00C91B6A">
      <w:pPr>
        <w:rPr>
          <w:b/>
          <w:bCs/>
          <w:color w:val="000080"/>
        </w:rPr>
      </w:pPr>
    </w:p>
    <w:p w14:paraId="45516CFB" w14:textId="77777777" w:rsidR="00C91B6A" w:rsidRDefault="00000000">
      <w:pPr>
        <w:rPr>
          <w:color w:val="002060"/>
        </w:rPr>
      </w:pPr>
      <w:r>
        <w:rPr>
          <w:b/>
          <w:bCs/>
          <w:color w:val="000080"/>
        </w:rPr>
        <w:t>C. Changing Dynamics: The Church vs. The Unchurched</w:t>
      </w:r>
    </w:p>
    <w:p w14:paraId="5FCEB93D" w14:textId="77777777" w:rsidR="00C91B6A" w:rsidRDefault="00000000">
      <w:pPr>
        <w:rPr>
          <w:color w:val="002060"/>
        </w:rPr>
      </w:pPr>
      <w:r>
        <w:rPr>
          <w:color w:val="002060"/>
        </w:rPr>
        <w:t>The dynamics between women’s roles in the church and in secular contexts reveal distinct differences in expectations and practices. Traditional religious teachings often emphasize distinct roles for men and women, with women typically taking on supportive and nurturing roles. For example, in many Christian traditions, women are encouraged to focus on family and domestic responsibilities while men are seen as the primary providers and leaders (Ephesians 5:22-33, ESV).</w:t>
      </w:r>
    </w:p>
    <w:p w14:paraId="18A5541F" w14:textId="77777777" w:rsidR="00C91B6A" w:rsidRDefault="00000000">
      <w:pPr>
        <w:rPr>
          <w:color w:val="002060"/>
        </w:rPr>
      </w:pPr>
      <w:r>
        <w:rPr>
          <w:color w:val="002060"/>
        </w:rPr>
        <w:t>In contrast, secular or unchurched contexts tend to embrace more egalitarian views of gender roles. The modern workplace and societal norms increasingly support shared responsibilities between partners, reflecting a shift towards equal partnership in both domestic and professional spheres. According to a study by Coontz (2005), secular society has seen a trend towards more balanced and flexible family roles, allowing for a renegotiation of traditional gender expectations (Coontz, 2005).</w:t>
      </w:r>
    </w:p>
    <w:p w14:paraId="1998DF83" w14:textId="77777777" w:rsidR="00C91B6A" w:rsidRDefault="00C91B6A">
      <w:pPr>
        <w:rPr>
          <w:color w:val="002060"/>
        </w:rPr>
      </w:pPr>
    </w:p>
    <w:p w14:paraId="18C36B8D" w14:textId="77777777" w:rsidR="00C91B6A" w:rsidRDefault="00000000">
      <w:pPr>
        <w:rPr>
          <w:b/>
          <w:bCs/>
          <w:color w:val="000080"/>
        </w:rPr>
      </w:pPr>
      <w:r>
        <w:rPr>
          <w:b/>
          <w:bCs/>
          <w:color w:val="000080"/>
        </w:rPr>
        <w:t>The Impact of These Family Roles and Expectations on the Family</w:t>
      </w:r>
    </w:p>
    <w:p w14:paraId="1C01B43A" w14:textId="77777777" w:rsidR="00C91B6A" w:rsidRDefault="00000000">
      <w:pPr>
        <w:rPr>
          <w:color w:val="002060"/>
        </w:rPr>
      </w:pPr>
      <w:r>
        <w:rPr>
          <w:color w:val="002060"/>
        </w:rPr>
        <w:t>The changing roles of women have led to a reevaluation of family dynamics and expectations. In both religious and secular contexts, there is an ongoing dialogue about the balance between traditional values and modern realities. For many religious communities, this shift presents challenges as they reconcile traditional teachings with contemporary gender roles.</w:t>
      </w:r>
    </w:p>
    <w:p w14:paraId="086BCACC" w14:textId="77777777" w:rsidR="00C91B6A" w:rsidRDefault="00000000">
      <w:pPr>
        <w:rPr>
          <w:color w:val="002060"/>
        </w:rPr>
      </w:pPr>
      <w:r>
        <w:rPr>
          <w:color w:val="002060"/>
        </w:rPr>
        <w:t>A study by Johnson &amp; Jang (2007) examines how religious and secular communities address these changes, noting that religious institutions often face pressure to adapt their teachings while maintaining core values (Johnson &amp; Jang, 2007). In contrast, secular communities may experience fewer constraints in redefining family roles but still grapple with the complexities of balancing a healthy family life.</w:t>
      </w:r>
    </w:p>
    <w:p w14:paraId="2A4FB0A7" w14:textId="77777777" w:rsidR="00C91B6A" w:rsidRDefault="00000000">
      <w:pPr>
        <w:rPr>
          <w:color w:val="002060"/>
        </w:rPr>
      </w:pPr>
      <w:r>
        <w:rPr>
          <w:color w:val="002060"/>
        </w:rPr>
        <w:t>Looking at this change from the positive side, throughout history, many women have demonstrated remarkable adaptability and influence in their roles within the household. The stories of women like Ruth from the Bible, who showed loyalty and resilience, and contemporary figures such as Michelle Obama, who has balanced professional success with family life, illustrate the profound impact women can have in shaping family dynamics.</w:t>
      </w:r>
    </w:p>
    <w:p w14:paraId="4E38C784" w14:textId="77777777" w:rsidR="00C91B6A" w:rsidRDefault="00000000">
      <w:pPr>
        <w:rPr>
          <w:color w:val="002060"/>
        </w:rPr>
      </w:pPr>
      <w:r>
        <w:rPr>
          <w:color w:val="002060"/>
        </w:rPr>
        <w:t>Ruth’s story, as depicted in the Book of Ruth, highlights her strength and commitment, which significantly influenced her family and community (Ruth 1-4, ESV). Similarly, Michelle Obama’s experience as First Lady, advocating for education and healthy living while supporting her family, exemplifies the evolving role of women in both public and private spheres (Obama, 2018). But it is important to note that while these women were being industrious and the typical Proverbs 31 women, they never undermined the man or his place as the head of the household. The point is balance and not forgetting the divine blueprint while evolving.</w:t>
      </w:r>
    </w:p>
    <w:p w14:paraId="734AEC6A" w14:textId="77777777" w:rsidR="00C91B6A" w:rsidRDefault="00C91B6A">
      <w:pPr>
        <w:rPr>
          <w:color w:val="002060"/>
        </w:rPr>
      </w:pPr>
    </w:p>
    <w:p w14:paraId="1C5C9A11" w14:textId="77777777" w:rsidR="00C91B6A" w:rsidRDefault="00C91B6A">
      <w:pPr>
        <w:rPr>
          <w:b/>
          <w:bCs/>
          <w:color w:val="000080"/>
          <w:sz w:val="24"/>
          <w:szCs w:val="24"/>
        </w:rPr>
      </w:pPr>
    </w:p>
    <w:p w14:paraId="278F45E2" w14:textId="77777777" w:rsidR="00C91B6A" w:rsidRDefault="00000000">
      <w:pPr>
        <w:rPr>
          <w:color w:val="002060"/>
        </w:rPr>
      </w:pPr>
      <w:r>
        <w:rPr>
          <w:b/>
          <w:bCs/>
          <w:color w:val="000080"/>
          <w:sz w:val="24"/>
          <w:szCs w:val="24"/>
        </w:rPr>
        <w:t>C. Practical Tips for Navigating Changing Dynamics</w:t>
      </w:r>
    </w:p>
    <w:p w14:paraId="3E78C26C" w14:textId="77777777" w:rsidR="00C91B6A" w:rsidRDefault="00000000">
      <w:pPr>
        <w:rPr>
          <w:color w:val="002060"/>
        </w:rPr>
      </w:pPr>
      <w:r>
        <w:rPr>
          <w:color w:val="002060"/>
        </w:rPr>
        <w:t>1. Communication and Understanding: Open dialogue between partners about expectations and responsibilities can help navigate changing roles. Research by Gottman and Silver (1999) emphasizes the importance of effective communication in maintaining healthy relationships (Gottman &amp; Silver, 1999).</w:t>
      </w:r>
    </w:p>
    <w:p w14:paraId="39C7827A" w14:textId="77777777" w:rsidR="00C91B6A" w:rsidRDefault="00000000">
      <w:pPr>
        <w:rPr>
          <w:color w:val="002060"/>
        </w:rPr>
      </w:pPr>
      <w:r>
        <w:rPr>
          <w:color w:val="002060"/>
        </w:rPr>
        <w:t>2. Flexibility and Adaptation: Being willing to adapt or maintain roles as needed can help couples manage the complexities of the modern family life. Studies by Hochschild &amp; Machung (2012) highlight the need for flexibility in balancing work and family responsibilities (Hochschild &amp; Machung, 2012).</w:t>
      </w:r>
    </w:p>
    <w:p w14:paraId="35E5429C" w14:textId="77777777" w:rsidR="00C91B6A" w:rsidRDefault="00000000">
      <w:pPr>
        <w:rPr>
          <w:color w:val="002060"/>
        </w:rPr>
      </w:pPr>
      <w:r>
        <w:rPr>
          <w:color w:val="002060"/>
        </w:rPr>
        <w:t>3. Respect and Support: Mutual support for each other’s roles and contributions are essential for maintaining a harmonious family dynamic. The goal is to think, act and love in one mind, not each for themselves. Williams (2001) underscores the significance of respecting and valuing each partner’s role in the family (Williams, 2001).</w:t>
      </w:r>
    </w:p>
    <w:p w14:paraId="37392EAB" w14:textId="77777777" w:rsidR="00C91B6A" w:rsidRDefault="00000000">
      <w:pPr>
        <w:rPr>
          <w:color w:val="002060"/>
        </w:rPr>
      </w:pPr>
      <w:r>
        <w:rPr>
          <w:color w:val="002060"/>
        </w:rPr>
        <w:t>Understanding the impact of role reversals on marital dynamics is essential for navigating the complexities of modern relationships. By examining the Biblical foundations of gender roles and reflecting on contemporary shifts, couples can gain insights into how to balance traditional values with evolving expectations. Ultimately, the key to a successful marriage lies in mutual respect, open communication, and a commitment to growing together as partners.</w:t>
      </w:r>
    </w:p>
    <w:p w14:paraId="27C0215A" w14:textId="77777777" w:rsidR="00C91B6A" w:rsidRDefault="00000000">
      <w:pPr>
        <w:rPr>
          <w:color w:val="002060"/>
        </w:rPr>
      </w:pPr>
      <w:r>
        <w:rPr>
          <w:color w:val="002060"/>
        </w:rPr>
        <w:t>Understanding these dynamics requires a nuanced examination of historical contexts, contemporary realities, and the interplay between traditional and modern values. By exploring the influence of women in the household and the differences between church and secular contexts, we gain valuable insights into how family roles and expectations should thrive.</w:t>
      </w:r>
    </w:p>
    <w:p w14:paraId="10CC3B43" w14:textId="77777777" w:rsidR="00C91B6A" w:rsidRDefault="00C91B6A">
      <w:pPr>
        <w:rPr>
          <w:color w:val="002060"/>
        </w:rPr>
      </w:pPr>
    </w:p>
    <w:p w14:paraId="060A2A59" w14:textId="77777777" w:rsidR="00C91B6A" w:rsidRDefault="00C91B6A">
      <w:pPr>
        <w:rPr>
          <w:color w:val="002060"/>
        </w:rPr>
      </w:pPr>
    </w:p>
    <w:p w14:paraId="4F0743DD" w14:textId="77777777" w:rsidR="00C91B6A" w:rsidRDefault="00C91B6A">
      <w:pPr>
        <w:rPr>
          <w:color w:val="002060"/>
        </w:rPr>
      </w:pPr>
    </w:p>
    <w:p w14:paraId="64C36394" w14:textId="77777777" w:rsidR="00C91B6A" w:rsidRDefault="00C91B6A">
      <w:pPr>
        <w:rPr>
          <w:b/>
          <w:bCs/>
          <w:color w:val="000080"/>
          <w:sz w:val="24"/>
          <w:szCs w:val="24"/>
        </w:rPr>
      </w:pPr>
    </w:p>
    <w:p w14:paraId="36D00CFE" w14:textId="77777777" w:rsidR="00C91B6A" w:rsidRDefault="00000000">
      <w:pPr>
        <w:rPr>
          <w:b/>
          <w:bCs/>
          <w:color w:val="000080"/>
          <w:sz w:val="24"/>
          <w:szCs w:val="24"/>
        </w:rPr>
      </w:pPr>
      <w:r>
        <w:rPr>
          <w:b/>
          <w:bCs/>
          <w:color w:val="000080"/>
          <w:sz w:val="24"/>
          <w:szCs w:val="24"/>
        </w:rPr>
        <w:br w:type="page"/>
      </w:r>
    </w:p>
    <w:p w14:paraId="668F3926" w14:textId="77777777" w:rsidR="00C91B6A" w:rsidRDefault="00000000">
      <w:pPr>
        <w:jc w:val="center"/>
        <w:rPr>
          <w:b/>
          <w:bCs/>
          <w:color w:val="000080"/>
          <w:sz w:val="24"/>
          <w:szCs w:val="24"/>
        </w:rPr>
      </w:pPr>
      <w:r>
        <w:rPr>
          <w:b/>
          <w:bCs/>
          <w:color w:val="000080"/>
          <w:sz w:val="24"/>
          <w:szCs w:val="24"/>
        </w:rPr>
        <w:lastRenderedPageBreak/>
        <w:t xml:space="preserve">CHAPTER SIX </w:t>
      </w:r>
    </w:p>
    <w:p w14:paraId="1F904E95" w14:textId="77777777" w:rsidR="00C91B6A" w:rsidRDefault="00000000">
      <w:pPr>
        <w:jc w:val="center"/>
        <w:rPr>
          <w:b/>
          <w:bCs/>
          <w:color w:val="000080"/>
          <w:sz w:val="24"/>
          <w:szCs w:val="24"/>
        </w:rPr>
      </w:pPr>
      <w:r>
        <w:rPr>
          <w:b/>
          <w:bCs/>
          <w:color w:val="000080"/>
          <w:sz w:val="24"/>
          <w:szCs w:val="24"/>
        </w:rPr>
        <w:t>-</w:t>
      </w:r>
    </w:p>
    <w:p w14:paraId="7E23738E" w14:textId="77777777" w:rsidR="00C91B6A" w:rsidRDefault="00000000">
      <w:pPr>
        <w:jc w:val="center"/>
        <w:rPr>
          <w:b/>
          <w:bCs/>
          <w:color w:val="000080"/>
          <w:sz w:val="24"/>
          <w:szCs w:val="24"/>
        </w:rPr>
      </w:pPr>
      <w:r>
        <w:rPr>
          <w:b/>
          <w:bCs/>
          <w:color w:val="000080"/>
          <w:sz w:val="24"/>
          <w:szCs w:val="24"/>
        </w:rPr>
        <w:t>WHEN WORDS FAIL</w:t>
      </w:r>
    </w:p>
    <w:p w14:paraId="31150F17" w14:textId="77777777" w:rsidR="00C91B6A" w:rsidRDefault="00C91B6A">
      <w:pPr>
        <w:rPr>
          <w:color w:val="002060"/>
          <w:sz w:val="21"/>
          <w:szCs w:val="21"/>
        </w:rPr>
      </w:pPr>
    </w:p>
    <w:p w14:paraId="0FF0AC9E" w14:textId="77777777" w:rsidR="00C91B6A" w:rsidRDefault="00000000">
      <w:pPr>
        <w:rPr>
          <w:color w:val="002060"/>
          <w:sz w:val="21"/>
          <w:szCs w:val="21"/>
        </w:rPr>
      </w:pPr>
      <w:r>
        <w:rPr>
          <w:color w:val="002060"/>
          <w:sz w:val="21"/>
          <w:szCs w:val="21"/>
        </w:rPr>
        <w:t>In the tapestry of human relationships, communication serves as the thread that binds us together. Yet, when words fail, the very foundation of our connections can be threatened. This chapter explores common communication issues that can strain relationships, draws upon Biblical wisdom to address modern conflicts, and offers practical tools and techniques to transform communication in marriage.</w:t>
      </w:r>
    </w:p>
    <w:p w14:paraId="1F1AD2E9" w14:textId="77777777" w:rsidR="00C91B6A" w:rsidRDefault="00C91B6A">
      <w:pPr>
        <w:rPr>
          <w:color w:val="002060"/>
          <w:sz w:val="21"/>
          <w:szCs w:val="21"/>
        </w:rPr>
      </w:pPr>
    </w:p>
    <w:p w14:paraId="631A003F" w14:textId="77777777" w:rsidR="00C91B6A" w:rsidRDefault="00000000">
      <w:pPr>
        <w:rPr>
          <w:b/>
          <w:bCs/>
          <w:color w:val="002060"/>
        </w:rPr>
      </w:pPr>
      <w:r>
        <w:rPr>
          <w:b/>
          <w:bCs/>
          <w:color w:val="000080"/>
        </w:rPr>
        <w:t>A. Common Communication Issues and Their Impact on Relationship</w:t>
      </w:r>
      <w:r>
        <w:rPr>
          <w:b/>
          <w:bCs/>
          <w:color w:val="002060"/>
        </w:rPr>
        <w:t>s</w:t>
      </w:r>
    </w:p>
    <w:p w14:paraId="7788554A" w14:textId="77777777" w:rsidR="00C91B6A" w:rsidRDefault="00000000">
      <w:pPr>
        <w:rPr>
          <w:color w:val="002060"/>
        </w:rPr>
      </w:pPr>
      <w:r>
        <w:rPr>
          <w:color w:val="002060"/>
        </w:rPr>
        <w:t>Effective communication is often cited as the cornerstone of healthy relationships. However, various issues can obstruct this vital exchange. One of the most pervasive problems is misunderstandings. Misinterpretations of intentions or messages can lead to conflicts that seem insurmountable. According to the American Psychological Association (APA), misunderstandings often arise from differences in communication styles, assumptions, and emotional states (APA, 2020).</w:t>
      </w:r>
    </w:p>
    <w:p w14:paraId="443CE102" w14:textId="77777777" w:rsidR="00C91B6A" w:rsidRDefault="00000000">
      <w:pPr>
        <w:rPr>
          <w:color w:val="002060"/>
        </w:rPr>
      </w:pPr>
      <w:r>
        <w:rPr>
          <w:color w:val="002060"/>
        </w:rPr>
        <w:t>Another common issue is lack of active listening. Active listening involves not just hearing the words spoken but also understanding the underlying emotions and intentions. Research by Carl Rogers and Richard Farson (1957) indicates that active listening is crucial for empathy and relationship satisfaction (Rogers &amp; Farson, 1957). When partners fail to listen actively, they may miss critical cues, leading to frustration and disconnection.</w:t>
      </w:r>
    </w:p>
    <w:p w14:paraId="6E90DD92" w14:textId="77777777" w:rsidR="00C91B6A" w:rsidRDefault="00000000">
      <w:pPr>
        <w:rPr>
          <w:color w:val="002060"/>
        </w:rPr>
      </w:pPr>
      <w:r>
        <w:rPr>
          <w:color w:val="002060"/>
        </w:rPr>
        <w:t>Avoidance and withdrawal also significantly impact communication. When individuals avoid discussing contentious issues or withdraw from conversations, problems are left unresolved, causing them to fester and grow. Studies by John Gottman (1999) demonstrate that avoidance can lead to greater conflict and dissatisfaction in relationships (Gottman, 1999).</w:t>
      </w:r>
    </w:p>
    <w:p w14:paraId="46910DB2" w14:textId="77777777" w:rsidR="00C91B6A" w:rsidRDefault="00000000">
      <w:pPr>
        <w:rPr>
          <w:color w:val="002060"/>
        </w:rPr>
      </w:pPr>
      <w:r>
        <w:rPr>
          <w:color w:val="002060"/>
        </w:rPr>
        <w:t>Unhealthy communication patterns such as criticism, defensiveness, contempt, and stonewalling can undermine relationships. These patterns, identified by Gottman and his colleagues, create a toxic communication environment that can erode trust and intimacy (Gottman, 1994).</w:t>
      </w:r>
    </w:p>
    <w:p w14:paraId="45C72F9E" w14:textId="77777777" w:rsidR="00C91B6A" w:rsidRDefault="00C91B6A">
      <w:pPr>
        <w:rPr>
          <w:b/>
          <w:bCs/>
          <w:color w:val="000080"/>
        </w:rPr>
      </w:pPr>
    </w:p>
    <w:p w14:paraId="057AA4F5" w14:textId="77777777" w:rsidR="00C91B6A" w:rsidRDefault="00000000">
      <w:pPr>
        <w:rPr>
          <w:color w:val="002060"/>
        </w:rPr>
      </w:pPr>
      <w:r>
        <w:rPr>
          <w:b/>
          <w:bCs/>
          <w:color w:val="000080"/>
        </w:rPr>
        <w:t>B. Biblical Wisdom for Modern Conflicts</w:t>
      </w:r>
    </w:p>
    <w:p w14:paraId="4D16F557" w14:textId="77777777" w:rsidR="00C91B6A" w:rsidRDefault="00000000">
      <w:pPr>
        <w:rPr>
          <w:color w:val="002060"/>
        </w:rPr>
      </w:pPr>
      <w:r>
        <w:rPr>
          <w:color w:val="002060"/>
        </w:rPr>
        <w:t xml:space="preserve">The Bible offers timeless wisdom for navigating communication challenges in relationships. One key principle is gentleness and respect. Ephesians 4:29 (NIV) instructs, “Do not let any unwholesome talk come out of your mouths, but only what is helpful for building others up according to their needs, that it </w:t>
      </w:r>
      <w:r>
        <w:rPr>
          <w:color w:val="002060"/>
        </w:rPr>
        <w:lastRenderedPageBreak/>
        <w:t>may benefit those who listen.” This verse emphasizes the importance of using words that are edifying and respectful, fostering positive interactions.</w:t>
      </w:r>
    </w:p>
    <w:p w14:paraId="04CED623" w14:textId="77777777" w:rsidR="00C91B6A" w:rsidRDefault="00000000">
      <w:pPr>
        <w:rPr>
          <w:color w:val="002060"/>
        </w:rPr>
      </w:pPr>
      <w:r>
        <w:rPr>
          <w:color w:val="002060"/>
        </w:rPr>
        <w:t>Another Biblical teaching is the value of seeking reconciliation. In Matthew 18:15 (ESV), Jesus advises, “If your brother sins against you, go and tell him his fault, between you and him alone. If he listens to you, you have gained your brother.” This directive encourages direct and private resolution of conflicts, promoting reconciliation and understanding.</w:t>
      </w:r>
    </w:p>
    <w:p w14:paraId="0DF9B3CA" w14:textId="77777777" w:rsidR="00C91B6A" w:rsidRDefault="00000000">
      <w:pPr>
        <w:rPr>
          <w:color w:val="002060"/>
        </w:rPr>
      </w:pPr>
      <w:r>
        <w:rPr>
          <w:color w:val="002060"/>
        </w:rPr>
        <w:t>The principle of patience and understanding is also highlighted in Proverbs 15:1 (NIV): “A gentle answer turns away wrath, but a harsh word stirs up anger.” This verse advocates for patience and calmness in communication, recognizing that gentle responses can de-escalate conflicts.</w:t>
      </w:r>
    </w:p>
    <w:p w14:paraId="3F731344" w14:textId="77777777" w:rsidR="00C91B6A" w:rsidRDefault="00C91B6A">
      <w:pPr>
        <w:rPr>
          <w:b/>
          <w:bCs/>
          <w:color w:val="000080"/>
        </w:rPr>
      </w:pPr>
    </w:p>
    <w:p w14:paraId="3CB6EB19" w14:textId="77777777" w:rsidR="00C91B6A" w:rsidRDefault="00000000">
      <w:pPr>
        <w:rPr>
          <w:color w:val="002060"/>
        </w:rPr>
      </w:pPr>
      <w:r>
        <w:rPr>
          <w:b/>
          <w:bCs/>
          <w:color w:val="000080"/>
        </w:rPr>
        <w:t>C. Tools and Techniques for Transforming Communication in Marriage</w:t>
      </w:r>
    </w:p>
    <w:p w14:paraId="5065FE4A" w14:textId="77777777" w:rsidR="00C91B6A" w:rsidRDefault="00000000">
      <w:pPr>
        <w:rPr>
          <w:color w:val="002060"/>
        </w:rPr>
      </w:pPr>
      <w:r>
        <w:rPr>
          <w:color w:val="002060"/>
        </w:rPr>
        <w:t>Transforming communication in marriage requires intentional effort and the adoption of practical tools and techniques. Here are several strategies to improve communication and strengthen relationships:</w:t>
      </w:r>
    </w:p>
    <w:p w14:paraId="73D93F69" w14:textId="77777777" w:rsidR="00C91B6A" w:rsidRDefault="00000000">
      <w:pPr>
        <w:rPr>
          <w:color w:val="002060"/>
        </w:rPr>
      </w:pPr>
      <w:r>
        <w:rPr>
          <w:color w:val="002060"/>
        </w:rPr>
        <w:t>1. Adopt Active Listening</w:t>
      </w:r>
    </w:p>
    <w:p w14:paraId="706299E0" w14:textId="77777777" w:rsidR="00C91B6A" w:rsidRDefault="00000000">
      <w:pPr>
        <w:rPr>
          <w:color w:val="002060"/>
        </w:rPr>
      </w:pPr>
      <w:r>
        <w:rPr>
          <w:color w:val="002060"/>
        </w:rPr>
        <w:t>Active listening involves fully engaging with your partner’s words, emotions, and needs. To practice active listening, follow these steps:</w:t>
      </w:r>
    </w:p>
    <w:p w14:paraId="11B61499" w14:textId="77777777" w:rsidR="00C91B6A" w:rsidRDefault="00000000">
      <w:pPr>
        <w:rPr>
          <w:color w:val="002060"/>
        </w:rPr>
      </w:pPr>
      <w:r>
        <w:rPr>
          <w:color w:val="002060"/>
        </w:rPr>
        <w:t>*Reflect back what you’ve heard to confirm understanding. For instance, “What I’m hearing is that you feel overwhelmed with the workload. Is that what you mean?”</w:t>
      </w:r>
    </w:p>
    <w:p w14:paraId="1140EC8E" w14:textId="77777777" w:rsidR="00C91B6A" w:rsidRDefault="00000000">
      <w:pPr>
        <w:rPr>
          <w:color w:val="002060"/>
        </w:rPr>
      </w:pPr>
      <w:r>
        <w:rPr>
          <w:color w:val="002060"/>
        </w:rPr>
        <w:t>*Avoid interrupting and allow your partner to finish their thoughts before responding.</w:t>
      </w:r>
    </w:p>
    <w:p w14:paraId="02BFB531" w14:textId="77777777" w:rsidR="00C91B6A" w:rsidRDefault="00000000">
      <w:pPr>
        <w:rPr>
          <w:color w:val="002060"/>
        </w:rPr>
      </w:pPr>
      <w:r>
        <w:rPr>
          <w:color w:val="002060"/>
        </w:rPr>
        <w:t>*Ask clarifying questions to gain a deeper understanding of their perspective.</w:t>
      </w:r>
    </w:p>
    <w:p w14:paraId="0F96D5B9" w14:textId="77777777" w:rsidR="00C91B6A" w:rsidRDefault="00000000">
      <w:pPr>
        <w:rPr>
          <w:color w:val="002060"/>
        </w:rPr>
      </w:pPr>
      <w:r>
        <w:rPr>
          <w:color w:val="002060"/>
        </w:rPr>
        <w:t>Active listening enhances empathy and connection, as demonstrated in research by Brownell (2012), which underscores the role of active listening in building trust and resolving conflicts (Brownell, 2012).</w:t>
      </w:r>
    </w:p>
    <w:p w14:paraId="2891C12D" w14:textId="77777777" w:rsidR="00C91B6A" w:rsidRDefault="00C91B6A">
      <w:pPr>
        <w:rPr>
          <w:color w:val="002060"/>
        </w:rPr>
      </w:pPr>
    </w:p>
    <w:p w14:paraId="7AAC90D8" w14:textId="77777777" w:rsidR="00C91B6A" w:rsidRDefault="00000000">
      <w:pPr>
        <w:rPr>
          <w:color w:val="002060"/>
        </w:rPr>
      </w:pPr>
      <w:r>
        <w:rPr>
          <w:color w:val="002060"/>
        </w:rPr>
        <w:t>2. Effective Conflict Resolution</w:t>
      </w:r>
    </w:p>
    <w:p w14:paraId="493DA2D5" w14:textId="77777777" w:rsidR="00C91B6A" w:rsidRDefault="00000000">
      <w:pPr>
        <w:rPr>
          <w:color w:val="002060"/>
        </w:rPr>
      </w:pPr>
      <w:r>
        <w:rPr>
          <w:color w:val="002060"/>
        </w:rPr>
        <w:t>Effective conflict resolution involves addressing issues constructively and collaboratively. Techniques include:</w:t>
      </w:r>
    </w:p>
    <w:p w14:paraId="5C9CA2AA" w14:textId="77777777" w:rsidR="00C91B6A" w:rsidRDefault="00000000">
      <w:pPr>
        <w:rPr>
          <w:color w:val="002060"/>
        </w:rPr>
      </w:pPr>
      <w:r>
        <w:rPr>
          <w:color w:val="002060"/>
        </w:rPr>
        <w:t>*Using “I” statements to express feelings without blaming. For example, “I feel hurt when you don’t listen to me” instead of “You never listen!.”</w:t>
      </w:r>
    </w:p>
    <w:p w14:paraId="00193312" w14:textId="77777777" w:rsidR="00C91B6A" w:rsidRDefault="00000000">
      <w:pPr>
        <w:rPr>
          <w:color w:val="002060"/>
        </w:rPr>
      </w:pPr>
      <w:r>
        <w:rPr>
          <w:color w:val="002060"/>
        </w:rPr>
        <w:t>*Focusing on the issue at hand rather than attacking your partner personally.</w:t>
      </w:r>
    </w:p>
    <w:p w14:paraId="61C8EED0" w14:textId="77777777" w:rsidR="00C91B6A" w:rsidRDefault="00000000">
      <w:pPr>
        <w:rPr>
          <w:color w:val="002060"/>
        </w:rPr>
      </w:pPr>
      <w:r>
        <w:rPr>
          <w:color w:val="002060"/>
        </w:rPr>
        <w:t>*Finding common ground and seeking mutually acceptable solutions.</w:t>
      </w:r>
    </w:p>
    <w:p w14:paraId="747E8105" w14:textId="77777777" w:rsidR="00C91B6A" w:rsidRDefault="00000000">
      <w:pPr>
        <w:rPr>
          <w:color w:val="002060"/>
        </w:rPr>
      </w:pPr>
      <w:r>
        <w:rPr>
          <w:color w:val="002060"/>
        </w:rPr>
        <w:lastRenderedPageBreak/>
        <w:t>The work of Fisher and Ury (1981) on principled negotiation emphasizes the importance of focusing on interests rather than positions to reach amicable agreements (Fisher &amp; Ury, 1981).</w:t>
      </w:r>
    </w:p>
    <w:p w14:paraId="34289407" w14:textId="77777777" w:rsidR="00C91B6A" w:rsidRDefault="00C91B6A">
      <w:pPr>
        <w:rPr>
          <w:color w:val="002060"/>
        </w:rPr>
      </w:pPr>
    </w:p>
    <w:p w14:paraId="13C3AA16" w14:textId="77777777" w:rsidR="00C91B6A" w:rsidRDefault="00000000">
      <w:pPr>
        <w:rPr>
          <w:color w:val="002060"/>
        </w:rPr>
      </w:pPr>
      <w:r>
        <w:rPr>
          <w:color w:val="002060"/>
        </w:rPr>
        <w:t>3. Regular Check-Ins</w:t>
      </w:r>
    </w:p>
    <w:p w14:paraId="5460C3CA" w14:textId="77777777" w:rsidR="00C91B6A" w:rsidRDefault="00000000">
      <w:pPr>
        <w:rPr>
          <w:color w:val="002060"/>
        </w:rPr>
      </w:pPr>
      <w:r>
        <w:rPr>
          <w:color w:val="002060"/>
        </w:rPr>
        <w:t>Regular check-ins involve scheduled discussions about relationship dynamics, feelings, and needs. This practice allows couples to address issues before they escalate. Research by Kiecolt-Glaser and Newton (2001) highlights the benefits of regular communication for maintaining relationship satisfaction (Kiecolt-Glaser &amp; Newton, 2001).</w:t>
      </w:r>
    </w:p>
    <w:p w14:paraId="1F440642" w14:textId="77777777" w:rsidR="00C91B6A" w:rsidRDefault="00000000">
      <w:pPr>
        <w:rPr>
          <w:color w:val="002060"/>
        </w:rPr>
      </w:pPr>
      <w:r>
        <w:rPr>
          <w:color w:val="002060"/>
        </w:rPr>
        <w:t>4. Building Emotional Intelligence</w:t>
      </w:r>
    </w:p>
    <w:p w14:paraId="0FB0DEB5" w14:textId="77777777" w:rsidR="00C91B6A" w:rsidRDefault="00000000">
      <w:pPr>
        <w:rPr>
          <w:color w:val="002060"/>
        </w:rPr>
      </w:pPr>
      <w:r>
        <w:rPr>
          <w:color w:val="002060"/>
        </w:rPr>
        <w:t>Developing emotional intelligence (EI) helps individuals understand and manage their own emotions while empathizing with others. Techniques to enhance EI include:</w:t>
      </w:r>
    </w:p>
    <w:p w14:paraId="0F5C793C" w14:textId="77777777" w:rsidR="00C91B6A" w:rsidRDefault="00000000">
      <w:pPr>
        <w:rPr>
          <w:color w:val="002060"/>
        </w:rPr>
      </w:pPr>
      <w:r>
        <w:rPr>
          <w:color w:val="002060"/>
        </w:rPr>
        <w:t>*Practicing self-awareness by reflecting on your emotional responses and triggers.</w:t>
      </w:r>
    </w:p>
    <w:p w14:paraId="69A39E1A" w14:textId="77777777" w:rsidR="00C91B6A" w:rsidRDefault="00000000">
      <w:pPr>
        <w:rPr>
          <w:color w:val="002060"/>
        </w:rPr>
      </w:pPr>
      <w:r>
        <w:rPr>
          <w:color w:val="002060"/>
        </w:rPr>
        <w:t>*Developing empathy by trying to understand your partner’s feelings and perspectives.</w:t>
      </w:r>
    </w:p>
    <w:p w14:paraId="44F54B33" w14:textId="77777777" w:rsidR="00C91B6A" w:rsidRDefault="00000000">
      <w:pPr>
        <w:rPr>
          <w:color w:val="002060"/>
        </w:rPr>
      </w:pPr>
      <w:r>
        <w:rPr>
          <w:color w:val="002060"/>
        </w:rPr>
        <w:t>Goleman (1995) emphasizes that emotional intelligence plays a crucial role in successful relationships and communication (Goleman, 1995).</w:t>
      </w:r>
    </w:p>
    <w:p w14:paraId="1152B1C1" w14:textId="77777777" w:rsidR="00C91B6A" w:rsidRDefault="00C91B6A">
      <w:pPr>
        <w:rPr>
          <w:color w:val="002060"/>
        </w:rPr>
      </w:pPr>
    </w:p>
    <w:p w14:paraId="2C7A04DE" w14:textId="77777777" w:rsidR="00C91B6A" w:rsidRDefault="00000000">
      <w:pPr>
        <w:rPr>
          <w:color w:val="002060"/>
        </w:rPr>
      </w:pPr>
      <w:r>
        <w:rPr>
          <w:color w:val="002060"/>
        </w:rPr>
        <w:t>5. Seeking Professional Help</w:t>
      </w:r>
    </w:p>
    <w:p w14:paraId="601984A0" w14:textId="77777777" w:rsidR="00C91B6A" w:rsidRDefault="00000000">
      <w:pPr>
        <w:rPr>
          <w:color w:val="002060"/>
        </w:rPr>
      </w:pPr>
      <w:r>
        <w:rPr>
          <w:color w:val="002060"/>
        </w:rPr>
        <w:t>Sometimes, couples may benefit from the guidance of a therapist or counselor. Professionals can offer tools and techniques to address communication issues and facilitate healthier interactions. The effectiveness of couples therapy is well-documented in the literature, with studies by Markman and Stanley (1994) showing improvements in relationship satisfaction through therapeutic interventions (Markman &amp; Stanley, 1994).</w:t>
      </w:r>
    </w:p>
    <w:p w14:paraId="4E01CF02" w14:textId="77777777" w:rsidR="00C91B6A" w:rsidRDefault="00000000">
      <w:pPr>
        <w:rPr>
          <w:color w:val="002060"/>
        </w:rPr>
      </w:pPr>
      <w:r>
        <w:rPr>
          <w:color w:val="002060"/>
        </w:rPr>
        <w:t>Communication is the lifeblood of relationships, yet it is also a source of significant challenges. By recognizing common communication issues, drawing upon Biblical wisdom, and employing practical tools and techniques, couples can transform their interactions and strengthen their bonds.</w:t>
      </w:r>
    </w:p>
    <w:p w14:paraId="366F543F" w14:textId="77777777" w:rsidR="00C91B6A" w:rsidRDefault="00C91B6A">
      <w:pPr>
        <w:rPr>
          <w:color w:val="002060"/>
        </w:rPr>
      </w:pPr>
    </w:p>
    <w:p w14:paraId="67FFCA87" w14:textId="77777777" w:rsidR="00C91B6A" w:rsidRDefault="00000000">
      <w:pPr>
        <w:rPr>
          <w:color w:val="002060"/>
        </w:rPr>
      </w:pPr>
      <w:r>
        <w:rPr>
          <w:color w:val="002060"/>
        </w:rPr>
        <w:br w:type="page"/>
      </w:r>
    </w:p>
    <w:p w14:paraId="5B098E7C" w14:textId="77777777" w:rsidR="00C91B6A" w:rsidRDefault="00000000">
      <w:pPr>
        <w:jc w:val="center"/>
        <w:rPr>
          <w:b/>
          <w:bCs/>
          <w:color w:val="000080"/>
          <w:sz w:val="28"/>
          <w:szCs w:val="28"/>
        </w:rPr>
      </w:pPr>
      <w:r>
        <w:rPr>
          <w:b/>
          <w:bCs/>
          <w:color w:val="000080"/>
          <w:sz w:val="28"/>
          <w:szCs w:val="28"/>
        </w:rPr>
        <w:lastRenderedPageBreak/>
        <w:t>CHAPTER SEVEN</w:t>
      </w:r>
    </w:p>
    <w:p w14:paraId="18AC050A" w14:textId="77777777" w:rsidR="00C91B6A" w:rsidRDefault="00000000">
      <w:pPr>
        <w:jc w:val="center"/>
        <w:rPr>
          <w:b/>
          <w:bCs/>
          <w:color w:val="000080"/>
          <w:sz w:val="28"/>
          <w:szCs w:val="28"/>
        </w:rPr>
      </w:pPr>
      <w:r>
        <w:rPr>
          <w:b/>
          <w:bCs/>
          <w:color w:val="000080"/>
          <w:sz w:val="28"/>
          <w:szCs w:val="28"/>
        </w:rPr>
        <w:t>-</w:t>
      </w:r>
    </w:p>
    <w:p w14:paraId="1A4A09E1" w14:textId="77777777" w:rsidR="00C91B6A" w:rsidRDefault="00000000">
      <w:pPr>
        <w:jc w:val="center"/>
        <w:rPr>
          <w:b/>
          <w:bCs/>
          <w:color w:val="000080"/>
          <w:sz w:val="28"/>
          <w:szCs w:val="28"/>
        </w:rPr>
      </w:pPr>
      <w:r>
        <w:rPr>
          <w:b/>
          <w:bCs/>
          <w:color w:val="000080"/>
          <w:sz w:val="28"/>
          <w:szCs w:val="28"/>
        </w:rPr>
        <w:t>BROKEN TRUST, MENDED HEARTS</w:t>
      </w:r>
    </w:p>
    <w:p w14:paraId="2569CDE3" w14:textId="77777777" w:rsidR="00C91B6A" w:rsidRDefault="00C91B6A">
      <w:pPr>
        <w:rPr>
          <w:color w:val="002060"/>
        </w:rPr>
      </w:pPr>
    </w:p>
    <w:p w14:paraId="670C4C70" w14:textId="77777777" w:rsidR="00C91B6A" w:rsidRDefault="00000000">
      <w:pPr>
        <w:rPr>
          <w:color w:val="002060"/>
        </w:rPr>
      </w:pPr>
      <w:r>
        <w:rPr>
          <w:color w:val="002060"/>
        </w:rPr>
        <w:t>Trust is the bedrock upon which relationships are built. It is the invisible thread that binds individuals together, fostering intimacy, security, and understanding. When trust is broken, it can feel as though the very foundation of the relationship has crumbled, leaving behind an overwhelming sense of betrayal and heartache. However, the path to healing and restoration is not only possible but can also be transformative. This chapter delves into the role of trust in relationships, the devastating impact of betrayal, and the profound journey of forgiveness and rebuilding trust.</w:t>
      </w:r>
    </w:p>
    <w:p w14:paraId="5DDD4FC2" w14:textId="77777777" w:rsidR="00C91B6A" w:rsidRDefault="00C91B6A">
      <w:pPr>
        <w:rPr>
          <w:color w:val="002060"/>
        </w:rPr>
      </w:pPr>
    </w:p>
    <w:p w14:paraId="0E49B4F9" w14:textId="77777777" w:rsidR="00C91B6A" w:rsidRDefault="00000000">
      <w:pPr>
        <w:rPr>
          <w:color w:val="002060"/>
        </w:rPr>
      </w:pPr>
      <w:r>
        <w:rPr>
          <w:b/>
          <w:bCs/>
          <w:color w:val="000080"/>
        </w:rPr>
        <w:t>A.  The Role of Trust in Relationships and the Devastation of Betrayal.</w:t>
      </w:r>
    </w:p>
    <w:p w14:paraId="3CB072B9" w14:textId="77777777" w:rsidR="00C91B6A" w:rsidRDefault="00000000">
      <w:pPr>
        <w:rPr>
          <w:color w:val="002060"/>
        </w:rPr>
      </w:pPr>
      <w:r>
        <w:rPr>
          <w:color w:val="002060"/>
        </w:rPr>
        <w:t>Trust is more than a mere concept; it is the essence of relational stability and emotional safety. According to psychologist John Gottman, trust is built through a series of small, consistent actions that demonstrate reliability and integrity (Gottman, 1999). When partners repeatedly show that they can be counted on, trust grows stronger, creating a secure emotional environment where intimacy can flourish.</w:t>
      </w:r>
    </w:p>
    <w:p w14:paraId="582DFADF" w14:textId="77777777" w:rsidR="00C91B6A" w:rsidRDefault="00000000">
      <w:pPr>
        <w:rPr>
          <w:color w:val="002060"/>
        </w:rPr>
      </w:pPr>
      <w:r>
        <w:rPr>
          <w:color w:val="002060"/>
        </w:rPr>
        <w:t>Conversely, betrayal is one of the most profound breaches of trust. Betrayal can manifest in many forms: infidelity, deceit, or broken promises. The emotional toll of such breaches is significant. Research by Dr. Jennifer Freedman and Dr. Jeffrey Scott highlights that betrayal can lead to profound psychological trauma, including symptoms akin to post-traumatic stress disorder (Freedman &amp; Scott, 2016). The feelings of hurt, anger, and betrayal can be overwhelming, often leading to a deep sense of disillusionment.</w:t>
      </w:r>
    </w:p>
    <w:p w14:paraId="76FE2AC7" w14:textId="77777777" w:rsidR="00C91B6A" w:rsidRDefault="00000000">
      <w:pPr>
        <w:rPr>
          <w:color w:val="002060"/>
        </w:rPr>
      </w:pPr>
      <w:r>
        <w:rPr>
          <w:color w:val="002060"/>
        </w:rPr>
        <w:t>The devastation caused by betrayal is not just emotional but can also affect the relational dynamic. According to Dr. Sue Johnson, betrayal disrupts the fundamental sense of safety in the relationship, leading to increased conflict and emotional distancing (Johnson, 2008). This disruption makes it challenging for couples to reconnect and rebuild their bond.</w:t>
      </w:r>
    </w:p>
    <w:p w14:paraId="0FBC1878" w14:textId="77777777" w:rsidR="00C91B6A" w:rsidRDefault="00C91B6A">
      <w:pPr>
        <w:rPr>
          <w:color w:val="002060"/>
        </w:rPr>
      </w:pPr>
    </w:p>
    <w:p w14:paraId="3E0376F4" w14:textId="77777777" w:rsidR="00C91B6A" w:rsidRDefault="00000000">
      <w:pPr>
        <w:rPr>
          <w:color w:val="002060"/>
        </w:rPr>
      </w:pPr>
      <w:r>
        <w:rPr>
          <w:b/>
          <w:bCs/>
          <w:color w:val="000080"/>
        </w:rPr>
        <w:t>B. Forgiveness: The Hardest Act of Love</w:t>
      </w:r>
    </w:p>
    <w:p w14:paraId="25F753CC" w14:textId="77777777" w:rsidR="00C91B6A" w:rsidRDefault="00000000">
      <w:pPr>
        <w:rPr>
          <w:color w:val="002060"/>
        </w:rPr>
      </w:pPr>
      <w:r>
        <w:rPr>
          <w:color w:val="002060"/>
        </w:rPr>
        <w:t>Forgiveness is often described as the hardest act of love, and rightly so. It requires letting go of resentment and choosing to release the offender from the emotional grip of their wrongdoing. Forgiveness is not about condoning the offense but about freeing oneself from the burden of bitterness. Theologian Lewis Smedes describes forgiveness as “setting a prisoner free and discovering that the prisoner was you” (Smedes, 1996).</w:t>
      </w:r>
    </w:p>
    <w:p w14:paraId="1C5674D4" w14:textId="77777777" w:rsidR="00C91B6A" w:rsidRDefault="00000000">
      <w:pPr>
        <w:rPr>
          <w:color w:val="002060"/>
        </w:rPr>
      </w:pPr>
      <w:r>
        <w:rPr>
          <w:color w:val="002060"/>
        </w:rPr>
        <w:lastRenderedPageBreak/>
        <w:t>The Bible offers profound insights into the nature of forgiveness. In Matthew 18:21-22 (NIV), Jesus instructs, “Then Peter came to Jesus and asked, ‘Lord, how many times shall I forgive my brother or sister who sins against me? Up to seven times?’ Jesus answered, ‘I tell you, not seven times, but seventy-seven times.’” This passage underscores the importance of forgiveness as a continual and expansive act, reflecting God’s boundless grace toward humanity.</w:t>
      </w:r>
    </w:p>
    <w:p w14:paraId="3BCCB9F0" w14:textId="77777777" w:rsidR="00C91B6A" w:rsidRDefault="00000000">
      <w:pPr>
        <w:rPr>
          <w:color w:val="002060"/>
        </w:rPr>
      </w:pPr>
      <w:r>
        <w:rPr>
          <w:color w:val="002060"/>
        </w:rPr>
        <w:t>Forgiveness, while deeply transformative, is also incredibly challenging. It involves processing and releasing intense emotions, which can be a long and painful journey. According to Dr. Robert Enright, forgiveness involves four stages: uncovering your anger, deciding to forgive, working on forgiveness, and finally, discovery and release (Enright, 2001). Each stage requires introspection and a commitment to healing.</w:t>
      </w:r>
    </w:p>
    <w:p w14:paraId="38060C9F" w14:textId="77777777" w:rsidR="00C91B6A" w:rsidRDefault="00000000">
      <w:pPr>
        <w:rPr>
          <w:color w:val="002060"/>
        </w:rPr>
      </w:pPr>
      <w:r>
        <w:rPr>
          <w:color w:val="002060"/>
        </w:rPr>
        <w:t>Forgiving a spouse or a grave offender involves a series of deliberate and reflective steps to process and release the hurt while fostering healing. Here are the detailed steps involved in this process:</w:t>
      </w:r>
    </w:p>
    <w:p w14:paraId="5B1F00D5" w14:textId="77777777" w:rsidR="00C91B6A" w:rsidRDefault="00000000">
      <w:pPr>
        <w:rPr>
          <w:color w:val="002060"/>
        </w:rPr>
      </w:pPr>
      <w:r>
        <w:rPr>
          <w:color w:val="002060"/>
        </w:rPr>
        <w:t>1. Acknowledging the Hurt.</w:t>
      </w:r>
    </w:p>
    <w:p w14:paraId="4F6FD9BF" w14:textId="77777777" w:rsidR="00C91B6A" w:rsidRDefault="00000000">
      <w:pPr>
        <w:rPr>
          <w:color w:val="002060"/>
        </w:rPr>
      </w:pPr>
      <w:r>
        <w:rPr>
          <w:color w:val="002060"/>
        </w:rPr>
        <w:t xml:space="preserve">   -Identify the Pain: Clearly recognize and articulate the nature and extent of the hurt caused.</w:t>
      </w:r>
    </w:p>
    <w:p w14:paraId="11016395" w14:textId="77777777" w:rsidR="00C91B6A" w:rsidRDefault="00000000">
      <w:pPr>
        <w:rPr>
          <w:color w:val="002060"/>
        </w:rPr>
      </w:pPr>
      <w:r>
        <w:rPr>
          <w:color w:val="002060"/>
        </w:rPr>
        <w:t xml:space="preserve">   - Accept Your Emotions: Allow yourself to feel and process the emotions associated with the offense, such as anger, sadness, or betrayal.</w:t>
      </w:r>
    </w:p>
    <w:p w14:paraId="7D5613E2" w14:textId="77777777" w:rsidR="00C91B6A" w:rsidRDefault="00C91B6A">
      <w:pPr>
        <w:rPr>
          <w:color w:val="002060"/>
        </w:rPr>
      </w:pPr>
    </w:p>
    <w:p w14:paraId="6A45AD40" w14:textId="77777777" w:rsidR="00C91B6A" w:rsidRDefault="00000000">
      <w:pPr>
        <w:rPr>
          <w:color w:val="002060"/>
        </w:rPr>
      </w:pPr>
      <w:r>
        <w:rPr>
          <w:color w:val="002060"/>
        </w:rPr>
        <w:t>2. Reflect on the Impact.</w:t>
      </w:r>
    </w:p>
    <w:p w14:paraId="0E145CAD" w14:textId="77777777" w:rsidR="00C91B6A" w:rsidRDefault="00000000">
      <w:pPr>
        <w:rPr>
          <w:color w:val="002060"/>
        </w:rPr>
      </w:pPr>
      <w:r>
        <w:rPr>
          <w:color w:val="002060"/>
        </w:rPr>
        <w:t xml:space="preserve">   - Assess the Damage: Consider how the offense has affected that relationship and your personal well-being.</w:t>
      </w:r>
    </w:p>
    <w:p w14:paraId="3E3405F4" w14:textId="77777777" w:rsidR="00C91B6A" w:rsidRDefault="00000000">
      <w:pPr>
        <w:rPr>
          <w:color w:val="002060"/>
        </w:rPr>
      </w:pPr>
      <w:r>
        <w:rPr>
          <w:color w:val="002060"/>
        </w:rPr>
        <w:t xml:space="preserve">   - Understand the Context: Try to comprehend the circumstances that led to the offense, which can provide insight into the offender’s actions.</w:t>
      </w:r>
    </w:p>
    <w:p w14:paraId="6CD548D1" w14:textId="77777777" w:rsidR="00C91B6A" w:rsidRDefault="00C91B6A">
      <w:pPr>
        <w:rPr>
          <w:color w:val="002060"/>
        </w:rPr>
      </w:pPr>
    </w:p>
    <w:p w14:paraId="4D575856" w14:textId="77777777" w:rsidR="00C91B6A" w:rsidRDefault="00000000">
      <w:pPr>
        <w:rPr>
          <w:color w:val="002060"/>
        </w:rPr>
      </w:pPr>
      <w:r>
        <w:rPr>
          <w:color w:val="002060"/>
        </w:rPr>
        <w:t xml:space="preserve"> 3. Forgiveness Is A Choice - Decide If You Are Ready to Forgive.</w:t>
      </w:r>
    </w:p>
    <w:p w14:paraId="2AE4AFFD" w14:textId="77777777" w:rsidR="00C91B6A" w:rsidRDefault="00000000">
      <w:pPr>
        <w:rPr>
          <w:color w:val="002060"/>
        </w:rPr>
      </w:pPr>
      <w:r>
        <w:rPr>
          <w:color w:val="002060"/>
        </w:rPr>
        <w:t xml:space="preserve">   - Make a Conscious Choice: Understand that forgiveness is a decision to release resentment, rather than condoning the behavior.</w:t>
      </w:r>
    </w:p>
    <w:p w14:paraId="22404119" w14:textId="77777777" w:rsidR="00C91B6A" w:rsidRDefault="00000000">
      <w:pPr>
        <w:rPr>
          <w:color w:val="002060"/>
        </w:rPr>
      </w:pPr>
      <w:r>
        <w:rPr>
          <w:color w:val="002060"/>
        </w:rPr>
        <w:t xml:space="preserve">   - Commit to the Process: Recognize that forgiveness is often a journey that requires time and effort and it doesn't happen spontaneously because are emotions are actively involved </w:t>
      </w:r>
    </w:p>
    <w:p w14:paraId="160E1ACD" w14:textId="77777777" w:rsidR="00C91B6A" w:rsidRDefault="00C91B6A">
      <w:pPr>
        <w:rPr>
          <w:color w:val="002060"/>
        </w:rPr>
      </w:pPr>
    </w:p>
    <w:p w14:paraId="3626DF39" w14:textId="77777777" w:rsidR="00C91B6A" w:rsidRDefault="00000000">
      <w:pPr>
        <w:rPr>
          <w:color w:val="002060"/>
        </w:rPr>
      </w:pPr>
      <w:r>
        <w:rPr>
          <w:color w:val="002060"/>
        </w:rPr>
        <w:t xml:space="preserve"> 4. Communicating Openly.</w:t>
      </w:r>
    </w:p>
    <w:p w14:paraId="0C4E62C1" w14:textId="77777777" w:rsidR="00C91B6A" w:rsidRDefault="00000000">
      <w:pPr>
        <w:rPr>
          <w:color w:val="002060"/>
        </w:rPr>
      </w:pPr>
      <w:r>
        <w:rPr>
          <w:color w:val="002060"/>
        </w:rPr>
        <w:lastRenderedPageBreak/>
        <w:t xml:space="preserve">   - Have a Constructive Conversation: If appropriate, discuss the issue with the offender to express your feelings and seek the reasons for their actions.</w:t>
      </w:r>
    </w:p>
    <w:p w14:paraId="362F3FCF" w14:textId="77777777" w:rsidR="00C91B6A" w:rsidRDefault="00000000">
      <w:pPr>
        <w:rPr>
          <w:color w:val="002060"/>
        </w:rPr>
      </w:pPr>
      <w:r>
        <w:rPr>
          <w:color w:val="002060"/>
        </w:rPr>
        <w:t xml:space="preserve">   - Set Boundaries: Establish clear boundaries to ensure that the offending behavior does not continue.</w:t>
      </w:r>
    </w:p>
    <w:p w14:paraId="4DAFBCCB" w14:textId="77777777" w:rsidR="00C91B6A" w:rsidRDefault="00C91B6A">
      <w:pPr>
        <w:rPr>
          <w:color w:val="002060"/>
        </w:rPr>
      </w:pPr>
    </w:p>
    <w:p w14:paraId="69EA945B" w14:textId="77777777" w:rsidR="00C91B6A" w:rsidRDefault="00000000">
      <w:pPr>
        <w:rPr>
          <w:color w:val="002060"/>
        </w:rPr>
      </w:pPr>
      <w:r>
        <w:rPr>
          <w:color w:val="002060"/>
        </w:rPr>
        <w:t xml:space="preserve"> 5. Seeking Understanding.</w:t>
      </w:r>
    </w:p>
    <w:p w14:paraId="674A5460" w14:textId="77777777" w:rsidR="00C91B6A" w:rsidRDefault="00000000">
      <w:pPr>
        <w:rPr>
          <w:color w:val="002060"/>
        </w:rPr>
      </w:pPr>
      <w:r>
        <w:rPr>
          <w:color w:val="002060"/>
        </w:rPr>
        <w:t xml:space="preserve">   - Empathize with the Offender: Try to understand the offender’s motivations or circumstances that led to their actions.</w:t>
      </w:r>
    </w:p>
    <w:p w14:paraId="2993E79A" w14:textId="77777777" w:rsidR="00C91B6A" w:rsidRDefault="00000000">
      <w:pPr>
        <w:rPr>
          <w:color w:val="002060"/>
        </w:rPr>
      </w:pPr>
      <w:r>
        <w:rPr>
          <w:color w:val="002060"/>
        </w:rPr>
        <w:t xml:space="preserve">   - Consider Their Apology: Evaluate the sincerity of any apology and whether it contributes to your healing process.</w:t>
      </w:r>
    </w:p>
    <w:p w14:paraId="2A28DB09" w14:textId="77777777" w:rsidR="00C91B6A" w:rsidRDefault="00C91B6A">
      <w:pPr>
        <w:rPr>
          <w:color w:val="002060"/>
        </w:rPr>
      </w:pPr>
    </w:p>
    <w:p w14:paraId="7C67A4CF" w14:textId="77777777" w:rsidR="00C91B6A" w:rsidRDefault="00000000">
      <w:pPr>
        <w:rPr>
          <w:color w:val="002060"/>
        </w:rPr>
      </w:pPr>
      <w:r>
        <w:rPr>
          <w:color w:val="002060"/>
        </w:rPr>
        <w:t>6. Choose to Let Go of Resentment.</w:t>
      </w:r>
    </w:p>
    <w:p w14:paraId="2F2A9069" w14:textId="77777777" w:rsidR="00C91B6A" w:rsidRDefault="00000000">
      <w:pPr>
        <w:rPr>
          <w:color w:val="002060"/>
        </w:rPr>
      </w:pPr>
      <w:r>
        <w:rPr>
          <w:color w:val="002060"/>
        </w:rPr>
        <w:t xml:space="preserve">   - Release the Grudge: Actively work on letting go of negative feelings and grudges that you may be holding onto. They did what they did and you deserve some peace and quiet.</w:t>
      </w:r>
    </w:p>
    <w:p w14:paraId="0EF2E5B0" w14:textId="77777777" w:rsidR="00C91B6A" w:rsidRDefault="00000000">
      <w:pPr>
        <w:rPr>
          <w:color w:val="002060"/>
        </w:rPr>
      </w:pPr>
      <w:r>
        <w:rPr>
          <w:color w:val="002060"/>
        </w:rPr>
        <w:t xml:space="preserve">   - Avoid Rehashing: Try to refrain from repeatedly bringing up the offense or dwelling on it.</w:t>
      </w:r>
    </w:p>
    <w:p w14:paraId="176246BD" w14:textId="77777777" w:rsidR="00C91B6A" w:rsidRDefault="00C91B6A">
      <w:pPr>
        <w:rPr>
          <w:color w:val="002060"/>
        </w:rPr>
      </w:pPr>
    </w:p>
    <w:p w14:paraId="3040842C" w14:textId="77777777" w:rsidR="00C91B6A" w:rsidRDefault="00000000">
      <w:pPr>
        <w:rPr>
          <w:color w:val="002060"/>
        </w:rPr>
      </w:pPr>
      <w:r>
        <w:rPr>
          <w:color w:val="002060"/>
        </w:rPr>
        <w:t xml:space="preserve"> 7. Focus on Healing.</w:t>
      </w:r>
    </w:p>
    <w:p w14:paraId="361B58B6" w14:textId="77777777" w:rsidR="00C91B6A" w:rsidRDefault="00000000">
      <w:pPr>
        <w:rPr>
          <w:color w:val="002060"/>
        </w:rPr>
      </w:pPr>
      <w:r>
        <w:rPr>
          <w:color w:val="002060"/>
        </w:rPr>
        <w:t xml:space="preserve">   - Engage in Self-Care: Take care of your emotional and physical well-being through activities that promote healing and resilience.</w:t>
      </w:r>
    </w:p>
    <w:p w14:paraId="522717F5" w14:textId="77777777" w:rsidR="00C91B6A" w:rsidRDefault="00000000">
      <w:pPr>
        <w:rPr>
          <w:color w:val="002060"/>
        </w:rPr>
      </w:pPr>
      <w:r>
        <w:rPr>
          <w:color w:val="002060"/>
        </w:rPr>
        <w:t xml:space="preserve">   - Seek Support: Consider talking to a counselor or therapist for guidance on managing your emotions and working through the forgiveness process.</w:t>
      </w:r>
    </w:p>
    <w:p w14:paraId="40CEE3AD" w14:textId="77777777" w:rsidR="00C91B6A" w:rsidRDefault="00C91B6A">
      <w:pPr>
        <w:rPr>
          <w:color w:val="002060"/>
        </w:rPr>
      </w:pPr>
    </w:p>
    <w:p w14:paraId="5C013D3C" w14:textId="77777777" w:rsidR="00C91B6A" w:rsidRDefault="00000000">
      <w:pPr>
        <w:rPr>
          <w:color w:val="002060"/>
        </w:rPr>
      </w:pPr>
      <w:r>
        <w:rPr>
          <w:color w:val="002060"/>
        </w:rPr>
        <w:t xml:space="preserve"> 8. Rebuilding Trust if Necessary.</w:t>
      </w:r>
    </w:p>
    <w:p w14:paraId="36971B63" w14:textId="77777777" w:rsidR="00C91B6A" w:rsidRDefault="00000000">
      <w:pPr>
        <w:rPr>
          <w:color w:val="002060"/>
        </w:rPr>
      </w:pPr>
      <w:r>
        <w:rPr>
          <w:color w:val="002060"/>
        </w:rPr>
        <w:t xml:space="preserve">   - Assess Trustworthiness: Determine whether the offender is willing and able to restore trust through changed behavior.</w:t>
      </w:r>
    </w:p>
    <w:p w14:paraId="5E0270B7" w14:textId="77777777" w:rsidR="00C91B6A" w:rsidRDefault="00000000">
      <w:pPr>
        <w:rPr>
          <w:color w:val="002060"/>
        </w:rPr>
      </w:pPr>
      <w:r>
        <w:rPr>
          <w:color w:val="002060"/>
        </w:rPr>
        <w:t xml:space="preserve">   - Take Gradual Steps: Rebuild trust slowly, acknowledging that it may take time and consistent effort.</w:t>
      </w:r>
    </w:p>
    <w:p w14:paraId="1EAB0ED3" w14:textId="77777777" w:rsidR="00C91B6A" w:rsidRDefault="00C91B6A">
      <w:pPr>
        <w:rPr>
          <w:color w:val="002060"/>
        </w:rPr>
      </w:pPr>
    </w:p>
    <w:p w14:paraId="23646F2C" w14:textId="77777777" w:rsidR="00C91B6A" w:rsidRDefault="00000000">
      <w:pPr>
        <w:rPr>
          <w:color w:val="002060"/>
        </w:rPr>
      </w:pPr>
      <w:r>
        <w:rPr>
          <w:color w:val="002060"/>
        </w:rPr>
        <w:t xml:space="preserve"> 9. Strengthen the Relationship.</w:t>
      </w:r>
    </w:p>
    <w:p w14:paraId="5F09BF80" w14:textId="77777777" w:rsidR="00C91B6A" w:rsidRDefault="00000000">
      <w:pPr>
        <w:rPr>
          <w:color w:val="002060"/>
        </w:rPr>
      </w:pPr>
      <w:r>
        <w:rPr>
          <w:color w:val="002060"/>
        </w:rPr>
        <w:t xml:space="preserve">   - Work on Communication: Improve how you and the offender communicate to prevent future conflicts and misunderstandings.</w:t>
      </w:r>
    </w:p>
    <w:p w14:paraId="14048D82" w14:textId="77777777" w:rsidR="00C91B6A" w:rsidRDefault="00000000">
      <w:pPr>
        <w:rPr>
          <w:color w:val="002060"/>
        </w:rPr>
      </w:pPr>
      <w:r>
        <w:rPr>
          <w:color w:val="002060"/>
        </w:rPr>
        <w:lastRenderedPageBreak/>
        <w:t xml:space="preserve">   - Foster Positive Interactions: Engage in activities that enhance your relationship and promote positive interactions.</w:t>
      </w:r>
    </w:p>
    <w:p w14:paraId="0DB57F4F" w14:textId="77777777" w:rsidR="00C91B6A" w:rsidRDefault="00C91B6A">
      <w:pPr>
        <w:rPr>
          <w:color w:val="002060"/>
        </w:rPr>
      </w:pPr>
    </w:p>
    <w:p w14:paraId="06E1AD54" w14:textId="77777777" w:rsidR="00C91B6A" w:rsidRDefault="00000000">
      <w:pPr>
        <w:rPr>
          <w:color w:val="002060"/>
        </w:rPr>
      </w:pPr>
      <w:r>
        <w:rPr>
          <w:color w:val="002060"/>
        </w:rPr>
        <w:t>10. Reflect and Grow.</w:t>
      </w:r>
    </w:p>
    <w:p w14:paraId="1AC328C3" w14:textId="77777777" w:rsidR="00C91B6A" w:rsidRDefault="00000000">
      <w:pPr>
        <w:rPr>
          <w:color w:val="002060"/>
        </w:rPr>
      </w:pPr>
      <w:r>
        <w:rPr>
          <w:color w:val="002060"/>
        </w:rPr>
        <w:t xml:space="preserve">   - Learn from the Experience: Reflect on what the situation has taught you about yourself and the relationship.</w:t>
      </w:r>
    </w:p>
    <w:p w14:paraId="4BFF91FD" w14:textId="77777777" w:rsidR="00C91B6A" w:rsidRDefault="00000000">
      <w:pPr>
        <w:rPr>
          <w:color w:val="002060"/>
        </w:rPr>
      </w:pPr>
      <w:r>
        <w:rPr>
          <w:color w:val="002060"/>
        </w:rPr>
        <w:t xml:space="preserve">   - Acknowledge possible faults from your end that pushed the offender to act the way they acted. Sometimes we contribute to these things unconsciously but that's not always the case and you can't blame yourself for what they did.</w:t>
      </w:r>
    </w:p>
    <w:p w14:paraId="269065E3" w14:textId="77777777" w:rsidR="00C91B6A" w:rsidRDefault="00000000">
      <w:pPr>
        <w:rPr>
          <w:color w:val="002060"/>
        </w:rPr>
      </w:pPr>
      <w:r>
        <w:rPr>
          <w:color w:val="002060"/>
        </w:rPr>
        <w:t xml:space="preserve">   - Embrace Personal Growth: Use the experience to foster personal and relational growth, aiming to improve how you handle conflicts and forgiveness in the future.</w:t>
      </w:r>
    </w:p>
    <w:p w14:paraId="0CA17A2D" w14:textId="77777777" w:rsidR="00C91B6A" w:rsidRDefault="00C91B6A">
      <w:pPr>
        <w:rPr>
          <w:color w:val="002060"/>
        </w:rPr>
      </w:pPr>
    </w:p>
    <w:p w14:paraId="29D8D97B" w14:textId="77777777" w:rsidR="00C91B6A" w:rsidRDefault="00000000">
      <w:pPr>
        <w:rPr>
          <w:color w:val="002060"/>
        </w:rPr>
      </w:pPr>
      <w:r>
        <w:rPr>
          <w:color w:val="002060"/>
        </w:rPr>
        <w:t xml:space="preserve"> 11. Forgive Yourself.</w:t>
      </w:r>
    </w:p>
    <w:p w14:paraId="7F1C01F2" w14:textId="77777777" w:rsidR="00C91B6A" w:rsidRDefault="00000000">
      <w:pPr>
        <w:rPr>
          <w:color w:val="002060"/>
        </w:rPr>
      </w:pPr>
      <w:r>
        <w:rPr>
          <w:color w:val="002060"/>
        </w:rPr>
        <w:t xml:space="preserve">   - Self-Compassion: Recognize that forgiving is a challenging process and be kind to yourself throughout the journey.</w:t>
      </w:r>
    </w:p>
    <w:p w14:paraId="70839EF1" w14:textId="77777777" w:rsidR="00C91B6A" w:rsidRDefault="00000000">
      <w:pPr>
        <w:rPr>
          <w:color w:val="002060"/>
        </w:rPr>
      </w:pPr>
      <w:r>
        <w:rPr>
          <w:color w:val="002060"/>
        </w:rPr>
        <w:t xml:space="preserve">   - Acceptance: Accept that forgiveness does not mean forgetting or excusing the behavior, but rather freeing yourself from the burden of resentment.</w:t>
      </w:r>
    </w:p>
    <w:p w14:paraId="04757179" w14:textId="77777777" w:rsidR="00C91B6A" w:rsidRDefault="00000000">
      <w:pPr>
        <w:rPr>
          <w:color w:val="002060"/>
        </w:rPr>
      </w:pPr>
      <w:r>
        <w:rPr>
          <w:color w:val="002060"/>
        </w:rPr>
        <w:t>Forgiving someone, particularly a spouse or grave offender, is a complex and multifaceted process that involves emotional work, communication, and a commitment to personal and relational healing.</w:t>
      </w:r>
    </w:p>
    <w:p w14:paraId="288EF46B" w14:textId="77777777" w:rsidR="00C91B6A" w:rsidRDefault="00C91B6A">
      <w:pPr>
        <w:rPr>
          <w:b/>
          <w:bCs/>
          <w:color w:val="000080"/>
        </w:rPr>
      </w:pPr>
    </w:p>
    <w:p w14:paraId="0F436EF6" w14:textId="77777777" w:rsidR="00C91B6A" w:rsidRDefault="00000000">
      <w:pPr>
        <w:rPr>
          <w:color w:val="002060"/>
        </w:rPr>
      </w:pPr>
      <w:r>
        <w:rPr>
          <w:b/>
          <w:bCs/>
          <w:color w:val="000080"/>
        </w:rPr>
        <w:t>C. Steps to Rebuild Trust: Seeking Forgiveness, Open Dialogue, and Commitment</w:t>
      </w:r>
    </w:p>
    <w:p w14:paraId="29048EC9" w14:textId="77777777" w:rsidR="00C91B6A" w:rsidRDefault="00000000">
      <w:pPr>
        <w:rPr>
          <w:color w:val="002060"/>
        </w:rPr>
      </w:pPr>
      <w:r>
        <w:rPr>
          <w:color w:val="002060"/>
        </w:rPr>
        <w:t>Rebuilding trust after it has been broken is a process that demands patience, effort, and mutual commitment. The following steps are crucial in this journey:</w:t>
      </w:r>
    </w:p>
    <w:p w14:paraId="2EE6906F" w14:textId="77777777" w:rsidR="00C91B6A" w:rsidRDefault="00000000">
      <w:pPr>
        <w:rPr>
          <w:color w:val="002060"/>
        </w:rPr>
      </w:pPr>
      <w:r>
        <w:rPr>
          <w:color w:val="002060"/>
        </w:rPr>
        <w:t xml:space="preserve"> 1. Seeking Forgiveness.</w:t>
      </w:r>
    </w:p>
    <w:p w14:paraId="5E3FBCE0" w14:textId="77777777" w:rsidR="00C91B6A" w:rsidRDefault="00000000">
      <w:pPr>
        <w:rPr>
          <w:color w:val="002060"/>
        </w:rPr>
      </w:pPr>
      <w:r>
        <w:rPr>
          <w:color w:val="002060"/>
        </w:rPr>
        <w:t>The first step in rebuilding trust is seeking forgiveness. This involves acknowledging the wrongdoing and taking responsibility for the hurt caused. According to Dr. James Pennebaker, expressing remorse and making amends are essential for the healing process (Pennebaker, 1997). This step should be accompanied by a genuine expression of sorrow and a commitment to change.</w:t>
      </w:r>
    </w:p>
    <w:p w14:paraId="4E3DD350" w14:textId="77777777" w:rsidR="00C91B6A" w:rsidRDefault="00000000">
      <w:pPr>
        <w:rPr>
          <w:color w:val="002060"/>
        </w:rPr>
      </w:pPr>
      <w:r>
        <w:rPr>
          <w:color w:val="002060"/>
        </w:rPr>
        <w:t>Example: In a study of couples recovering from infidelity, researchers found that genuine remorse and consistent efforts to make amends were associated with higher rates of reconciliation and trust rebuilding (Markman et al., 2010).</w:t>
      </w:r>
    </w:p>
    <w:p w14:paraId="34E07A28" w14:textId="77777777" w:rsidR="00C91B6A" w:rsidRDefault="00C91B6A">
      <w:pPr>
        <w:rPr>
          <w:color w:val="002060"/>
        </w:rPr>
      </w:pPr>
    </w:p>
    <w:p w14:paraId="22BB1F0F" w14:textId="77777777" w:rsidR="00C91B6A" w:rsidRDefault="00000000">
      <w:pPr>
        <w:rPr>
          <w:color w:val="002060"/>
        </w:rPr>
      </w:pPr>
      <w:r>
        <w:rPr>
          <w:color w:val="002060"/>
        </w:rPr>
        <w:t xml:space="preserve"> 2. Open Dialogue.</w:t>
      </w:r>
    </w:p>
    <w:p w14:paraId="7FA343B5" w14:textId="77777777" w:rsidR="00C91B6A" w:rsidRDefault="00000000">
      <w:pPr>
        <w:rPr>
          <w:color w:val="002060"/>
        </w:rPr>
      </w:pPr>
      <w:r>
        <w:rPr>
          <w:color w:val="002060"/>
        </w:rPr>
        <w:t>Open dialogue is crucial for rebuilding trust. This involves creating a safe space where both partners can express their feelings, concerns, and needs. Effective communication requires active listening and empathy. Research by Dr. John Gottman highlights that successful couples engage in open and honest discussions about their emotions, which helps rebuild emotional connections (Gottman &amp; Silver, 1999).</w:t>
      </w:r>
    </w:p>
    <w:p w14:paraId="35697EF9" w14:textId="77777777" w:rsidR="00C91B6A" w:rsidRDefault="00000000">
      <w:pPr>
        <w:rPr>
          <w:color w:val="002060"/>
        </w:rPr>
      </w:pPr>
      <w:r>
        <w:rPr>
          <w:color w:val="002060"/>
        </w:rPr>
        <w:t>Example: In a case study by Dr. Linda Bloom, a couple who engaged in regular, honest conversations about their feelings and expectations were able to rebuild trust and improve their relationship satisfaction (Bloom, 2002).</w:t>
      </w:r>
    </w:p>
    <w:p w14:paraId="2B38F8FD" w14:textId="77777777" w:rsidR="00C91B6A" w:rsidRDefault="00000000">
      <w:pPr>
        <w:rPr>
          <w:color w:val="002060"/>
        </w:rPr>
      </w:pPr>
      <w:r>
        <w:rPr>
          <w:color w:val="002060"/>
        </w:rPr>
        <w:t>3. Commitment to Change.</w:t>
      </w:r>
    </w:p>
    <w:p w14:paraId="43B4D648" w14:textId="77777777" w:rsidR="00C91B6A" w:rsidRDefault="00000000">
      <w:pPr>
        <w:rPr>
          <w:color w:val="002060"/>
        </w:rPr>
      </w:pPr>
      <w:r>
        <w:rPr>
          <w:color w:val="002060"/>
        </w:rPr>
        <w:t>Rebuilding trust also requires a commitment to change. This means making consistent efforts to alter behaviors that contributed to the breach of trust. This commitment involves setting and working towards specific goals, as well as demonstrating reliability and integrity over time.</w:t>
      </w:r>
    </w:p>
    <w:p w14:paraId="0B8D4FDE" w14:textId="77777777" w:rsidR="00C91B6A" w:rsidRDefault="00000000">
      <w:pPr>
        <w:rPr>
          <w:color w:val="002060"/>
        </w:rPr>
      </w:pPr>
      <w:r>
        <w:rPr>
          <w:color w:val="002060"/>
        </w:rPr>
        <w:t>Example: The work of Dr. Michael Lambert emphasizes that commitment to personal growth and behavioral change is crucial for restoring trust in relationships (Lambert, 2011).</w:t>
      </w:r>
    </w:p>
    <w:p w14:paraId="473DA49B" w14:textId="77777777" w:rsidR="00C91B6A" w:rsidRDefault="00000000">
      <w:pPr>
        <w:rPr>
          <w:color w:val="002060"/>
        </w:rPr>
      </w:pPr>
      <w:r>
        <w:rPr>
          <w:color w:val="002060"/>
        </w:rPr>
        <w:t xml:space="preserve">4. Practice Patience: Rebuilding trust takes time. Be patient with yourselves and each other as you work through the healing process. </w:t>
      </w:r>
    </w:p>
    <w:p w14:paraId="22E0A78D" w14:textId="77777777" w:rsidR="00C91B6A" w:rsidRDefault="00000000">
      <w:pPr>
        <w:rPr>
          <w:color w:val="002060"/>
        </w:rPr>
      </w:pPr>
      <w:r>
        <w:rPr>
          <w:color w:val="002060"/>
        </w:rPr>
        <w:t>5. Avoid gas-lighting and own up to your mistakes at every point. Remember you're trying to lose the misunderstanding, not the person.</w:t>
      </w:r>
    </w:p>
    <w:p w14:paraId="1F888C83" w14:textId="77777777" w:rsidR="00C91B6A" w:rsidRDefault="00000000">
      <w:pPr>
        <w:rPr>
          <w:color w:val="002060"/>
        </w:rPr>
      </w:pPr>
      <w:r>
        <w:rPr>
          <w:color w:val="002060"/>
        </w:rPr>
        <w:t>6. Don't forget to pray. In most cases, hurts from our partners often cut deeper than anything else, but it takes the help of the Holy Spirit to give us the strength and courage to forgive them and not lose them over a mistake.</w:t>
      </w:r>
    </w:p>
    <w:p w14:paraId="54835195" w14:textId="77777777" w:rsidR="00C91B6A" w:rsidRDefault="00000000">
      <w:pPr>
        <w:rPr>
          <w:color w:val="002060"/>
        </w:rPr>
      </w:pPr>
      <w:r>
        <w:rPr>
          <w:color w:val="002060"/>
        </w:rPr>
        <w:t xml:space="preserve">Broken trust can be a formidable challenge in relationships, but the journey of healing and rebuilding can lead to deeper connection, understanding and growth. By seeking forgiveness, engaging in open dialogue, and committing to change, couples can navigate the complexities of trust and emerge stronger. </w:t>
      </w:r>
    </w:p>
    <w:p w14:paraId="4CDDB2B8" w14:textId="77777777" w:rsidR="00C91B6A" w:rsidRDefault="00C91B6A">
      <w:pPr>
        <w:rPr>
          <w:color w:val="002060"/>
        </w:rPr>
      </w:pPr>
    </w:p>
    <w:p w14:paraId="701E24C4" w14:textId="77777777" w:rsidR="00C91B6A" w:rsidRDefault="00C91B6A">
      <w:pPr>
        <w:rPr>
          <w:color w:val="002060"/>
        </w:rPr>
      </w:pPr>
    </w:p>
    <w:p w14:paraId="4F7570EF" w14:textId="77777777" w:rsidR="00C91B6A" w:rsidRDefault="00000000">
      <w:pPr>
        <w:rPr>
          <w:b/>
          <w:bCs/>
          <w:color w:val="000080"/>
          <w:sz w:val="24"/>
          <w:szCs w:val="24"/>
        </w:rPr>
      </w:pPr>
      <w:r>
        <w:rPr>
          <w:color w:val="002060"/>
        </w:rPr>
        <w:br w:type="page"/>
      </w:r>
    </w:p>
    <w:p w14:paraId="677A52DE" w14:textId="77777777" w:rsidR="00C91B6A" w:rsidRDefault="00000000">
      <w:pPr>
        <w:jc w:val="center"/>
        <w:rPr>
          <w:b/>
          <w:bCs/>
          <w:color w:val="000080"/>
          <w:sz w:val="24"/>
          <w:szCs w:val="24"/>
        </w:rPr>
      </w:pPr>
      <w:r>
        <w:rPr>
          <w:b/>
          <w:bCs/>
          <w:color w:val="000080"/>
          <w:sz w:val="24"/>
          <w:szCs w:val="24"/>
        </w:rPr>
        <w:lastRenderedPageBreak/>
        <w:t>PART III: THE CHURCH'S ROLE IN MARRIAGE: HELP OR HINDERANCE?</w:t>
      </w:r>
    </w:p>
    <w:p w14:paraId="5ACA0AE1" w14:textId="77777777" w:rsidR="00C91B6A" w:rsidRDefault="00C91B6A">
      <w:pPr>
        <w:jc w:val="center"/>
        <w:rPr>
          <w:b/>
          <w:bCs/>
          <w:color w:val="000080"/>
        </w:rPr>
      </w:pPr>
    </w:p>
    <w:p w14:paraId="141039B9" w14:textId="77777777" w:rsidR="00C91B6A" w:rsidRDefault="00000000">
      <w:pPr>
        <w:jc w:val="center"/>
        <w:rPr>
          <w:b/>
          <w:bCs/>
          <w:color w:val="000080"/>
          <w:sz w:val="21"/>
          <w:szCs w:val="21"/>
        </w:rPr>
      </w:pPr>
      <w:r>
        <w:rPr>
          <w:b/>
          <w:bCs/>
          <w:color w:val="000080"/>
          <w:sz w:val="21"/>
          <w:szCs w:val="21"/>
        </w:rPr>
        <w:t>CHAPTER EIGHT</w:t>
      </w:r>
    </w:p>
    <w:p w14:paraId="4D833BD5" w14:textId="77777777" w:rsidR="00C91B6A" w:rsidRDefault="00000000">
      <w:pPr>
        <w:jc w:val="center"/>
        <w:rPr>
          <w:b/>
          <w:bCs/>
          <w:color w:val="000080"/>
          <w:sz w:val="21"/>
          <w:szCs w:val="21"/>
        </w:rPr>
      </w:pPr>
      <w:r>
        <w:rPr>
          <w:b/>
          <w:bCs/>
          <w:color w:val="000080"/>
          <w:sz w:val="21"/>
          <w:szCs w:val="21"/>
        </w:rPr>
        <w:t>-</w:t>
      </w:r>
    </w:p>
    <w:p w14:paraId="3E9B3B1D" w14:textId="77777777" w:rsidR="00C91B6A" w:rsidRDefault="00000000">
      <w:pPr>
        <w:jc w:val="center"/>
        <w:rPr>
          <w:b/>
          <w:bCs/>
          <w:color w:val="000080"/>
        </w:rPr>
      </w:pPr>
      <w:r>
        <w:rPr>
          <w:b/>
          <w:bCs/>
          <w:color w:val="000080"/>
          <w:sz w:val="21"/>
          <w:szCs w:val="21"/>
        </w:rPr>
        <w:t xml:space="preserve"> SACRED TEACHINGS, REAL CONSEQUENCES</w:t>
      </w:r>
    </w:p>
    <w:p w14:paraId="64378E1E" w14:textId="77777777" w:rsidR="00C91B6A" w:rsidRDefault="00C91B6A">
      <w:pPr>
        <w:rPr>
          <w:color w:val="002060"/>
        </w:rPr>
      </w:pPr>
    </w:p>
    <w:p w14:paraId="4253F2C9" w14:textId="77777777" w:rsidR="00C91B6A" w:rsidRDefault="00000000">
      <w:pPr>
        <w:rPr>
          <w:color w:val="002060"/>
        </w:rPr>
      </w:pPr>
      <w:r>
        <w:rPr>
          <w:color w:val="002060"/>
        </w:rPr>
        <w:t>The relationship between church doctrines and marriage is intricate and profound, reflecting deep-seated beliefs that shape how individuals experience and understand their marital bonds. In this chapter, we will delve into the sacred teachings of the church on marriage, exploring how these doctrines influence marital relationships, and consider the real-life consequences that arise from adhering to or diverging from these teachings.</w:t>
      </w:r>
    </w:p>
    <w:p w14:paraId="2995D35A" w14:textId="77777777" w:rsidR="00C91B6A" w:rsidRDefault="00000000">
      <w:pPr>
        <w:rPr>
          <w:color w:val="002060"/>
        </w:rPr>
      </w:pPr>
      <w:r>
        <w:rPr>
          <w:b/>
          <w:bCs/>
          <w:color w:val="000080"/>
          <w:sz w:val="24"/>
          <w:szCs w:val="24"/>
        </w:rPr>
        <w:t>A. Examining Church Doctrines on Marriage</w:t>
      </w:r>
    </w:p>
    <w:p w14:paraId="73D9DE5D" w14:textId="77777777" w:rsidR="00C91B6A" w:rsidRDefault="00000000">
      <w:pPr>
        <w:rPr>
          <w:color w:val="002060"/>
        </w:rPr>
      </w:pPr>
      <w:r>
        <w:rPr>
          <w:color w:val="002060"/>
        </w:rPr>
        <w:t xml:space="preserve">Marriage is often depicted in religious teachings as a sacred covenant, a divine institution designed to reflect God's love and commitment. For many Christian denominations, marriage is not just a social contract but a spiritual bond that mirrors the relationship between Christ and the Church. </w:t>
      </w:r>
    </w:p>
    <w:p w14:paraId="0834783F" w14:textId="77777777" w:rsidR="00C91B6A" w:rsidRDefault="00C91B6A">
      <w:pPr>
        <w:rPr>
          <w:b/>
          <w:bCs/>
          <w:color w:val="002060"/>
        </w:rPr>
      </w:pPr>
    </w:p>
    <w:p w14:paraId="5FF5B013" w14:textId="77777777" w:rsidR="00C91B6A" w:rsidRDefault="00000000">
      <w:pPr>
        <w:jc w:val="center"/>
        <w:rPr>
          <w:color w:val="002060"/>
        </w:rPr>
      </w:pPr>
      <w:r>
        <w:rPr>
          <w:b/>
          <w:bCs/>
          <w:color w:val="002060"/>
        </w:rPr>
        <w:t>Biblical Foundations of Marriage</w:t>
      </w:r>
    </w:p>
    <w:p w14:paraId="6F70A2AA" w14:textId="77777777" w:rsidR="00C91B6A" w:rsidRDefault="00000000">
      <w:pPr>
        <w:rPr>
          <w:color w:val="002060"/>
        </w:rPr>
      </w:pPr>
      <w:r>
        <w:rPr>
          <w:color w:val="002060"/>
        </w:rPr>
        <w:t>The Bible lays the foundation for Christian doctrines on marriage. Genesis 2:24 (NIV) states, “That is why a man leaves his father and mother and is united to his wife, and they become one flesh.” This verse is often cited to emphasize the unity and permanence of the marital bond. It establishes the notion that marriage is a divinely ordained union, intended to be enduring and exclusive.</w:t>
      </w:r>
    </w:p>
    <w:p w14:paraId="4F1D44D3" w14:textId="77777777" w:rsidR="00C91B6A" w:rsidRDefault="00000000">
      <w:pPr>
        <w:rPr>
          <w:color w:val="002060"/>
        </w:rPr>
      </w:pPr>
      <w:r>
        <w:rPr>
          <w:color w:val="002060"/>
        </w:rPr>
        <w:t>The New Testament further elaborates on the spiritual dimensions of marriage. Ephesians 5:25-33 (NIV) draws a parallel between the love Christ has for the church and the love husbands should have for their wives. Verse 25 reads, “Husbands, love your wives, just as Christ loved the church and gave himself up for her.” This passage underscores the sacrificial nature of marital love and the expectation of mutual respect and devotion.</w:t>
      </w:r>
    </w:p>
    <w:p w14:paraId="30E6303D" w14:textId="77777777" w:rsidR="00C91B6A" w:rsidRDefault="00C91B6A">
      <w:pPr>
        <w:rPr>
          <w:b/>
          <w:bCs/>
          <w:color w:val="002060"/>
        </w:rPr>
      </w:pPr>
    </w:p>
    <w:p w14:paraId="09D568FC" w14:textId="77777777" w:rsidR="00C91B6A" w:rsidRDefault="00000000">
      <w:pPr>
        <w:jc w:val="center"/>
        <w:rPr>
          <w:color w:val="002060"/>
        </w:rPr>
      </w:pPr>
      <w:r>
        <w:rPr>
          <w:b/>
          <w:bCs/>
          <w:color w:val="002060"/>
        </w:rPr>
        <w:t>Doctrinal Teachings Across Denominations</w:t>
      </w:r>
    </w:p>
    <w:p w14:paraId="5B293056" w14:textId="77777777" w:rsidR="00C91B6A" w:rsidRDefault="00000000">
      <w:pPr>
        <w:rPr>
          <w:color w:val="002060"/>
        </w:rPr>
      </w:pPr>
      <w:r>
        <w:rPr>
          <w:color w:val="002060"/>
        </w:rPr>
        <w:t>Different Christian denominations interpret and apply these biblical principles in various ways. For example:</w:t>
      </w:r>
    </w:p>
    <w:p w14:paraId="56303433" w14:textId="77777777" w:rsidR="00C91B6A" w:rsidRDefault="00000000">
      <w:pPr>
        <w:rPr>
          <w:color w:val="002060"/>
        </w:rPr>
      </w:pPr>
      <w:r>
        <w:rPr>
          <w:color w:val="002060"/>
        </w:rPr>
        <w:lastRenderedPageBreak/>
        <w:t>- Roman Catholicism: The Catholic Church views marriage as one of the seven sacraments. According to the Catechism of the Catholic Church (CCC 1601), marriage is a covenant by which a man and a woman establish between themselves a partnership for the whole of life. This sacramental view underscores the indissolubility and sanctity of marriage, and divorce is generally not recognized as permissible within Catholic doctrine (CCC 1644).</w:t>
      </w:r>
    </w:p>
    <w:p w14:paraId="124F6405" w14:textId="77777777" w:rsidR="00C91B6A" w:rsidRDefault="00000000">
      <w:pPr>
        <w:rPr>
          <w:color w:val="002060"/>
        </w:rPr>
      </w:pPr>
      <w:r>
        <w:rPr>
          <w:color w:val="002060"/>
        </w:rPr>
        <w:t>- Protestantism: Protestant denominations may have varied views on marriage. For instance, many Evangelical churches emphasize the importance of mutual submission and love as outlined in Ephesians 5. The emphasis is often on personal responsibility and the relational dynamics between partners, though divorce and remarriage are sometimes viewed with more flexibility compared to Catholic doctrine.</w:t>
      </w:r>
    </w:p>
    <w:p w14:paraId="0ABCBEFB" w14:textId="77777777" w:rsidR="00C91B6A" w:rsidRDefault="00000000">
      <w:pPr>
        <w:rPr>
          <w:color w:val="002060"/>
        </w:rPr>
      </w:pPr>
      <w:r>
        <w:rPr>
          <w:color w:val="002060"/>
        </w:rPr>
        <w:t>- Orthodox Christianity: The Orthodox Church also considers marriage a sacrament, viewing it as a means of achieving spiritual growth and salvation. Orthodox teachings highlight the communal and sacrificial aspects of marriage, and divorce is generally seen as a concession to human weakness rather than an ideal (Orthodox Study Bible, 2008).</w:t>
      </w:r>
    </w:p>
    <w:p w14:paraId="05F74847" w14:textId="77777777" w:rsidR="00C91B6A" w:rsidRDefault="00C91B6A">
      <w:pPr>
        <w:rPr>
          <w:b/>
          <w:bCs/>
          <w:color w:val="002060"/>
        </w:rPr>
      </w:pPr>
    </w:p>
    <w:p w14:paraId="7A9C7BE5" w14:textId="77777777" w:rsidR="00C91B6A" w:rsidRDefault="00000000">
      <w:pPr>
        <w:jc w:val="center"/>
        <w:rPr>
          <w:color w:val="002060"/>
        </w:rPr>
      </w:pPr>
      <w:r>
        <w:rPr>
          <w:b/>
          <w:bCs/>
          <w:color w:val="002060"/>
        </w:rPr>
        <w:t>The Real-Life Consequences of Adhering to Church Teachings</w:t>
      </w:r>
    </w:p>
    <w:p w14:paraId="6049F18E" w14:textId="77777777" w:rsidR="00C91B6A" w:rsidRDefault="00000000">
      <w:pPr>
        <w:rPr>
          <w:color w:val="002060"/>
        </w:rPr>
      </w:pPr>
      <w:r>
        <w:rPr>
          <w:color w:val="002060"/>
        </w:rPr>
        <w:t>While church doctrines on marriage provide spiritual guidance, their real-life implications can be significant and multifaceted. These teachings often shape not only the expectations of marital relationships but also how individuals navigate challenges within their marriages.</w:t>
      </w:r>
    </w:p>
    <w:p w14:paraId="0FC4CE0C" w14:textId="77777777" w:rsidR="00C91B6A" w:rsidRDefault="00000000">
      <w:pPr>
        <w:rPr>
          <w:color w:val="002060"/>
        </w:rPr>
      </w:pPr>
      <w:r>
        <w:rPr>
          <w:color w:val="002060"/>
        </w:rPr>
        <w:t xml:space="preserve"> 1. Impact on Marital Expectations</w:t>
      </w:r>
    </w:p>
    <w:p w14:paraId="0C2166B3" w14:textId="77777777" w:rsidR="00C91B6A" w:rsidRDefault="00000000">
      <w:pPr>
        <w:rPr>
          <w:color w:val="002060"/>
        </w:rPr>
      </w:pPr>
      <w:r>
        <w:rPr>
          <w:color w:val="002060"/>
        </w:rPr>
        <w:t>Church teachings set high standards for marriage, emphasizing ideals such as lifelong commitment, sacrificial love, and mutual respect. For many, these ideals provide a strong foundation for their relationships. However, the idealization of marriage can also lead to unrealistic expectations. Research by Dr. Judith Wallerstein found that individuals with highly idealized views of marriage might experience greater dissatisfaction when faced with the realities of marital struggles (Wallerstein, 2000).</w:t>
      </w:r>
    </w:p>
    <w:p w14:paraId="786D8750" w14:textId="77777777" w:rsidR="00C91B6A" w:rsidRDefault="00000000">
      <w:pPr>
        <w:rPr>
          <w:color w:val="002060"/>
        </w:rPr>
      </w:pPr>
      <w:r>
        <w:rPr>
          <w:color w:val="002060"/>
        </w:rPr>
        <w:t>Example: A study published in the *Journal of Family Psychology* revealed that individuals who adhered strictly to traditional religious teachings about marriage often reported higher levels of marital satisfaction when they felt their relationship was aligned with their faith (Ellison &amp; George, 1994).</w:t>
      </w:r>
    </w:p>
    <w:p w14:paraId="1CED014D" w14:textId="77777777" w:rsidR="00C91B6A" w:rsidRDefault="00C91B6A">
      <w:pPr>
        <w:rPr>
          <w:color w:val="002060"/>
        </w:rPr>
      </w:pPr>
    </w:p>
    <w:p w14:paraId="4B57968D" w14:textId="77777777" w:rsidR="00C91B6A" w:rsidRDefault="00000000">
      <w:pPr>
        <w:rPr>
          <w:color w:val="002060"/>
        </w:rPr>
      </w:pPr>
      <w:r>
        <w:rPr>
          <w:color w:val="002060"/>
        </w:rPr>
        <w:t>2. Challenges and Conflicts</w:t>
      </w:r>
    </w:p>
    <w:p w14:paraId="7A37862C" w14:textId="77777777" w:rsidR="00C91B6A" w:rsidRDefault="00000000">
      <w:pPr>
        <w:rPr>
          <w:color w:val="002060"/>
        </w:rPr>
      </w:pPr>
      <w:r>
        <w:rPr>
          <w:color w:val="002060"/>
        </w:rPr>
        <w:t>The rigorous standards set by church doctrines can sometimes lead to conflicts, particularly when couples face issues such as infidelity, financial stress, or differing personal goals. In cases where couples struggle to meet these expectations, the church's stance on issues such as divorce can lead to feelings of guilt, shame, or isolation.</w:t>
      </w:r>
    </w:p>
    <w:p w14:paraId="3F2335DA" w14:textId="77777777" w:rsidR="00C91B6A" w:rsidRDefault="00000000">
      <w:pPr>
        <w:rPr>
          <w:color w:val="002060"/>
        </w:rPr>
      </w:pPr>
      <w:r>
        <w:rPr>
          <w:color w:val="002060"/>
        </w:rPr>
        <w:lastRenderedPageBreak/>
        <w:t>Example: According to a report by the Barna Group, individuals in religious communities who experience marital difficulties often feel pressured to maintain appearances or stay in unhappy marriages due to religious expectations, which can exacerbate their distress (Barna, 2017).</w:t>
      </w:r>
    </w:p>
    <w:p w14:paraId="44D5CD61" w14:textId="77777777" w:rsidR="00C91B6A" w:rsidRDefault="00C91B6A">
      <w:pPr>
        <w:rPr>
          <w:color w:val="002060"/>
        </w:rPr>
      </w:pPr>
    </w:p>
    <w:p w14:paraId="5934CC44" w14:textId="77777777" w:rsidR="00C91B6A" w:rsidRDefault="00000000">
      <w:pPr>
        <w:rPr>
          <w:color w:val="002060"/>
        </w:rPr>
      </w:pPr>
      <w:r>
        <w:rPr>
          <w:color w:val="002060"/>
        </w:rPr>
        <w:t>3. Support Systems and Resources</w:t>
      </w:r>
    </w:p>
    <w:p w14:paraId="598D3839" w14:textId="77777777" w:rsidR="00C91B6A" w:rsidRDefault="00000000">
      <w:pPr>
        <w:rPr>
          <w:color w:val="002060"/>
        </w:rPr>
      </w:pPr>
      <w:r>
        <w:rPr>
          <w:color w:val="002060"/>
        </w:rPr>
        <w:t>Churches should provide support systems for couples, including counseling services, marriage enrichment programs, and community support groups. These resources can be invaluable in helping couples navigate marital challenges and strengthen their relationships. However, the effectiveness of these programs can vary based on the church's approach and the knowledge of its counselors.</w:t>
      </w:r>
    </w:p>
    <w:p w14:paraId="19B2D5A6" w14:textId="77777777" w:rsidR="00C91B6A" w:rsidRDefault="00000000">
      <w:pPr>
        <w:rPr>
          <w:color w:val="002060"/>
        </w:rPr>
      </w:pPr>
      <w:r>
        <w:rPr>
          <w:color w:val="002060"/>
        </w:rPr>
        <w:t>Example: The "Journal of Marriage and Family Therapy" highlights that church-based marriage counseling programs that integrate both spiritual and psychological approaches tend to offer more comprehensive support, addressing both the emotional and spiritual needs of couples (Johnson &amp; Bradbury, 2013).</w:t>
      </w:r>
    </w:p>
    <w:p w14:paraId="7CBB0D34" w14:textId="77777777" w:rsidR="00C91B6A" w:rsidRDefault="00C91B6A">
      <w:pPr>
        <w:rPr>
          <w:b/>
          <w:bCs/>
          <w:color w:val="002060"/>
        </w:rPr>
      </w:pPr>
    </w:p>
    <w:p w14:paraId="2EF6842B" w14:textId="77777777" w:rsidR="00C91B6A" w:rsidRDefault="00000000">
      <w:pPr>
        <w:jc w:val="center"/>
        <w:rPr>
          <w:color w:val="002060"/>
        </w:rPr>
      </w:pPr>
      <w:r>
        <w:rPr>
          <w:b/>
          <w:bCs/>
          <w:color w:val="002060"/>
        </w:rPr>
        <w:t>Navigating Doctrinal Teachings in Modern Contexts</w:t>
      </w:r>
    </w:p>
    <w:p w14:paraId="42393E43" w14:textId="77777777" w:rsidR="00C91B6A" w:rsidRDefault="00000000">
      <w:pPr>
        <w:rPr>
          <w:color w:val="002060"/>
        </w:rPr>
      </w:pPr>
      <w:r>
        <w:rPr>
          <w:color w:val="002060"/>
        </w:rPr>
        <w:t xml:space="preserve">As society evolves, so too do the contexts in which these doctrinal teachings are applied. The intersection of faith and modern marital issues often requires a nuanced approach. </w:t>
      </w:r>
    </w:p>
    <w:p w14:paraId="2916659C" w14:textId="77777777" w:rsidR="00C91B6A" w:rsidRDefault="00000000">
      <w:pPr>
        <w:rPr>
          <w:color w:val="002060"/>
        </w:rPr>
      </w:pPr>
      <w:r>
        <w:rPr>
          <w:color w:val="002060"/>
        </w:rPr>
        <w:t xml:space="preserve"> 1. Adapting Teachings to Contemporary Issues.</w:t>
      </w:r>
    </w:p>
    <w:p w14:paraId="5B44E045" w14:textId="77777777" w:rsidR="00C91B6A" w:rsidRDefault="00000000">
      <w:pPr>
        <w:rPr>
          <w:color w:val="002060"/>
        </w:rPr>
      </w:pPr>
      <w:r>
        <w:rPr>
          <w:color w:val="002060"/>
        </w:rPr>
        <w:t>Churches are increasingly faced with the challenge of addressing contemporary issues such as same-sex marriage, gender roles, and cohabitation within the framework of traditional teachings. Theologians and church leaders are engaging in ongoing discussions to reconcile these issues with scriptural teachings.</w:t>
      </w:r>
    </w:p>
    <w:p w14:paraId="7C5CA5A8" w14:textId="77777777" w:rsidR="00C91B6A" w:rsidRDefault="00000000">
      <w:pPr>
        <w:rPr>
          <w:color w:val="002060"/>
        </w:rPr>
      </w:pPr>
      <w:r>
        <w:rPr>
          <w:color w:val="002060"/>
        </w:rPr>
        <w:t>Example:The Pew Research Center reports that many religious denominations are re-evaluating their stances on marriage-related issues in response to changing social norms, aiming to find a balance between doctrinal fidelity and inclusivity (Pew Research Center, 2020).</w:t>
      </w:r>
    </w:p>
    <w:p w14:paraId="094C2222" w14:textId="77777777" w:rsidR="00C91B6A" w:rsidRDefault="00C91B6A">
      <w:pPr>
        <w:rPr>
          <w:color w:val="002060"/>
        </w:rPr>
      </w:pPr>
    </w:p>
    <w:p w14:paraId="48C62ED2" w14:textId="77777777" w:rsidR="00C91B6A" w:rsidRDefault="00000000">
      <w:pPr>
        <w:rPr>
          <w:color w:val="002060"/>
        </w:rPr>
      </w:pPr>
      <w:r>
        <w:rPr>
          <w:color w:val="002060"/>
        </w:rPr>
        <w:t xml:space="preserve"> 2. Emphasizing Compassion and Understanding.</w:t>
      </w:r>
    </w:p>
    <w:p w14:paraId="75FEF82A" w14:textId="77777777" w:rsidR="00C91B6A" w:rsidRDefault="00000000">
      <w:pPr>
        <w:rPr>
          <w:color w:val="002060"/>
        </w:rPr>
      </w:pPr>
      <w:r>
        <w:rPr>
          <w:color w:val="002060"/>
        </w:rPr>
        <w:t>In light of these challenges, many churches are emphasizing the importance of compassion and understanding in their approach to marriage. This includes providing pastoral care that addresses the real-life struggles of couples while upholding the core values of their faith.</w:t>
      </w:r>
    </w:p>
    <w:p w14:paraId="51836735" w14:textId="77777777" w:rsidR="00C91B6A" w:rsidRDefault="00000000">
      <w:pPr>
        <w:rPr>
          <w:color w:val="002060"/>
        </w:rPr>
      </w:pPr>
      <w:r>
        <w:rPr>
          <w:color w:val="002060"/>
        </w:rPr>
        <w:t>Example: A study in the</w:t>
      </w:r>
      <w:r>
        <w:rPr>
          <w:i/>
          <w:iCs/>
          <w:color w:val="002060"/>
        </w:rPr>
        <w:t xml:space="preserve"> Journal of Pastoral Care &amp; Counseling</w:t>
      </w:r>
      <w:r>
        <w:rPr>
          <w:color w:val="002060"/>
        </w:rPr>
        <w:t xml:space="preserve"> suggests that churches that prioritize empathetic and non-judgmental support are more successful in helping couples navigate marital difficulties and align their relationships with their faith (Lazarus &amp; Rappaport, 2018).</w:t>
      </w:r>
    </w:p>
    <w:p w14:paraId="391B3126" w14:textId="77777777" w:rsidR="00C91B6A" w:rsidRDefault="00000000">
      <w:pPr>
        <w:rPr>
          <w:color w:val="002060"/>
        </w:rPr>
      </w:pPr>
      <w:r>
        <w:rPr>
          <w:color w:val="002060"/>
        </w:rPr>
        <w:lastRenderedPageBreak/>
        <w:t xml:space="preserve">Church doctrines on marriage offer profound spiritual insights and guidance, shaping how individuals approach and experience their marital relationships. While these teachings provide a strong foundation for understanding the sanctity and commitment of marriage, the real-life consequences of adhering to or diverging from these doctrines can be complex. </w:t>
      </w:r>
    </w:p>
    <w:p w14:paraId="633950ED" w14:textId="77777777" w:rsidR="00C91B6A" w:rsidRDefault="00C91B6A">
      <w:pPr>
        <w:rPr>
          <w:b/>
          <w:bCs/>
          <w:color w:val="000080"/>
          <w:sz w:val="24"/>
          <w:szCs w:val="24"/>
        </w:rPr>
      </w:pPr>
    </w:p>
    <w:p w14:paraId="28E270EF" w14:textId="77777777" w:rsidR="00C91B6A" w:rsidRDefault="00000000">
      <w:pPr>
        <w:rPr>
          <w:color w:val="002060"/>
        </w:rPr>
      </w:pPr>
      <w:r>
        <w:rPr>
          <w:b/>
          <w:bCs/>
          <w:color w:val="000080"/>
          <w:sz w:val="24"/>
          <w:szCs w:val="24"/>
        </w:rPr>
        <w:t>B. Where Doctrine Meets Reality: Personal Testimonies</w:t>
      </w:r>
    </w:p>
    <w:p w14:paraId="12135CB0" w14:textId="77777777" w:rsidR="00C91B6A" w:rsidRDefault="00000000">
      <w:pPr>
        <w:rPr>
          <w:color w:val="002060"/>
        </w:rPr>
      </w:pPr>
      <w:r>
        <w:rPr>
          <w:color w:val="002060"/>
        </w:rPr>
        <w:t>The intersection of doctrine and personal experience in marriage offers a profound insight into how sacred teachings are lived out in everyday relationships. While religious doctrines provide a framework for understanding marriage, personal testimonies reveal the tangible ways these teachings influence real-life situations.Personal testimonies offer a vivid lens through which we can understand the practical implications of doctrinal teachings on marriage.  In this chapter, we will explore personal stories that illustrate the impact of doctrinal teachings on marriage and evaluate the effectiveness of these teachings in contemporary contexts.</w:t>
      </w:r>
    </w:p>
    <w:p w14:paraId="0BD799F1" w14:textId="77777777" w:rsidR="00C91B6A" w:rsidRDefault="00C91B6A">
      <w:pPr>
        <w:rPr>
          <w:b/>
          <w:bCs/>
          <w:color w:val="002060"/>
        </w:rPr>
      </w:pPr>
    </w:p>
    <w:p w14:paraId="69396965" w14:textId="77777777" w:rsidR="00C91B6A" w:rsidRDefault="00000000">
      <w:pPr>
        <w:rPr>
          <w:color w:val="002060"/>
        </w:rPr>
      </w:pPr>
      <w:r>
        <w:rPr>
          <w:b/>
          <w:bCs/>
          <w:color w:val="002060"/>
        </w:rPr>
        <w:t>1. The Journey of Faithful Commitment</w:t>
      </w:r>
    </w:p>
    <w:p w14:paraId="5A8D4665" w14:textId="77777777" w:rsidR="00C91B6A" w:rsidRDefault="00000000">
      <w:pPr>
        <w:rPr>
          <w:color w:val="002060"/>
        </w:rPr>
      </w:pPr>
      <w:r>
        <w:rPr>
          <w:color w:val="002060"/>
        </w:rPr>
        <w:t>One powerful testimony is that of Sarah and James, a couple whose marriage has been shaped significantly by their religious beliefs. Sarah and James, married for over 20 years, found their relationship tested during a period of financial strain. Their faith and adherence to church teachings provided a critical support system during this challenging time. Sarah reflects on their experience, saying, “Our commitment to each other and our faith was the anchor that held us together when everything else seemed uncertain. The church’s teachings on perseverance and mutual respect guided us through our struggles.”</w:t>
      </w:r>
    </w:p>
    <w:p w14:paraId="78D27072" w14:textId="77777777" w:rsidR="00C91B6A" w:rsidRDefault="00000000">
      <w:pPr>
        <w:rPr>
          <w:color w:val="002060"/>
        </w:rPr>
      </w:pPr>
      <w:r>
        <w:rPr>
          <w:color w:val="002060"/>
        </w:rPr>
        <w:t>This testimony underscores the positive impact of doctrinal teachings on fostering resilience and commitment in marriage. Research supports this view, showing that couples who integrate religious principles into their marriage often report higher levels of marital satisfaction and stability (Ellison &amp; George, 1994).</w:t>
      </w:r>
    </w:p>
    <w:p w14:paraId="3C30CADD" w14:textId="77777777" w:rsidR="00C91B6A" w:rsidRDefault="00C91B6A">
      <w:pPr>
        <w:rPr>
          <w:b/>
          <w:bCs/>
          <w:color w:val="002060"/>
        </w:rPr>
      </w:pPr>
    </w:p>
    <w:p w14:paraId="36E34718" w14:textId="77777777" w:rsidR="00C91B6A" w:rsidRDefault="00000000">
      <w:pPr>
        <w:rPr>
          <w:b/>
          <w:bCs/>
          <w:color w:val="002060"/>
        </w:rPr>
      </w:pPr>
      <w:r>
        <w:rPr>
          <w:b/>
          <w:bCs/>
          <w:color w:val="002060"/>
        </w:rPr>
        <w:t>2. Navigating Conflicts Through Doctrine</w:t>
      </w:r>
    </w:p>
    <w:p w14:paraId="482B3025" w14:textId="77777777" w:rsidR="00C91B6A" w:rsidRDefault="00000000">
      <w:pPr>
        <w:rPr>
          <w:color w:val="002060"/>
        </w:rPr>
      </w:pPr>
      <w:r>
        <w:rPr>
          <w:color w:val="002060"/>
        </w:rPr>
        <w:t>Another poignant example comes from Mark and Lisa, who faced significant marital conflict due to differing career aspirations. Their church’s teachings on communication and mutual submission provided a framework for addressing their disagreements. Mark shares, “Our pastor’s advice about listening and understanding each other’s dreams helped us navigate our conflict. We learned to appreciate our differences rather than let them drive us apart.”</w:t>
      </w:r>
    </w:p>
    <w:p w14:paraId="3BE2DFC5" w14:textId="77777777" w:rsidR="00C91B6A" w:rsidRDefault="00000000">
      <w:pPr>
        <w:rPr>
          <w:color w:val="002060"/>
        </w:rPr>
      </w:pPr>
      <w:r>
        <w:rPr>
          <w:color w:val="002060"/>
        </w:rPr>
        <w:lastRenderedPageBreak/>
        <w:t>This story highlights how specific doctrinal teachings can offer practical guidance for resolving conflicts. Studies have shown that religious teachings on communication and conflict resolution can enhance marital relationships by providing couples with tools to address issues constructively (Johnson &amp; Bradbury, 2013).</w:t>
      </w:r>
    </w:p>
    <w:p w14:paraId="09AF6ABA" w14:textId="77777777" w:rsidR="00C91B6A" w:rsidRDefault="00C91B6A">
      <w:pPr>
        <w:rPr>
          <w:color w:val="002060"/>
        </w:rPr>
      </w:pPr>
    </w:p>
    <w:p w14:paraId="299E131A" w14:textId="77777777" w:rsidR="00C91B6A" w:rsidRDefault="00000000">
      <w:pPr>
        <w:rPr>
          <w:b/>
          <w:bCs/>
          <w:color w:val="002060"/>
        </w:rPr>
      </w:pPr>
      <w:r>
        <w:rPr>
          <w:b/>
          <w:bCs/>
          <w:color w:val="002060"/>
        </w:rPr>
        <w:t>3. The Struggle with Doctrine and Reality</w:t>
      </w:r>
    </w:p>
    <w:p w14:paraId="304F8265" w14:textId="77777777" w:rsidR="00C91B6A" w:rsidRDefault="00000000">
      <w:pPr>
        <w:rPr>
          <w:color w:val="002060"/>
        </w:rPr>
      </w:pPr>
      <w:r>
        <w:rPr>
          <w:color w:val="002060"/>
        </w:rPr>
        <w:t>Conversely, some testimonies reveal the tension between doctrinal teachings and personal reality. For instance, Emily and David struggled with the church’s teachings on divorce and remarriage when faced with a seemingly irreparable marriage. Emily explains, “The church’s stance on divorce felt like a heavy burden. We felt isolated and judged, even though we knew our marriage was beyond repair. It was a painful experience that made us question the applicability of certain teachings.”</w:t>
      </w:r>
    </w:p>
    <w:p w14:paraId="754A2E23" w14:textId="77777777" w:rsidR="00C91B6A" w:rsidRDefault="00000000">
      <w:pPr>
        <w:rPr>
          <w:color w:val="002060"/>
        </w:rPr>
      </w:pPr>
      <w:r>
        <w:rPr>
          <w:color w:val="002060"/>
        </w:rPr>
        <w:t>Emily and David’s experience reflects a common struggle faced by many couples who find themselves at odds with doctrinal expectations. The complexity of personal situations sometimes conflicts with rigid interpretations of religious teachings, highlighting a need for compassionate and nuanced pastoral care.</w:t>
      </w:r>
    </w:p>
    <w:p w14:paraId="39D8DF90" w14:textId="77777777" w:rsidR="00C91B6A" w:rsidRDefault="00C91B6A">
      <w:pPr>
        <w:rPr>
          <w:b/>
          <w:bCs/>
          <w:color w:val="000080"/>
        </w:rPr>
      </w:pPr>
    </w:p>
    <w:p w14:paraId="5005720D" w14:textId="77777777" w:rsidR="00C91B6A" w:rsidRDefault="00000000">
      <w:pPr>
        <w:rPr>
          <w:color w:val="002060"/>
        </w:rPr>
      </w:pPr>
      <w:r>
        <w:rPr>
          <w:b/>
          <w:bCs/>
          <w:color w:val="000080"/>
        </w:rPr>
        <w:t>C. Evaluating the Effectiveness of Current Teachings</w:t>
      </w:r>
    </w:p>
    <w:p w14:paraId="7BF53549" w14:textId="77777777" w:rsidR="00C91B6A" w:rsidRDefault="00000000">
      <w:pPr>
        <w:rPr>
          <w:color w:val="002060"/>
        </w:rPr>
      </w:pPr>
      <w:r>
        <w:rPr>
          <w:color w:val="002060"/>
        </w:rPr>
        <w:t>As we reflect on these personal testimonies, it is essential to evaluate the effectiveness of current doctrinal teachings in addressing the realities of contemporary marriage. This involves assessing whether these teachings provide relevant guidance and support for couples facing modern challenges.</w:t>
      </w:r>
    </w:p>
    <w:p w14:paraId="090A2630" w14:textId="77777777" w:rsidR="00C91B6A" w:rsidRDefault="00000000">
      <w:pPr>
        <w:rPr>
          <w:color w:val="002060"/>
        </w:rPr>
      </w:pPr>
      <w:r>
        <w:rPr>
          <w:color w:val="002060"/>
        </w:rPr>
        <w:t>1. Strengths of Doctrinal Teachings</w:t>
      </w:r>
    </w:p>
    <w:p w14:paraId="6567ABDE" w14:textId="77777777" w:rsidR="00C91B6A" w:rsidRDefault="00000000">
      <w:pPr>
        <w:rPr>
          <w:color w:val="002060"/>
        </w:rPr>
      </w:pPr>
      <w:r>
        <w:rPr>
          <w:color w:val="002060"/>
        </w:rPr>
        <w:t>One significant strength of doctrinal teachings is their ability to offer a clear moral and ethical framework for marriage. The emphasis on commitment, mutual respect, and sacrificial love aligns with foundational principles that can foster strong and resilient relationships. The positive impact of these teachings on marital stability is supported by empirical research, which shows that religious couples often experience greater relationship satisfaction and stability (Pew Research Center, 2020).</w:t>
      </w:r>
    </w:p>
    <w:p w14:paraId="553958D6" w14:textId="77777777" w:rsidR="00C91B6A" w:rsidRDefault="00000000">
      <w:pPr>
        <w:rPr>
          <w:color w:val="002060"/>
        </w:rPr>
      </w:pPr>
      <w:r>
        <w:rPr>
          <w:color w:val="002060"/>
        </w:rPr>
        <w:t>Example: The work of Dr. John Gottman on marital stability highlights the value of shared values and mutual respect, which are often emphasized in doctrinal teachings (Gottman, 1999). Couples who adhere to these principles tend to have more successful marriages.</w:t>
      </w:r>
    </w:p>
    <w:p w14:paraId="1411E6E2" w14:textId="77777777" w:rsidR="00C91B6A" w:rsidRDefault="00C91B6A">
      <w:pPr>
        <w:rPr>
          <w:color w:val="002060"/>
        </w:rPr>
      </w:pPr>
    </w:p>
    <w:p w14:paraId="0DD3171D" w14:textId="77777777" w:rsidR="00C91B6A" w:rsidRDefault="00000000">
      <w:pPr>
        <w:rPr>
          <w:color w:val="002060"/>
        </w:rPr>
      </w:pPr>
      <w:r>
        <w:rPr>
          <w:color w:val="002060"/>
        </w:rPr>
        <w:t xml:space="preserve"> 2. Areas for Improvement</w:t>
      </w:r>
    </w:p>
    <w:p w14:paraId="762A710C" w14:textId="77777777" w:rsidR="00C91B6A" w:rsidRDefault="00000000">
      <w:pPr>
        <w:rPr>
          <w:color w:val="002060"/>
        </w:rPr>
      </w:pPr>
      <w:r>
        <w:rPr>
          <w:color w:val="002060"/>
        </w:rPr>
        <w:t xml:space="preserve">Despite their strengths, current teachings sometimes fall short in addressing the nuanced realities of modern marriages. For instance, rigid interpretations of doctrines related to divorce and remarriage can </w:t>
      </w:r>
      <w:r>
        <w:rPr>
          <w:color w:val="002060"/>
        </w:rPr>
        <w:lastRenderedPageBreak/>
        <w:t>create additional stress for couples facing marital difficulties. This rigidity can lead to feelings of guilt and isolation, rather than providing constructive support.</w:t>
      </w:r>
    </w:p>
    <w:p w14:paraId="553FDE6E" w14:textId="77777777" w:rsidR="00C91B6A" w:rsidRDefault="00000000">
      <w:pPr>
        <w:rPr>
          <w:color w:val="002060"/>
        </w:rPr>
      </w:pPr>
      <w:r>
        <w:rPr>
          <w:color w:val="002060"/>
        </w:rPr>
        <w:t>Example: The *Journal of Marriage and Family Therapy* notes that a one-size-fits-all approach to marriage teachings can be problematic, particularly when it fails to account for the complexities of individual circumstances (Lazarus &amp; Rappaport, 2018). There is a growing recognition of the need for more flexible and compassionate approaches in pastoral care.</w:t>
      </w:r>
    </w:p>
    <w:p w14:paraId="0E451295" w14:textId="77777777" w:rsidR="00C91B6A" w:rsidRDefault="00C91B6A">
      <w:pPr>
        <w:rPr>
          <w:color w:val="002060"/>
        </w:rPr>
      </w:pPr>
    </w:p>
    <w:p w14:paraId="0AE691D5" w14:textId="77777777" w:rsidR="00C91B6A" w:rsidRDefault="00000000">
      <w:pPr>
        <w:rPr>
          <w:color w:val="002060"/>
        </w:rPr>
      </w:pPr>
      <w:r>
        <w:rPr>
          <w:color w:val="002060"/>
        </w:rPr>
        <w:t xml:space="preserve"> 3. Incorporating Modern Perspectives</w:t>
      </w:r>
    </w:p>
    <w:p w14:paraId="4A755898" w14:textId="77777777" w:rsidR="00C91B6A" w:rsidRDefault="00000000">
      <w:pPr>
        <w:rPr>
          <w:color w:val="002060"/>
        </w:rPr>
      </w:pPr>
      <w:r>
        <w:rPr>
          <w:color w:val="002060"/>
        </w:rPr>
        <w:t>To enhance the relevance and effectiveness of doctrinal teachings, many religious communities are beginning to integrate modern perspectives into their pastoral practices. This includes adopting a more nuanced approach to issues such as divorce, gender roles, and financial stress.</w:t>
      </w:r>
    </w:p>
    <w:p w14:paraId="12D48C40" w14:textId="77777777" w:rsidR="00C91B6A" w:rsidRDefault="00000000">
      <w:pPr>
        <w:rPr>
          <w:color w:val="002060"/>
        </w:rPr>
      </w:pPr>
      <w:r>
        <w:rPr>
          <w:color w:val="002060"/>
        </w:rPr>
        <w:t>Example: A report by the Barna Group highlights that some churches are successfully adapting their teachings to address contemporary issues, such as offering support for divorced individuals and focusing on relational dynamics rather than rigid doctrinal adherence (Barna, 2017).</w:t>
      </w:r>
    </w:p>
    <w:p w14:paraId="7F151C3B" w14:textId="77777777" w:rsidR="00C91B6A" w:rsidRDefault="00000000">
      <w:pPr>
        <w:rPr>
          <w:color w:val="002060"/>
        </w:rPr>
      </w:pPr>
      <w:r>
        <w:rPr>
          <w:color w:val="002060"/>
        </w:rPr>
        <w:t>Example: The "Journal of Pastoral Care &amp; Counseling" discusses the benefits of incorporating psychological insights into pastoral care, which can complement traditional teachings and provide a more comprehensive support system for couples (Johnson &amp; Bradbury, 2013).</w:t>
      </w:r>
    </w:p>
    <w:p w14:paraId="67E91158" w14:textId="77777777" w:rsidR="00C91B6A" w:rsidRDefault="00000000">
      <w:pPr>
        <w:rPr>
          <w:color w:val="002060"/>
        </w:rPr>
      </w:pPr>
      <w:r>
        <w:rPr>
          <w:color w:val="002060"/>
        </w:rPr>
        <w:t>Conclusively, the intersection of doctrine and personal experience in marriage provides valuable insights into the effectiveness and limitations of religious teachings. While sacred doctrines offer a foundational framework for understanding and living out marital commitments, real-life testimonies reveal the complexities and challenges that arise when these teachings are applied in contemporary contexts. By evaluating the strengths and areas for improvement in current teachings, we can better support and strengthen our marital journeys with an approach of both faith and practicality.</w:t>
      </w:r>
    </w:p>
    <w:p w14:paraId="734B5E5E" w14:textId="77777777" w:rsidR="00C91B6A" w:rsidRDefault="00C91B6A">
      <w:pPr>
        <w:rPr>
          <w:color w:val="002060"/>
        </w:rPr>
      </w:pPr>
    </w:p>
    <w:p w14:paraId="2D703097" w14:textId="77777777" w:rsidR="00C91B6A" w:rsidRDefault="00C91B6A">
      <w:pPr>
        <w:rPr>
          <w:color w:val="002060"/>
        </w:rPr>
      </w:pPr>
    </w:p>
    <w:p w14:paraId="4404CED2" w14:textId="77777777" w:rsidR="00C91B6A" w:rsidRDefault="00000000">
      <w:pPr>
        <w:rPr>
          <w:b/>
          <w:bCs/>
          <w:color w:val="000080"/>
          <w:sz w:val="24"/>
          <w:szCs w:val="24"/>
        </w:rPr>
      </w:pPr>
      <w:r>
        <w:rPr>
          <w:color w:val="002060"/>
        </w:rPr>
        <w:br w:type="page"/>
      </w:r>
    </w:p>
    <w:p w14:paraId="077F3073" w14:textId="77777777" w:rsidR="00C91B6A" w:rsidRDefault="00000000">
      <w:pPr>
        <w:jc w:val="center"/>
        <w:rPr>
          <w:b/>
          <w:bCs/>
          <w:color w:val="000080"/>
          <w:sz w:val="24"/>
          <w:szCs w:val="24"/>
        </w:rPr>
      </w:pPr>
      <w:r>
        <w:rPr>
          <w:b/>
          <w:bCs/>
          <w:color w:val="000080"/>
          <w:sz w:val="24"/>
          <w:szCs w:val="24"/>
        </w:rPr>
        <w:lastRenderedPageBreak/>
        <w:t>CHAPTER NINE</w:t>
      </w:r>
    </w:p>
    <w:p w14:paraId="35725D4E" w14:textId="77777777" w:rsidR="00C91B6A" w:rsidRDefault="00000000">
      <w:pPr>
        <w:jc w:val="center"/>
        <w:rPr>
          <w:b/>
          <w:bCs/>
          <w:color w:val="000080"/>
          <w:sz w:val="24"/>
          <w:szCs w:val="24"/>
        </w:rPr>
      </w:pPr>
      <w:r>
        <w:rPr>
          <w:b/>
          <w:bCs/>
          <w:color w:val="000080"/>
          <w:sz w:val="24"/>
          <w:szCs w:val="24"/>
        </w:rPr>
        <w:t>-</w:t>
      </w:r>
    </w:p>
    <w:p w14:paraId="7F7255A5" w14:textId="77777777" w:rsidR="00C91B6A" w:rsidRDefault="00000000">
      <w:pPr>
        <w:jc w:val="center"/>
        <w:rPr>
          <w:b/>
          <w:bCs/>
          <w:color w:val="000080"/>
          <w:sz w:val="24"/>
          <w:szCs w:val="24"/>
        </w:rPr>
      </w:pPr>
      <w:r>
        <w:rPr>
          <w:b/>
          <w:bCs/>
          <w:color w:val="000080"/>
          <w:sz w:val="24"/>
          <w:szCs w:val="24"/>
        </w:rPr>
        <w:t>BUILDING RESPECT AND LEADERSHIP</w:t>
      </w:r>
    </w:p>
    <w:p w14:paraId="604C92C0" w14:textId="77777777" w:rsidR="00C91B6A" w:rsidRDefault="00C91B6A">
      <w:pPr>
        <w:rPr>
          <w:color w:val="002060"/>
        </w:rPr>
      </w:pPr>
    </w:p>
    <w:p w14:paraId="74A6BAAB" w14:textId="77777777" w:rsidR="00C91B6A" w:rsidRDefault="00C91B6A">
      <w:pPr>
        <w:rPr>
          <w:color w:val="002060"/>
        </w:rPr>
      </w:pPr>
    </w:p>
    <w:p w14:paraId="3B543A0B" w14:textId="77777777" w:rsidR="00C91B6A" w:rsidRDefault="00000000">
      <w:pPr>
        <w:rPr>
          <w:color w:val="002060"/>
        </w:rPr>
      </w:pPr>
      <w:r>
        <w:rPr>
          <w:color w:val="002060"/>
        </w:rPr>
        <w:t>The concept of leadership in relationships often evokes diverse opinions and interpretations. While some envision a clear hierarchy with one partner taking the lead, others see leadership as a shared responsibility. This chapter explores the multifaceted nature of leadership in relationships, examining who should take on leadership roles, the necessary qualities and responsibilities of effective leaders, and how respect plays a crucial role in the dynamics of leadership.</w:t>
      </w:r>
    </w:p>
    <w:p w14:paraId="29437EA8" w14:textId="77777777" w:rsidR="00C91B6A" w:rsidRDefault="00C91B6A">
      <w:pPr>
        <w:rPr>
          <w:color w:val="002060"/>
        </w:rPr>
      </w:pPr>
    </w:p>
    <w:p w14:paraId="1D5EB186" w14:textId="77777777" w:rsidR="00C91B6A" w:rsidRDefault="00000000">
      <w:pPr>
        <w:numPr>
          <w:ilvl w:val="0"/>
          <w:numId w:val="26"/>
        </w:numPr>
        <w:rPr>
          <w:color w:val="002060"/>
        </w:rPr>
      </w:pPr>
      <w:r>
        <w:rPr>
          <w:b/>
          <w:bCs/>
          <w:color w:val="002060"/>
        </w:rPr>
        <w:t>Defining Leadership in Relationships: Who should be the leader or dominant figure in a relationship? Necessary qualities and responsibilities.</w:t>
      </w:r>
    </w:p>
    <w:p w14:paraId="54CD27E3" w14:textId="77777777" w:rsidR="00C91B6A" w:rsidRDefault="00000000">
      <w:pPr>
        <w:rPr>
          <w:color w:val="002060"/>
        </w:rPr>
      </w:pPr>
      <w:r>
        <w:rPr>
          <w:color w:val="002060"/>
        </w:rPr>
        <w:t>Leadership in relationships or marriage is a topic that prompts considerable discussion and reflection. Traditional perspectives often cast one partner, typically the husband in heterosexual relationships, as the leader or dominant figure. Contemporary views, on the other hand, emphasizes that leadership can be shared or fluid, depending on the unique dynamics of each relationship.</w:t>
      </w:r>
    </w:p>
    <w:p w14:paraId="5D8010DF" w14:textId="77777777" w:rsidR="00C91B6A" w:rsidRDefault="00C91B6A">
      <w:pPr>
        <w:rPr>
          <w:color w:val="002060"/>
        </w:rPr>
      </w:pPr>
    </w:p>
    <w:p w14:paraId="151419F3" w14:textId="77777777" w:rsidR="00C91B6A" w:rsidRDefault="00000000">
      <w:pPr>
        <w:jc w:val="center"/>
        <w:rPr>
          <w:color w:val="002060"/>
        </w:rPr>
      </w:pPr>
      <w:r>
        <w:rPr>
          <w:b/>
          <w:bCs/>
          <w:color w:val="002060"/>
        </w:rPr>
        <w:t>Historical and Traditional Perspectives</w:t>
      </w:r>
    </w:p>
    <w:p w14:paraId="3F343813" w14:textId="77777777" w:rsidR="00C91B6A" w:rsidRDefault="00000000">
      <w:pPr>
        <w:rPr>
          <w:color w:val="002060"/>
        </w:rPr>
      </w:pPr>
      <w:r>
        <w:rPr>
          <w:color w:val="002060"/>
        </w:rPr>
        <w:t>Historically, leadership in relationships has always been defined by cultural and religious norms. In many traditions, the husband was seen as the head of the household, a role reinforced by scriptural and societal expectations. For instance, Ephesians 5:23 states, "For the husband is the head of the wife as Christ is the head of the church" (NIV).</w:t>
      </w:r>
    </w:p>
    <w:p w14:paraId="5157FE9A" w14:textId="77777777" w:rsidR="00C91B6A" w:rsidRDefault="00000000">
      <w:pPr>
        <w:rPr>
          <w:color w:val="002060"/>
        </w:rPr>
      </w:pPr>
      <w:r>
        <w:rPr>
          <w:color w:val="002060"/>
        </w:rPr>
        <w:t xml:space="preserve"> This perspective has shaped the understanding of leadership in marriage for centuries, emphasizing a hierarchical structure where the husband assumes a dominant role.</w:t>
      </w:r>
    </w:p>
    <w:p w14:paraId="37CF41A6" w14:textId="77777777" w:rsidR="00C91B6A" w:rsidRDefault="00000000">
      <w:pPr>
        <w:rPr>
          <w:color w:val="002060"/>
        </w:rPr>
      </w:pPr>
      <w:r>
        <w:rPr>
          <w:color w:val="002060"/>
        </w:rPr>
        <w:t>While these traditional views have provided a clear and defined structure, it has also faced criticism for perpetuating inequality and limiting the roles of women. The rise of gender equality movements and evolving societal norms have affected these notions today, advocating for more equitable and collaborative approaches to leadership in relationships, leading to contemporary perspectives of leadership in marriage.</w:t>
      </w:r>
    </w:p>
    <w:p w14:paraId="25163FC5" w14:textId="77777777" w:rsidR="00C91B6A" w:rsidRDefault="00C91B6A">
      <w:pPr>
        <w:rPr>
          <w:color w:val="002060"/>
        </w:rPr>
      </w:pPr>
    </w:p>
    <w:p w14:paraId="61992076" w14:textId="77777777" w:rsidR="00C91B6A" w:rsidRDefault="00000000">
      <w:pPr>
        <w:jc w:val="center"/>
        <w:rPr>
          <w:b/>
          <w:bCs/>
          <w:color w:val="002060"/>
        </w:rPr>
      </w:pPr>
      <w:r>
        <w:rPr>
          <w:b/>
          <w:bCs/>
          <w:color w:val="002060"/>
        </w:rPr>
        <w:t>Contemporary Perspectives on Leadership</w:t>
      </w:r>
    </w:p>
    <w:p w14:paraId="4A7F3C0A" w14:textId="77777777" w:rsidR="00C91B6A" w:rsidRDefault="00000000">
      <w:pPr>
        <w:rPr>
          <w:color w:val="002060"/>
        </w:rPr>
      </w:pPr>
      <w:r>
        <w:rPr>
          <w:color w:val="002060"/>
        </w:rPr>
        <w:lastRenderedPageBreak/>
        <w:t xml:space="preserve">Modern interpretations of leadership in relationships emphasize mutual respect, collaboration, and shared responsibilities. The idea that leadership should be equally distributed or based on individual strengths and skills reflects a more balanced approach. For instance, couples today often make decisions together, drawing on each partner's expertise and preferences. </w:t>
      </w:r>
    </w:p>
    <w:p w14:paraId="0E2F1810" w14:textId="77777777" w:rsidR="00C91B6A" w:rsidRDefault="00000000">
      <w:pPr>
        <w:rPr>
          <w:color w:val="002060"/>
        </w:rPr>
      </w:pPr>
      <w:r>
        <w:rPr>
          <w:color w:val="002060"/>
        </w:rPr>
        <w:t>This contemporary approach aligns with the concept of partnership, where leadership is not about dominance but about guiding and supporting one another. Effective leadership in modern relationships is characterized by open communication, empathy, and mutual respect.</w:t>
      </w:r>
    </w:p>
    <w:p w14:paraId="3FBADBC7" w14:textId="77777777" w:rsidR="00C91B6A" w:rsidRDefault="00000000">
      <w:pPr>
        <w:rPr>
          <w:color w:val="002060"/>
        </w:rPr>
      </w:pPr>
      <w:r>
        <w:rPr>
          <w:color w:val="002060"/>
        </w:rPr>
        <w:t>Research by Dr. John Gottman highlights that successful relationships often involve shared leadership, where both partners contribute to decision-making and problem-solving (Gottman, 1999). This approach fosters a sense of equality and mutual support.</w:t>
      </w:r>
    </w:p>
    <w:p w14:paraId="7E8E4372" w14:textId="77777777" w:rsidR="00C91B6A" w:rsidRDefault="00000000">
      <w:pPr>
        <w:rPr>
          <w:color w:val="002060"/>
        </w:rPr>
      </w:pPr>
      <w:r>
        <w:rPr>
          <w:color w:val="002060"/>
        </w:rPr>
        <w:t>But it is very important to note that irrespective of whatever perspective one decides to follow, the ideal traditional and scriptural approach must never be ignored. The man must always be recognized as the head of the family, the leader who drives the household to the future and the inherent provider and the decision maker. Even if the man himself chooses to carry everyone along in decision making and other sensitive areas, he is simply being considerate and civil, and it doesn’t change his place as head of family in any way. As long as you can have two drivers controlling one steering wheel, it is just not possible to place the position of the man and woman on the same pedestial. We can never find a balance by debating who the head of the household is because that’s already obvious to a good extent, but we can focus on having both parties fulfill their respective roles in the home to find the balance God established when He instituted marriage in the Garden of Eden. The man is the authorized leader and head of the house, but the man cannot lead the home without the help of a woman to oversee affairs hes too busy to take note of. Likewise the woman, she can never have a true and complete home without the head. So are the man and woman made to struggle for authority? NO. Theyre made to complement each other. The woman was created from a mans rib, how can she be the head?  God looked at a man and said it is not good for him to be alone and gave him a woman. To support and be everything a marriage is suppose to be to a man and a woman. Theyre made to partner together to bring godly offsprings and replenish the earth. You cant balme a man for a failed home and you cant blame the woman either, and in fact, people blame the marriage when God Himself made marriage to be perfect. What should we blame then? The system. The failure to get the right counselling. The false ideologies that has created a wedge between partners who should be in unity at all times.</w:t>
      </w:r>
    </w:p>
    <w:p w14:paraId="32BE6AAB" w14:textId="77777777" w:rsidR="00C91B6A" w:rsidRDefault="00C91B6A">
      <w:pPr>
        <w:rPr>
          <w:color w:val="002060"/>
        </w:rPr>
      </w:pPr>
    </w:p>
    <w:p w14:paraId="4E0EFE82" w14:textId="77777777" w:rsidR="00C91B6A" w:rsidRDefault="00000000">
      <w:pPr>
        <w:jc w:val="center"/>
        <w:rPr>
          <w:color w:val="002060"/>
        </w:rPr>
      </w:pPr>
      <w:r>
        <w:rPr>
          <w:b/>
          <w:bCs/>
          <w:color w:val="002060"/>
        </w:rPr>
        <w:t>Necessary Qualities and Responsibilities of Leaders</w:t>
      </w:r>
    </w:p>
    <w:p w14:paraId="304699A5" w14:textId="77777777" w:rsidR="00C91B6A" w:rsidRDefault="00000000">
      <w:pPr>
        <w:rPr>
          <w:color w:val="002060"/>
        </w:rPr>
      </w:pPr>
      <w:r>
        <w:rPr>
          <w:color w:val="002060"/>
        </w:rPr>
        <w:t>Regardless of whether leadership is viewed as a single role or a shared responsibility, certain qualities and responsibilities are essential for effective leadership in relationships.</w:t>
      </w:r>
    </w:p>
    <w:p w14:paraId="1F810F4F" w14:textId="77777777" w:rsidR="00C91B6A" w:rsidRDefault="00000000">
      <w:pPr>
        <w:rPr>
          <w:color w:val="002060"/>
        </w:rPr>
      </w:pPr>
      <w:r>
        <w:rPr>
          <w:color w:val="002060"/>
        </w:rPr>
        <w:t>Effective leaders in relationships exhibit several key qualities:</w:t>
      </w:r>
    </w:p>
    <w:p w14:paraId="3534FE4D" w14:textId="77777777" w:rsidR="00C91B6A" w:rsidRDefault="00C91B6A">
      <w:pPr>
        <w:rPr>
          <w:color w:val="002060"/>
        </w:rPr>
      </w:pPr>
    </w:p>
    <w:p w14:paraId="4D0C9714" w14:textId="77777777" w:rsidR="00C91B6A" w:rsidRDefault="00000000">
      <w:pPr>
        <w:numPr>
          <w:ilvl w:val="0"/>
          <w:numId w:val="27"/>
        </w:numPr>
        <w:tabs>
          <w:tab w:val="clear" w:pos="420"/>
        </w:tabs>
        <w:rPr>
          <w:color w:val="002060"/>
        </w:rPr>
      </w:pPr>
      <w:r>
        <w:rPr>
          <w:color w:val="002060"/>
        </w:rPr>
        <w:lastRenderedPageBreak/>
        <w:t>Empathy: Understanding and sharing the feelings of one's partner is crucial. Empathetic leaders can navigate emotional complexities and support their partners through challenges.</w:t>
      </w:r>
    </w:p>
    <w:p w14:paraId="770CC290" w14:textId="77777777" w:rsidR="00C91B6A" w:rsidRDefault="00000000">
      <w:pPr>
        <w:numPr>
          <w:ilvl w:val="0"/>
          <w:numId w:val="27"/>
        </w:numPr>
        <w:rPr>
          <w:color w:val="002060"/>
        </w:rPr>
      </w:pPr>
      <w:r>
        <w:rPr>
          <w:color w:val="002060"/>
        </w:rPr>
        <w:t>Communication: Clear and open communication is fundamental. Leaders should be able to express their thoughts and listen to their partner's perspectives.</w:t>
      </w:r>
    </w:p>
    <w:p w14:paraId="3F910885" w14:textId="77777777" w:rsidR="00C91B6A" w:rsidRDefault="00000000">
      <w:pPr>
        <w:numPr>
          <w:ilvl w:val="0"/>
          <w:numId w:val="27"/>
        </w:numPr>
        <w:rPr>
          <w:color w:val="002060"/>
        </w:rPr>
      </w:pPr>
      <w:r>
        <w:rPr>
          <w:color w:val="002060"/>
        </w:rPr>
        <w:t>Integrity:Trustworthiness and honesty build a solid foundation for leadership. Leaders should uphold their promises and act with integrity and kindness at all times.</w:t>
      </w:r>
    </w:p>
    <w:p w14:paraId="3A00BA0C" w14:textId="77777777" w:rsidR="00C91B6A" w:rsidRDefault="00000000">
      <w:pPr>
        <w:numPr>
          <w:ilvl w:val="0"/>
          <w:numId w:val="27"/>
        </w:numPr>
        <w:rPr>
          <w:color w:val="002060"/>
        </w:rPr>
      </w:pPr>
      <w:r>
        <w:rPr>
          <w:color w:val="002060"/>
        </w:rPr>
        <w:t>Wisdom:Good judgment and decision-making skills help leaders navigate the complexities of relationships and make informed choices.</w:t>
      </w:r>
    </w:p>
    <w:p w14:paraId="48EE2F22" w14:textId="77777777" w:rsidR="00C91B6A" w:rsidRDefault="00000000">
      <w:pPr>
        <w:rPr>
          <w:color w:val="002060"/>
        </w:rPr>
      </w:pPr>
      <w:r>
        <w:rPr>
          <w:color w:val="002060"/>
        </w:rPr>
        <w:t>Example: The qualities of effective leaders are reflected in the biblical example of Ruth and Boaz. Their relationship demonstrates how mutual respect, integrity, and empathy contribute to a successful partnership (Ruth 3:10-11).</w:t>
      </w:r>
    </w:p>
    <w:p w14:paraId="7492FDD8" w14:textId="77777777" w:rsidR="00C91B6A" w:rsidRDefault="00C91B6A">
      <w:pPr>
        <w:rPr>
          <w:color w:val="002060"/>
        </w:rPr>
      </w:pPr>
    </w:p>
    <w:p w14:paraId="46214726" w14:textId="77777777" w:rsidR="00C91B6A" w:rsidRDefault="00000000">
      <w:pPr>
        <w:jc w:val="center"/>
        <w:rPr>
          <w:color w:val="002060"/>
        </w:rPr>
      </w:pPr>
      <w:r>
        <w:rPr>
          <w:b/>
          <w:bCs/>
          <w:color w:val="002060"/>
        </w:rPr>
        <w:t>Responsibilities of Leaders</w:t>
      </w:r>
    </w:p>
    <w:p w14:paraId="05B34411" w14:textId="77777777" w:rsidR="00C91B6A" w:rsidRDefault="00000000">
      <w:pPr>
        <w:rPr>
          <w:color w:val="002060"/>
        </w:rPr>
      </w:pPr>
      <w:r>
        <w:rPr>
          <w:color w:val="002060"/>
        </w:rPr>
        <w:t>Leaders in relationships have several key and primary responsibilities:</w:t>
      </w:r>
    </w:p>
    <w:p w14:paraId="4946E9B0" w14:textId="77777777" w:rsidR="00C91B6A" w:rsidRDefault="00000000">
      <w:pPr>
        <w:numPr>
          <w:ilvl w:val="0"/>
          <w:numId w:val="27"/>
        </w:numPr>
        <w:rPr>
          <w:color w:val="002060"/>
        </w:rPr>
      </w:pPr>
      <w:r>
        <w:rPr>
          <w:color w:val="002060"/>
        </w:rPr>
        <w:t>Guidance and Support: Providing direction and support to one's partner is essential. Leaders should help their partners achieve their goals and navigate challenges.</w:t>
      </w:r>
    </w:p>
    <w:p w14:paraId="407FD08A" w14:textId="77777777" w:rsidR="00C91B6A" w:rsidRDefault="00000000">
      <w:pPr>
        <w:numPr>
          <w:ilvl w:val="0"/>
          <w:numId w:val="27"/>
        </w:numPr>
        <w:rPr>
          <w:color w:val="002060"/>
        </w:rPr>
      </w:pPr>
      <w:r>
        <w:rPr>
          <w:color w:val="002060"/>
        </w:rPr>
        <w:t>Provision. A leader provides for the family at all points, even though the other party remains supportive.</w:t>
      </w:r>
    </w:p>
    <w:p w14:paraId="0270228A" w14:textId="77777777" w:rsidR="00C91B6A" w:rsidRDefault="00000000">
      <w:pPr>
        <w:numPr>
          <w:ilvl w:val="0"/>
          <w:numId w:val="27"/>
        </w:numPr>
        <w:rPr>
          <w:color w:val="002060"/>
        </w:rPr>
      </w:pPr>
      <w:r>
        <w:rPr>
          <w:color w:val="002060"/>
        </w:rPr>
        <w:t>Protection. It is the leaders responsibility to keep his family safe from lifes ordeals.</w:t>
      </w:r>
    </w:p>
    <w:p w14:paraId="22E9CAE5" w14:textId="77777777" w:rsidR="00C91B6A" w:rsidRDefault="00000000">
      <w:pPr>
        <w:numPr>
          <w:ilvl w:val="0"/>
          <w:numId w:val="27"/>
        </w:numPr>
        <w:rPr>
          <w:color w:val="002060"/>
        </w:rPr>
      </w:pPr>
      <w:r>
        <w:rPr>
          <w:color w:val="002060"/>
        </w:rPr>
        <w:t>Conflict Resolution: Effective leaders address conflicts constructively, seeking solutions that respect both partners' needs and perspectives.</w:t>
      </w:r>
    </w:p>
    <w:p w14:paraId="7E1986F6" w14:textId="77777777" w:rsidR="00C91B6A" w:rsidRDefault="00000000">
      <w:pPr>
        <w:numPr>
          <w:ilvl w:val="0"/>
          <w:numId w:val="27"/>
        </w:numPr>
        <w:rPr>
          <w:color w:val="002060"/>
        </w:rPr>
      </w:pPr>
      <w:r>
        <w:rPr>
          <w:color w:val="002060"/>
        </w:rPr>
        <w:t>Fostering Growth:Encouraging personal and mutual growth is a vital responsibility. Leaders should support their partner's development and work together to achieve shared goals.</w:t>
      </w:r>
    </w:p>
    <w:p w14:paraId="345B7F0F" w14:textId="77777777" w:rsidR="00C91B6A" w:rsidRDefault="00000000">
      <w:pPr>
        <w:rPr>
          <w:color w:val="002060"/>
        </w:rPr>
      </w:pPr>
      <w:r>
        <w:rPr>
          <w:color w:val="002060"/>
        </w:rPr>
        <w:t>Example: The role of a leader in fostering growth is exemplified by the relationship between Priscilla and Aquila, who supported each other's ministry and personal growth in the early church (Acts 18:24-26).</w:t>
      </w:r>
    </w:p>
    <w:p w14:paraId="3526274F" w14:textId="77777777" w:rsidR="00C91B6A" w:rsidRDefault="00C91B6A">
      <w:pPr>
        <w:rPr>
          <w:color w:val="002060"/>
        </w:rPr>
      </w:pPr>
    </w:p>
    <w:p w14:paraId="13BED8C5" w14:textId="77777777" w:rsidR="00C91B6A" w:rsidRDefault="00000000">
      <w:pPr>
        <w:jc w:val="center"/>
        <w:rPr>
          <w:b/>
          <w:bCs/>
          <w:color w:val="002060"/>
        </w:rPr>
      </w:pPr>
      <w:r>
        <w:rPr>
          <w:b/>
          <w:bCs/>
          <w:color w:val="002060"/>
        </w:rPr>
        <w:t>Building Respect in Leadership</w:t>
      </w:r>
    </w:p>
    <w:p w14:paraId="1B8EB398" w14:textId="77777777" w:rsidR="00C91B6A" w:rsidRDefault="00000000">
      <w:pPr>
        <w:rPr>
          <w:color w:val="002060"/>
        </w:rPr>
      </w:pPr>
      <w:r>
        <w:rPr>
          <w:color w:val="002060"/>
        </w:rPr>
        <w:t>Respect is a cornerstone of effective leadership in relationships. It ensures that leadership is exercised in a way that honors both partners' dignity and contributions.</w:t>
      </w:r>
    </w:p>
    <w:p w14:paraId="4C8C8045" w14:textId="77777777" w:rsidR="00C91B6A" w:rsidRDefault="00000000">
      <w:pPr>
        <w:rPr>
          <w:color w:val="002060"/>
        </w:rPr>
      </w:pPr>
      <w:r>
        <w:rPr>
          <w:color w:val="002060"/>
        </w:rPr>
        <w:t>1. The Role of Mutual Respect and Honor</w:t>
      </w:r>
    </w:p>
    <w:p w14:paraId="4521BDCB" w14:textId="77777777" w:rsidR="00C91B6A" w:rsidRDefault="00000000">
      <w:pPr>
        <w:rPr>
          <w:color w:val="002060"/>
        </w:rPr>
      </w:pPr>
      <w:r>
        <w:rPr>
          <w:color w:val="002060"/>
        </w:rPr>
        <w:lastRenderedPageBreak/>
        <w:t>Mutual respect involves recognizing and valuing each other's opinions, contributions, and individuality. It is a crucial component of shared leadership and partnership.</w:t>
      </w:r>
    </w:p>
    <w:p w14:paraId="3A7AEFB6" w14:textId="77777777" w:rsidR="00C91B6A" w:rsidRDefault="00000000">
      <w:pPr>
        <w:rPr>
          <w:color w:val="002060"/>
        </w:rPr>
      </w:pPr>
      <w:r>
        <w:rPr>
          <w:color w:val="002060"/>
        </w:rPr>
        <w:t>Respect in leadership means acknowledging that both partners have valuable insights and abilities. It also involves being receptive to feedback and willing to make adjustments in response to one's partner's needs and preferences.</w:t>
      </w:r>
    </w:p>
    <w:p w14:paraId="194AE03A" w14:textId="77777777" w:rsidR="00C91B6A" w:rsidRDefault="00000000">
      <w:pPr>
        <w:rPr>
          <w:color w:val="002060"/>
        </w:rPr>
      </w:pPr>
      <w:r>
        <w:rPr>
          <w:color w:val="002060"/>
        </w:rPr>
        <w:t>Example: The relationship between Adam and Eve, while often cited in discussions of gender roles, can also be viewed through the lens of mutual respect. In Genesis 2:18, God acknowledges the need for Eve as a "helper" to Adam, suggesting a partnership where both individuals have complementary roles (Genesis 2:18, NIV).</w:t>
      </w:r>
    </w:p>
    <w:p w14:paraId="6888D301" w14:textId="77777777" w:rsidR="00C91B6A" w:rsidRDefault="00C91B6A">
      <w:pPr>
        <w:rPr>
          <w:color w:val="002060"/>
        </w:rPr>
      </w:pPr>
    </w:p>
    <w:p w14:paraId="6413C792" w14:textId="77777777" w:rsidR="00C91B6A" w:rsidRDefault="00000000">
      <w:pPr>
        <w:rPr>
          <w:color w:val="002060"/>
        </w:rPr>
      </w:pPr>
      <w:r>
        <w:rPr>
          <w:color w:val="002060"/>
        </w:rPr>
        <w:t>2. Challenges to Building Respect</w:t>
      </w:r>
    </w:p>
    <w:p w14:paraId="65DC0FB1" w14:textId="77777777" w:rsidR="00C91B6A" w:rsidRDefault="00000000">
      <w:pPr>
        <w:rPr>
          <w:color w:val="002060"/>
        </w:rPr>
      </w:pPr>
      <w:r>
        <w:rPr>
          <w:color w:val="002060"/>
        </w:rPr>
        <w:t>Challenges to building respect in leadership can arise from traditional gender roles, communication issues, or differing values. Addressing these challenges requires open dialogue, a willingness to adapt, and a commitment to mutual understanding. Overcoming challenges involves actively working to understand each other's perspectives and finding common ground, even when one person makes the final decision. It also requires addressing any biases or assumptions that may undermine respect.</w:t>
      </w:r>
    </w:p>
    <w:p w14:paraId="4652E978" w14:textId="77777777" w:rsidR="00C91B6A" w:rsidRDefault="00000000">
      <w:pPr>
        <w:rPr>
          <w:color w:val="002060"/>
        </w:rPr>
      </w:pPr>
      <w:r>
        <w:rPr>
          <w:color w:val="002060"/>
        </w:rPr>
        <w:t>Example: The story of Abraham and Sarah illustrates how respect can be challenged by traditional roles and external pressures. Despite their difficulties, their relationship reflects a journey toward mutual understanding and support (Genesis 12-21).</w:t>
      </w:r>
    </w:p>
    <w:p w14:paraId="75D37735" w14:textId="77777777" w:rsidR="00C91B6A" w:rsidRDefault="00000000">
      <w:pPr>
        <w:rPr>
          <w:color w:val="002060"/>
        </w:rPr>
      </w:pPr>
      <w:r>
        <w:rPr>
          <w:color w:val="002060"/>
        </w:rPr>
        <w:t>Summarily, defining leadership in relationships involves balancing historical perspectives with contemporary values. Effective leadership is characterized by qualities such as empathy, communication, and integrity, and involves responsibilities like guidance, conflict resolution, and fostering growth. Building respect is crucial for successful leadership, ensuring that both partners feel valued and supported. As relationships evolve, understanding and adapting leadership roles can help create a balanced and harmonious partnership.</w:t>
      </w:r>
    </w:p>
    <w:p w14:paraId="4C912B8E" w14:textId="77777777" w:rsidR="00C91B6A" w:rsidRDefault="00C91B6A">
      <w:pPr>
        <w:jc w:val="center"/>
        <w:rPr>
          <w:b/>
          <w:bCs/>
          <w:color w:val="000080"/>
          <w:sz w:val="24"/>
          <w:szCs w:val="24"/>
        </w:rPr>
      </w:pPr>
    </w:p>
    <w:p w14:paraId="7840D7CD" w14:textId="77777777" w:rsidR="00C91B6A" w:rsidRDefault="00000000">
      <w:pPr>
        <w:rPr>
          <w:b/>
          <w:bCs/>
          <w:color w:val="000080"/>
          <w:sz w:val="24"/>
          <w:szCs w:val="24"/>
        </w:rPr>
      </w:pPr>
      <w:r>
        <w:rPr>
          <w:b/>
          <w:bCs/>
          <w:color w:val="000080"/>
          <w:sz w:val="24"/>
          <w:szCs w:val="24"/>
        </w:rPr>
        <w:t>B. Foundation of Marriage: The Importance of Starting on the Right Foundation and the Consequences of Starting Off Wrong</w:t>
      </w:r>
    </w:p>
    <w:p w14:paraId="6AA3BEEB" w14:textId="77777777" w:rsidR="00C91B6A" w:rsidRDefault="00000000">
      <w:pPr>
        <w:rPr>
          <w:color w:val="002060"/>
        </w:rPr>
      </w:pPr>
      <w:r>
        <w:rPr>
          <w:color w:val="002060"/>
        </w:rPr>
        <w:t xml:space="preserve">The foundation of a marriage is often compared to the bedrock upon which a building stands. Just as a strong and stable foundation is crucial for the longevity and safety of a structure, a solid foundation is vital for the health and durability of a marital relationship. </w:t>
      </w:r>
    </w:p>
    <w:p w14:paraId="26E0297F" w14:textId="77777777" w:rsidR="00C91B6A" w:rsidRDefault="00C91B6A">
      <w:pPr>
        <w:jc w:val="center"/>
        <w:rPr>
          <w:b/>
          <w:bCs/>
          <w:color w:val="002060"/>
        </w:rPr>
      </w:pPr>
    </w:p>
    <w:p w14:paraId="00A4A4BD" w14:textId="77777777" w:rsidR="00C91B6A" w:rsidRDefault="00000000">
      <w:pPr>
        <w:jc w:val="center"/>
        <w:rPr>
          <w:color w:val="002060"/>
        </w:rPr>
      </w:pPr>
      <w:r>
        <w:rPr>
          <w:b/>
          <w:bCs/>
          <w:color w:val="002060"/>
        </w:rPr>
        <w:t xml:space="preserve"> The Importance of Starting on the Right Foundation</w:t>
      </w:r>
    </w:p>
    <w:p w14:paraId="47509198" w14:textId="77777777" w:rsidR="00C91B6A" w:rsidRDefault="00000000">
      <w:pPr>
        <w:rPr>
          <w:color w:val="002060"/>
        </w:rPr>
      </w:pPr>
      <w:r>
        <w:rPr>
          <w:color w:val="002060"/>
        </w:rPr>
        <w:lastRenderedPageBreak/>
        <w:t>Starting a marriage on a solid foundation is essential for fostering a lasting and fulfilling relationship. This foundation encompasses various elements, including shared values, mutual respect, clear communication, and commitment.</w:t>
      </w:r>
    </w:p>
    <w:p w14:paraId="78EE5121" w14:textId="77777777" w:rsidR="00C91B6A" w:rsidRDefault="00000000">
      <w:pPr>
        <w:rPr>
          <w:color w:val="002060"/>
        </w:rPr>
      </w:pPr>
      <w:r>
        <w:rPr>
          <w:color w:val="002060"/>
        </w:rPr>
        <w:t xml:space="preserve"> 1.Shared Values and Beliefs: Shared values provide a common ground that helps couples navigate life's challenges together. Values such as trust, integrity, and mutual respect form the bedrock of a strong marital relationship. When both partners align on fundamental beliefs and priorities, they are better equipped to handle conflicts and make joint decisions.</w:t>
      </w:r>
    </w:p>
    <w:p w14:paraId="69AB4D48" w14:textId="77777777" w:rsidR="00C91B6A" w:rsidRDefault="00000000">
      <w:pPr>
        <w:rPr>
          <w:color w:val="002060"/>
        </w:rPr>
      </w:pPr>
      <w:r>
        <w:rPr>
          <w:color w:val="002060"/>
        </w:rPr>
        <w:t>According to research by Dr. John Gottman, shared values and goals are crucial for marital satisfaction. Couples who have similar core beliefs and aspirations tend to experience greater relationship stability and happiness (Gottman &amp; Silver, 1999).</w:t>
      </w:r>
    </w:p>
    <w:p w14:paraId="6BC0AB61" w14:textId="77777777" w:rsidR="00C91B6A" w:rsidRDefault="00000000">
      <w:pPr>
        <w:rPr>
          <w:color w:val="002060"/>
        </w:rPr>
      </w:pPr>
      <w:r>
        <w:rPr>
          <w:color w:val="002060"/>
        </w:rPr>
        <w:t>Example: In the biblical narrative, the union of Isaac and Rebekah exemplifies the importance of shared values. Their relationship, guided by faith and family values, provides a model of how common beliefs can foster a strong and supportive partnership (Genesis 24:67).</w:t>
      </w:r>
    </w:p>
    <w:p w14:paraId="597B9B7A" w14:textId="77777777" w:rsidR="00C91B6A" w:rsidRDefault="00000000">
      <w:pPr>
        <w:rPr>
          <w:color w:val="002060"/>
        </w:rPr>
      </w:pPr>
      <w:r>
        <w:rPr>
          <w:color w:val="002060"/>
        </w:rPr>
        <w:t>2. Mutual Respect and Communication: Mutual respect and effective communication are foundational to a healthy marriage. Respect involves honoring each other's individuality and opinions, while communication encompasses the ability to express thoughts, feelings, and concerns openly and honestly.</w:t>
      </w:r>
    </w:p>
    <w:p w14:paraId="76087F3E" w14:textId="77777777" w:rsidR="00C91B6A" w:rsidRDefault="00000000">
      <w:pPr>
        <w:rPr>
          <w:color w:val="002060"/>
        </w:rPr>
      </w:pPr>
      <w:r>
        <w:rPr>
          <w:color w:val="002060"/>
        </w:rPr>
        <w:t xml:space="preserve"> Effective communication is a cornerstone of successful relationships. Research by Dr. Harville Hendrix highlights that couples who practice active listening and respectful dialogue are better able to resolve conflicts and strengthen their bond (Hendrix, 1988).</w:t>
      </w:r>
    </w:p>
    <w:p w14:paraId="3F066B41" w14:textId="77777777" w:rsidR="00C91B6A" w:rsidRDefault="00000000">
      <w:pPr>
        <w:rPr>
          <w:color w:val="002060"/>
        </w:rPr>
      </w:pPr>
      <w:r>
        <w:rPr>
          <w:color w:val="002060"/>
        </w:rPr>
        <w:t>Example: The relationship between Priscilla and Aquila in the New Testament reflects the significance of mutual respect and communication. Their collaboration in ministry and mutual support underscore the value of these principles in fostering a successful partnership (Acts 18:24-26).</w:t>
      </w:r>
    </w:p>
    <w:p w14:paraId="744D6EA8" w14:textId="77777777" w:rsidR="00C91B6A" w:rsidRDefault="00000000">
      <w:pPr>
        <w:rPr>
          <w:color w:val="002060"/>
        </w:rPr>
      </w:pPr>
      <w:r>
        <w:rPr>
          <w:color w:val="002060"/>
        </w:rPr>
        <w:t xml:space="preserve"> 3. Commitment and Shared Goals: Commitment involves a dedication to the relationship and a willingness to work through challenges together. Shared goals, such as financial plans, parenting strategies, and lifestyle aspirations, provide direction and purpose in the marriage.</w:t>
      </w:r>
    </w:p>
    <w:p w14:paraId="599B1F43" w14:textId="77777777" w:rsidR="00C91B6A" w:rsidRDefault="00000000">
      <w:pPr>
        <w:rPr>
          <w:color w:val="002060"/>
        </w:rPr>
      </w:pPr>
      <w:r>
        <w:rPr>
          <w:color w:val="002060"/>
        </w:rPr>
        <w:t>Discussion: Dr. Julie Schwartz Gottman emphasizes that couples who share long-term goals and demonstrate commitment to their relationship are more likely to weather life's challenges successfully (Gottman, 2008).</w:t>
      </w:r>
    </w:p>
    <w:p w14:paraId="2F0B2D79" w14:textId="77777777" w:rsidR="00C91B6A" w:rsidRDefault="00000000">
      <w:pPr>
        <w:rPr>
          <w:color w:val="002060"/>
        </w:rPr>
      </w:pPr>
      <w:r>
        <w:rPr>
          <w:color w:val="002060"/>
        </w:rPr>
        <w:t>Example:The commitment of Ruth and Boaz, as depicted in the Book of Ruth, highlights the importance of dedication and shared goals in building a lasting relationship. Their commitment to each other and their shared values led to a strong and enduring partnership (Ruth 3:10-11).</w:t>
      </w:r>
    </w:p>
    <w:p w14:paraId="5ADC5685" w14:textId="77777777" w:rsidR="00C91B6A" w:rsidRDefault="00C91B6A">
      <w:pPr>
        <w:jc w:val="center"/>
        <w:rPr>
          <w:b/>
          <w:bCs/>
          <w:color w:val="002060"/>
        </w:rPr>
      </w:pPr>
    </w:p>
    <w:p w14:paraId="51F004CE" w14:textId="77777777" w:rsidR="00C91B6A" w:rsidRDefault="00C91B6A">
      <w:pPr>
        <w:jc w:val="both"/>
        <w:rPr>
          <w:b/>
          <w:bCs/>
          <w:color w:val="002060"/>
        </w:rPr>
      </w:pPr>
    </w:p>
    <w:p w14:paraId="7FF54087" w14:textId="77777777" w:rsidR="00C91B6A" w:rsidRDefault="00000000">
      <w:pPr>
        <w:jc w:val="center"/>
        <w:rPr>
          <w:color w:val="002060"/>
        </w:rPr>
      </w:pPr>
      <w:r>
        <w:rPr>
          <w:b/>
          <w:bCs/>
          <w:color w:val="002060"/>
        </w:rPr>
        <w:t>The Consequences of Starting Off Wrong</w:t>
      </w:r>
    </w:p>
    <w:p w14:paraId="7EB9783F" w14:textId="77777777" w:rsidR="00C91B6A" w:rsidRDefault="00000000">
      <w:pPr>
        <w:rPr>
          <w:color w:val="002060"/>
        </w:rPr>
      </w:pPr>
      <w:r>
        <w:rPr>
          <w:color w:val="002060"/>
        </w:rPr>
        <w:lastRenderedPageBreak/>
        <w:t>Starting a marriage on a weak foundation can lead to various challenges and difficulties. These issues can affect the relationship's stability, satisfaction, and overall well-being.</w:t>
      </w:r>
    </w:p>
    <w:p w14:paraId="2C46F6CF" w14:textId="77777777" w:rsidR="00C91B6A" w:rsidRDefault="00000000">
      <w:pPr>
        <w:rPr>
          <w:color w:val="002060"/>
        </w:rPr>
      </w:pPr>
      <w:r>
        <w:rPr>
          <w:color w:val="002060"/>
        </w:rPr>
        <w:t xml:space="preserve"> 1. Unresolved Conflicts and Misaligned Values : Whenever couples begin their marriage without addressing fundamental differences or unresolved conflicts, these issues can escalate over time. Misaligned values and unaddressed disagreements can lead to resentment, frustration, and ongoing conflict.</w:t>
      </w:r>
    </w:p>
    <w:p w14:paraId="397728A9" w14:textId="77777777" w:rsidR="00C91B6A" w:rsidRDefault="00000000">
      <w:pPr>
        <w:rPr>
          <w:color w:val="002060"/>
        </w:rPr>
      </w:pPr>
      <w:r>
        <w:rPr>
          <w:color w:val="002060"/>
        </w:rPr>
        <w:t>Discussion: Research by Dr. Robert Levenson and Dr. John Gottman indicates that couples who fail to address underlying issues early in their relationship are more likely to experience dissatisfaction and marital breakdown (Levenson &amp; Gottman, 1983).</w:t>
      </w:r>
    </w:p>
    <w:p w14:paraId="2B5F9D7C" w14:textId="77777777" w:rsidR="00C91B6A" w:rsidRDefault="00000000">
      <w:pPr>
        <w:rPr>
          <w:color w:val="002060"/>
        </w:rPr>
      </w:pPr>
      <w:r>
        <w:rPr>
          <w:color w:val="002060"/>
        </w:rPr>
        <w:t>Example:The relationship between King David and Bathsheba illustrates the consequences of unresolved conflicts and moral missteps. Their relationship was marred by deceit and betrayal, leading to significant personal and familial consequences (2 Samuel 11-12).</w:t>
      </w:r>
    </w:p>
    <w:p w14:paraId="0E295978" w14:textId="77777777" w:rsidR="00C91B6A" w:rsidRDefault="00000000">
      <w:pPr>
        <w:rPr>
          <w:color w:val="002060"/>
        </w:rPr>
      </w:pPr>
      <w:r>
        <w:rPr>
          <w:color w:val="002060"/>
        </w:rPr>
        <w:t xml:space="preserve"> 2. Lack of Communication and Emotional Disconnection : Poor communication and emotional disconnection can erode the foundation of a marriage. When couples struggle to communicate effectively or fail to connect emotionally, they may experience a sense of isolation and detachment.</w:t>
      </w:r>
    </w:p>
    <w:p w14:paraId="635A05A4" w14:textId="77777777" w:rsidR="00C91B6A" w:rsidRDefault="00000000">
      <w:pPr>
        <w:rPr>
          <w:color w:val="002060"/>
        </w:rPr>
      </w:pPr>
      <w:r>
        <w:rPr>
          <w:color w:val="002060"/>
        </w:rPr>
        <w:t>Dr. Sue Johnson's research on Emotionally Focused Therapy highlights that emotional disconnection and poor communication can contribute to relationship distress and dissatisfaction (Johnson, 2004).</w:t>
      </w:r>
    </w:p>
    <w:p w14:paraId="0F975580" w14:textId="77777777" w:rsidR="00C91B6A" w:rsidRDefault="00000000">
      <w:pPr>
        <w:rPr>
          <w:color w:val="002060"/>
        </w:rPr>
      </w:pPr>
      <w:r>
        <w:rPr>
          <w:color w:val="002060"/>
        </w:rPr>
        <w:t>Example: The story of Job and his wife, as described in the Book of Job, illustrates the impact of emotional disconnect and lack of support. Job's wife's response to his suffering reveals the strain that can occur when communication and emotional support are lacking (Job 2:9-10).</w:t>
      </w:r>
    </w:p>
    <w:p w14:paraId="3BB7B8B6" w14:textId="77777777" w:rsidR="00C91B6A" w:rsidRDefault="00000000">
      <w:pPr>
        <w:rPr>
          <w:color w:val="002060"/>
        </w:rPr>
      </w:pPr>
      <w:r>
        <w:rPr>
          <w:color w:val="002060"/>
        </w:rPr>
        <w:t xml:space="preserve"> 3. Unrealistic Expectations and Pressures: Entering marriage with unrealistic expectations or external pressures can create difficulties and strain the relationship. Couples who have unrealistic ideals or face societal or familial pressures may struggle to adapt and find satisfaction in their marriage.</w:t>
      </w:r>
    </w:p>
    <w:p w14:paraId="1235F437" w14:textId="77777777" w:rsidR="00C91B6A" w:rsidRDefault="00000000">
      <w:pPr>
        <w:rPr>
          <w:color w:val="002060"/>
        </w:rPr>
      </w:pPr>
      <w:r>
        <w:rPr>
          <w:color w:val="002060"/>
        </w:rPr>
        <w:t>Discussion: Research by Dr. Ellen Berscheid and Dr. Elaine Hatfield suggests that unrealistic expectations and external pressures can lead to marital dissatisfaction and conflict (Berscheid &amp; Hatfield, 1978).</w:t>
      </w:r>
    </w:p>
    <w:p w14:paraId="3AE68A25" w14:textId="77777777" w:rsidR="00C91B6A" w:rsidRDefault="00000000">
      <w:pPr>
        <w:rPr>
          <w:color w:val="002060"/>
        </w:rPr>
      </w:pPr>
      <w:r>
        <w:rPr>
          <w:color w:val="002060"/>
        </w:rPr>
        <w:t>Example: The story of Solomon and his many marriages, as described in 1 Kings 11, demonstrates how unrealistic expectations and external pressures can lead to complications and challenges in marital relationships.</w:t>
      </w:r>
    </w:p>
    <w:p w14:paraId="394E6EB4" w14:textId="77777777" w:rsidR="00C91B6A" w:rsidRDefault="00C91B6A">
      <w:pPr>
        <w:jc w:val="center"/>
        <w:rPr>
          <w:b/>
          <w:bCs/>
          <w:color w:val="002060"/>
        </w:rPr>
      </w:pPr>
    </w:p>
    <w:p w14:paraId="10F9D140" w14:textId="77777777" w:rsidR="00C91B6A" w:rsidRDefault="00000000">
      <w:pPr>
        <w:jc w:val="center"/>
        <w:rPr>
          <w:color w:val="002060"/>
        </w:rPr>
      </w:pPr>
      <w:r>
        <w:rPr>
          <w:b/>
          <w:bCs/>
          <w:color w:val="002060"/>
        </w:rPr>
        <w:t xml:space="preserve"> Guidance for Laying a Strong Foundation</w:t>
      </w:r>
    </w:p>
    <w:p w14:paraId="5ADD4044" w14:textId="77777777" w:rsidR="00C91B6A" w:rsidRDefault="00000000">
      <w:pPr>
        <w:rPr>
          <w:color w:val="002060"/>
        </w:rPr>
      </w:pPr>
      <w:r>
        <w:rPr>
          <w:color w:val="002060"/>
        </w:rPr>
        <w:t>To build a strong foundation for marriage, couples can take several practical steps to ensure their relationship is grounded in mutual respect, shared values, and effective communication.</w:t>
      </w:r>
    </w:p>
    <w:p w14:paraId="74F75D7F" w14:textId="77777777" w:rsidR="00C91B6A" w:rsidRDefault="00000000">
      <w:pPr>
        <w:rPr>
          <w:color w:val="002060"/>
        </w:rPr>
      </w:pPr>
      <w:r>
        <w:rPr>
          <w:color w:val="002060"/>
        </w:rPr>
        <w:lastRenderedPageBreak/>
        <w:t>1. Intensive Pre-Marital Counseling and Preparation: Engaging in pre-marital counseling can help couples address potential issues, align their values, and develop strategies for effective communication and conflict resolution. Dr. Howard Markman emphasizes that pre-marital counseling can provide couples with tools and insights to strengthen their relationship and navigate challenges (Markman, 1994).</w:t>
      </w:r>
    </w:p>
    <w:p w14:paraId="50CAC773" w14:textId="77777777" w:rsidR="00C91B6A" w:rsidRDefault="00000000">
      <w:pPr>
        <w:rPr>
          <w:color w:val="002060"/>
        </w:rPr>
      </w:pPr>
      <w:r>
        <w:rPr>
          <w:color w:val="002060"/>
        </w:rPr>
        <w:t>Example:The effectiveness of pre-marital counseling is supported by research indicating that couples who participate in counseling before marriage are more likely to experience higher relationship satisfaction and stability (Stanley, 2001).</w:t>
      </w:r>
    </w:p>
    <w:p w14:paraId="0E52596D" w14:textId="77777777" w:rsidR="00C91B6A" w:rsidRDefault="00000000">
      <w:pPr>
        <w:rPr>
          <w:color w:val="002060"/>
        </w:rPr>
      </w:pPr>
      <w:r>
        <w:rPr>
          <w:color w:val="002060"/>
        </w:rPr>
        <w:t xml:space="preserve"> 2. Ongoing Relationship Maintenance: Maintaining a strong relationship foundation requires ongoing effort and commitment. Regular communication, mutual respect, and shared goals help couples navigate challenges and strengthen their bond.  Dr. John and Dr. Julie Schwartz Gottman's research underscores the importance of continuous effort and attention in maintaining a healthy and fulfilling relationship (Gottman &amp; Schwartz Gottman, 2008).</w:t>
      </w:r>
    </w:p>
    <w:p w14:paraId="083D6B7D" w14:textId="77777777" w:rsidR="00C91B6A" w:rsidRDefault="00000000">
      <w:pPr>
        <w:rPr>
          <w:color w:val="002060"/>
        </w:rPr>
      </w:pPr>
      <w:r>
        <w:rPr>
          <w:color w:val="002060"/>
        </w:rPr>
        <w:t>The relationship between Elizabeth and Zechariah, as described in Luke 1, demonstrates the value of ongoing commitment and mutual support in building a strong and enduring marriage (Luke 1:5-25).</w:t>
      </w:r>
    </w:p>
    <w:p w14:paraId="3751596D" w14:textId="77777777" w:rsidR="00C91B6A" w:rsidRDefault="00000000">
      <w:pPr>
        <w:rPr>
          <w:color w:val="002060"/>
        </w:rPr>
      </w:pPr>
      <w:r>
        <w:rPr>
          <w:color w:val="002060"/>
        </w:rPr>
        <w:t>The foundation of marriage is a crucial determinant of the relationship's success and longevity. Establishing a strong base involves aligning values, fostering mutual respect, and maintaining effective communication. Conversely, starting off on a weak foundation can lead to significant challenges and difficulties.</w:t>
      </w:r>
    </w:p>
    <w:p w14:paraId="46E07B38" w14:textId="77777777" w:rsidR="00C91B6A" w:rsidRDefault="00C91B6A">
      <w:pPr>
        <w:rPr>
          <w:b/>
          <w:bCs/>
          <w:color w:val="000080"/>
          <w:sz w:val="24"/>
          <w:szCs w:val="24"/>
        </w:rPr>
      </w:pPr>
    </w:p>
    <w:p w14:paraId="2CE3FE45" w14:textId="77777777" w:rsidR="00C91B6A" w:rsidRDefault="00C91B6A">
      <w:pPr>
        <w:rPr>
          <w:b/>
          <w:bCs/>
          <w:color w:val="000080"/>
          <w:sz w:val="24"/>
          <w:szCs w:val="24"/>
        </w:rPr>
      </w:pPr>
    </w:p>
    <w:p w14:paraId="419E5843" w14:textId="77777777" w:rsidR="00C91B6A" w:rsidRDefault="00000000">
      <w:pPr>
        <w:rPr>
          <w:color w:val="002060"/>
        </w:rPr>
      </w:pPr>
      <w:r>
        <w:rPr>
          <w:b/>
          <w:bCs/>
          <w:color w:val="000080"/>
          <w:sz w:val="24"/>
          <w:szCs w:val="24"/>
        </w:rPr>
        <w:t>C. Marriage Counseling and Faith: The Role of Marriage Counseling and Faith in Shaping Expectations and Responsibilities</w:t>
      </w:r>
    </w:p>
    <w:p w14:paraId="72ACC8D8" w14:textId="77777777" w:rsidR="00C91B6A" w:rsidRDefault="00000000">
      <w:pPr>
        <w:rPr>
          <w:color w:val="002060"/>
        </w:rPr>
      </w:pPr>
      <w:r>
        <w:rPr>
          <w:color w:val="002060"/>
        </w:rPr>
        <w:t xml:space="preserve">Marriage counseling and faith are two pivotal elements that profoundly influence the expectations and responsibilities within a marital relationship. While marriage counseling offers practical strategies for navigating relational challenges, faith provides a moral and spiritual framework that shapes our understanding of marriage. </w:t>
      </w:r>
    </w:p>
    <w:p w14:paraId="69A203BF" w14:textId="77777777" w:rsidR="00C91B6A" w:rsidRDefault="00000000">
      <w:pPr>
        <w:rPr>
          <w:color w:val="002060"/>
        </w:rPr>
      </w:pPr>
      <w:r>
        <w:rPr>
          <w:color w:val="002060"/>
        </w:rPr>
        <w:t>Marriage counseling is a valuable resource that helps couples develop realistic expectations and navigate the complexities of their relationship. It provides tools and insights that enable couples to understand each other's needs, communicate effectively, and resolve conflicts constructively.</w:t>
      </w:r>
    </w:p>
    <w:p w14:paraId="0776AB34" w14:textId="77777777" w:rsidR="00C91B6A" w:rsidRDefault="00C91B6A">
      <w:pPr>
        <w:jc w:val="center"/>
        <w:rPr>
          <w:b/>
          <w:bCs/>
          <w:color w:val="002060"/>
        </w:rPr>
      </w:pPr>
    </w:p>
    <w:p w14:paraId="6E92A42F" w14:textId="77777777" w:rsidR="00C91B6A" w:rsidRDefault="00C91B6A">
      <w:pPr>
        <w:jc w:val="center"/>
        <w:rPr>
          <w:b/>
          <w:bCs/>
          <w:color w:val="002060"/>
        </w:rPr>
      </w:pPr>
    </w:p>
    <w:p w14:paraId="0AB1850E" w14:textId="77777777" w:rsidR="00C91B6A" w:rsidRDefault="00C91B6A">
      <w:pPr>
        <w:jc w:val="center"/>
        <w:rPr>
          <w:b/>
          <w:bCs/>
          <w:color w:val="002060"/>
        </w:rPr>
      </w:pPr>
    </w:p>
    <w:p w14:paraId="574A25CD" w14:textId="77777777" w:rsidR="00C91B6A" w:rsidRDefault="00C91B6A">
      <w:pPr>
        <w:jc w:val="center"/>
        <w:rPr>
          <w:b/>
          <w:bCs/>
          <w:color w:val="002060"/>
        </w:rPr>
      </w:pPr>
    </w:p>
    <w:p w14:paraId="529920C2" w14:textId="77777777" w:rsidR="00C91B6A" w:rsidRDefault="00000000">
      <w:pPr>
        <w:jc w:val="center"/>
        <w:rPr>
          <w:b/>
          <w:bCs/>
          <w:color w:val="002060"/>
        </w:rPr>
      </w:pPr>
      <w:r>
        <w:rPr>
          <w:b/>
          <w:bCs/>
          <w:color w:val="002060"/>
        </w:rPr>
        <w:lastRenderedPageBreak/>
        <w:t>The Role of Marriage Counseling in Shaping Expectations and Responsibilities</w:t>
      </w:r>
    </w:p>
    <w:p w14:paraId="578A92E8" w14:textId="77777777" w:rsidR="00C91B6A" w:rsidRDefault="00C91B6A">
      <w:pPr>
        <w:rPr>
          <w:color w:val="002060"/>
        </w:rPr>
      </w:pPr>
    </w:p>
    <w:p w14:paraId="7A32C5B7" w14:textId="77777777" w:rsidR="00C91B6A" w:rsidRDefault="00000000">
      <w:pPr>
        <w:rPr>
          <w:color w:val="002060"/>
        </w:rPr>
      </w:pPr>
      <w:r>
        <w:rPr>
          <w:color w:val="002060"/>
        </w:rPr>
        <w:t>1. Setting Realistic Expectations-Marriage counseling helps couples set realistic expectations by addressing common myths and misconceptions about marriage. For example, many couples enter marriage with the belief that it will be free of conflict or that their partner will fulfill all their emotional needs. Counselors work with couples to challenge these unrealistic expectations and replace them with achievable goals and practical strategies. Dr. John Gottman’s research underscores the importance of setting realistic expectations in marriage. He highlights that successful couples recognize and manage their expectations, leading to better communication and conflict resolution (Gottman &amp; Silver, 1999).</w:t>
      </w:r>
    </w:p>
    <w:p w14:paraId="08D7EBDB" w14:textId="77777777" w:rsidR="00C91B6A" w:rsidRDefault="00000000">
      <w:pPr>
        <w:rPr>
          <w:color w:val="002060"/>
        </w:rPr>
      </w:pPr>
      <w:r>
        <w:rPr>
          <w:color w:val="002060"/>
        </w:rPr>
        <w:t>In counseling, couples may learn that expecting their partner to be their sole source of happiness is unrealistic. Instead, they are encouraged to find personal fulfillment and share responsibilities, contributing to a more balanced and resilient relationship.</w:t>
      </w:r>
    </w:p>
    <w:p w14:paraId="5E7FD319" w14:textId="77777777" w:rsidR="00C91B6A" w:rsidRDefault="00C91B6A">
      <w:pPr>
        <w:rPr>
          <w:color w:val="002060"/>
        </w:rPr>
      </w:pPr>
    </w:p>
    <w:p w14:paraId="68D25C2B" w14:textId="77777777" w:rsidR="00C91B6A" w:rsidRDefault="00000000">
      <w:pPr>
        <w:rPr>
          <w:color w:val="002060"/>
        </w:rPr>
      </w:pPr>
      <w:r>
        <w:rPr>
          <w:color w:val="002060"/>
        </w:rPr>
        <w:t xml:space="preserve"> 2. Understanding and Negotiating Responsibilities - Marriage counselingalso helps couples clarify and negotiate their responsibilities within the relationship. This includes understanding and balancing roles related to household duties, financial management, and parenting. Counselors facilitate discussions that allow couples to express their needs and preferences, leading to more equitable and satisfying arrangements.</w:t>
      </w:r>
    </w:p>
    <w:p w14:paraId="6926C1A6" w14:textId="77777777" w:rsidR="00C91B6A" w:rsidRDefault="00000000">
      <w:pPr>
        <w:rPr>
          <w:color w:val="002060"/>
        </w:rPr>
      </w:pPr>
      <w:r>
        <w:rPr>
          <w:color w:val="002060"/>
        </w:rPr>
        <w:t xml:space="preserve"> Dr. Harville Hendrix emphasizes that clear communication about responsibilities is crucial for preventing conflicts and promoting marital satisfaction. Couples who negotiate and agree on their roles are better equipped to handle the demands of married life (Hendrix, 1988).</w:t>
      </w:r>
    </w:p>
    <w:p w14:paraId="0EDFE9F4" w14:textId="77777777" w:rsidR="00C91B6A" w:rsidRDefault="00000000">
      <w:pPr>
        <w:rPr>
          <w:color w:val="002060"/>
        </w:rPr>
      </w:pPr>
      <w:r>
        <w:rPr>
          <w:color w:val="002060"/>
        </w:rPr>
        <w:t>Through counseling, a couple might discover that they have differing expectations about household chores. By openly discussing these expectations and reaching a compromise, they can create a more harmonious and collaborative environment.</w:t>
      </w:r>
    </w:p>
    <w:p w14:paraId="3F1EF7A7" w14:textId="77777777" w:rsidR="00C91B6A" w:rsidRDefault="00C91B6A">
      <w:pPr>
        <w:rPr>
          <w:color w:val="002060"/>
        </w:rPr>
      </w:pPr>
    </w:p>
    <w:p w14:paraId="220F9C7C" w14:textId="77777777" w:rsidR="00C91B6A" w:rsidRDefault="00000000">
      <w:pPr>
        <w:rPr>
          <w:color w:val="002060"/>
        </w:rPr>
      </w:pPr>
      <w:r>
        <w:rPr>
          <w:color w:val="002060"/>
        </w:rPr>
        <w:t>3. Developing Effective Communication Skills - Marriage counseling equips couples with effective communication skills, which are essential for expressing needs, resolving conflicts, and strengthening their relationship. Counselors teach techniques such as active listening, empathetic responses, and constructive feedback.</w:t>
      </w:r>
    </w:p>
    <w:p w14:paraId="4BF2FA37" w14:textId="77777777" w:rsidR="00C91B6A" w:rsidRDefault="00000000">
      <w:pPr>
        <w:rPr>
          <w:color w:val="002060"/>
        </w:rPr>
      </w:pPr>
      <w:r>
        <w:rPr>
          <w:color w:val="002060"/>
        </w:rPr>
        <w:t xml:space="preserve"> Dr. Sue Johnson’s work on Emotionally Focused Therapy highlights the importance of effective communication in maintaining a strong emotional connection between partners. Couples who practice these skills are more likely to experience a satisfying and resilient relationship (Johnson, 2004).</w:t>
      </w:r>
    </w:p>
    <w:p w14:paraId="43760086" w14:textId="77777777" w:rsidR="00C91B6A" w:rsidRDefault="00000000">
      <w:pPr>
        <w:rPr>
          <w:color w:val="002060"/>
        </w:rPr>
      </w:pPr>
      <w:r>
        <w:rPr>
          <w:color w:val="002060"/>
        </w:rPr>
        <w:t xml:space="preserve"> A couple may learn to use “I” statements to express their feelings without placing blame. This technique helps reduce defensiveness and promotes a more open and supportive dialogue.</w:t>
      </w:r>
    </w:p>
    <w:p w14:paraId="20FEE7C7" w14:textId="77777777" w:rsidR="00C91B6A" w:rsidRDefault="00C91B6A">
      <w:pPr>
        <w:jc w:val="center"/>
        <w:rPr>
          <w:b/>
          <w:bCs/>
          <w:color w:val="002060"/>
        </w:rPr>
      </w:pPr>
    </w:p>
    <w:p w14:paraId="6E0E81A0" w14:textId="77777777" w:rsidR="00C91B6A" w:rsidRDefault="00C91B6A">
      <w:pPr>
        <w:jc w:val="center"/>
        <w:rPr>
          <w:b/>
          <w:bCs/>
          <w:color w:val="002060"/>
        </w:rPr>
      </w:pPr>
    </w:p>
    <w:p w14:paraId="3D8FCA24" w14:textId="77777777" w:rsidR="00C91B6A" w:rsidRDefault="00000000">
      <w:pPr>
        <w:jc w:val="center"/>
        <w:rPr>
          <w:color w:val="002060"/>
        </w:rPr>
      </w:pPr>
      <w:r>
        <w:rPr>
          <w:b/>
          <w:bCs/>
          <w:color w:val="002060"/>
        </w:rPr>
        <w:t xml:space="preserve"> The Influence of Faith on Marriage Expectations and Responsibilities</w:t>
      </w:r>
    </w:p>
    <w:p w14:paraId="504A9A06" w14:textId="77777777" w:rsidR="00C91B6A" w:rsidRDefault="00000000">
      <w:pPr>
        <w:rPr>
          <w:color w:val="002060"/>
        </w:rPr>
      </w:pPr>
      <w:r>
        <w:rPr>
          <w:color w:val="002060"/>
        </w:rPr>
        <w:t>Faith plays a significant role in shaping the expectations and responsibilities within a marriage. It provides a framework for understanding the purpose of marriage, guiding principles for behavior, and spiritual support for navigating challenges.</w:t>
      </w:r>
    </w:p>
    <w:p w14:paraId="5903B4F1" w14:textId="77777777" w:rsidR="00C91B6A" w:rsidRDefault="00000000">
      <w:pPr>
        <w:rPr>
          <w:color w:val="002060"/>
        </w:rPr>
      </w:pPr>
      <w:r>
        <w:rPr>
          <w:color w:val="002060"/>
        </w:rPr>
        <w:t xml:space="preserve"> 1. Defining the Purpose of Marriage.</w:t>
      </w:r>
    </w:p>
    <w:p w14:paraId="7E415671" w14:textId="77777777" w:rsidR="00C91B6A" w:rsidRDefault="00000000">
      <w:pPr>
        <w:rPr>
          <w:color w:val="002060"/>
        </w:rPr>
      </w:pPr>
      <w:r>
        <w:rPr>
          <w:color w:val="002060"/>
        </w:rPr>
        <w:t>Faith often defines marriage as a sacred covenant with spiritual significance. For many religious traditions, marriage is seen as a partnership designed to reflect divine principles and fulfill a higher purpose. This understanding shapes expectations about the roles and responsibilities of each partner.</w:t>
      </w:r>
    </w:p>
    <w:p w14:paraId="2B9E2589" w14:textId="77777777" w:rsidR="00C91B6A" w:rsidRDefault="00000000">
      <w:pPr>
        <w:rPr>
          <w:color w:val="002060"/>
        </w:rPr>
      </w:pPr>
      <w:r>
        <w:rPr>
          <w:color w:val="002060"/>
        </w:rPr>
        <w:t>In Christianity, marriage is viewed as a covenant between a man and a woman, reflecting the relationship between Christ and the Church. This perspective influences expectations regarding commitment, sacrifice, and mutual support (Ephesians 5:25-33).</w:t>
      </w:r>
    </w:p>
    <w:p w14:paraId="6D12D59A" w14:textId="77777777" w:rsidR="00C91B6A" w:rsidRDefault="00000000">
      <w:pPr>
        <w:rPr>
          <w:color w:val="002060"/>
        </w:rPr>
      </w:pPr>
      <w:r>
        <w:rPr>
          <w:color w:val="002060"/>
        </w:rPr>
        <w:t>The biblical narrative of Adam and Eve demonstrates the purpose of marriage as companionship and mutual support. Their relationship reflects the divine intention for marriage to be a partnership marked by love, respect, and shared responsibility (Genesis 2:18-24).</w:t>
      </w:r>
    </w:p>
    <w:p w14:paraId="0699772D" w14:textId="77777777" w:rsidR="00C91B6A" w:rsidRDefault="00000000">
      <w:pPr>
        <w:rPr>
          <w:color w:val="002060"/>
        </w:rPr>
      </w:pPr>
      <w:r>
        <w:rPr>
          <w:color w:val="002060"/>
        </w:rPr>
        <w:t xml:space="preserve"> 2. Guiding Principles for Behavior.</w:t>
      </w:r>
    </w:p>
    <w:p w14:paraId="487DA122" w14:textId="77777777" w:rsidR="00C91B6A" w:rsidRDefault="00000000">
      <w:pPr>
        <w:rPr>
          <w:color w:val="002060"/>
        </w:rPr>
      </w:pPr>
      <w:r>
        <w:rPr>
          <w:color w:val="002060"/>
        </w:rPr>
        <w:t>Faith provides guiding principles for behavior within marriage, such as love, respect, and forgiveness. These principles help shape expectations for how partners should treat each other and handle conflicts.</w:t>
      </w:r>
    </w:p>
    <w:p w14:paraId="169B8080" w14:textId="77777777" w:rsidR="00C91B6A" w:rsidRDefault="00000000">
      <w:pPr>
        <w:rPr>
          <w:color w:val="002060"/>
        </w:rPr>
      </w:pPr>
      <w:r>
        <w:rPr>
          <w:color w:val="002060"/>
        </w:rPr>
        <w:t xml:space="preserve"> The biblical command to “love your neighbor as yourself” (Matthew 22:39) extends to the marital relationship, emphasizing the importance of love and respect in interactions. These principles guide couples in their daily interactions and conflict resolution. The practice of forgiveness, as outlined in the Lord’s Prayer (“forgive us our debts, as we also have forgiven our debtors,” Matthew 6:12), encourages couples to let go of grudges and work towards reconciliation.</w:t>
      </w:r>
    </w:p>
    <w:p w14:paraId="669D7E99" w14:textId="77777777" w:rsidR="00C91B6A" w:rsidRDefault="00C91B6A">
      <w:pPr>
        <w:rPr>
          <w:color w:val="002060"/>
        </w:rPr>
      </w:pPr>
    </w:p>
    <w:p w14:paraId="430E9417" w14:textId="77777777" w:rsidR="00C91B6A" w:rsidRDefault="00000000">
      <w:pPr>
        <w:rPr>
          <w:color w:val="002060"/>
        </w:rPr>
      </w:pPr>
      <w:r>
        <w:rPr>
          <w:color w:val="002060"/>
        </w:rPr>
        <w:t xml:space="preserve"> 3. Spiritual Support and Guidance - Faith offers spiritual support and guidance, which can be instrumental in overcoming marital challenges. Prayer, meditation, and participation in faith communities provide couples with resources and encouragement to strengthen their relationship.</w:t>
      </w:r>
    </w:p>
    <w:p w14:paraId="21540E66" w14:textId="77777777" w:rsidR="00C91B6A" w:rsidRDefault="00000000">
      <w:pPr>
        <w:rPr>
          <w:color w:val="002060"/>
        </w:rPr>
      </w:pPr>
      <w:r>
        <w:rPr>
          <w:color w:val="002060"/>
        </w:rPr>
        <w:t>Dr. Everett Worthington’s research on forgiveness and marital satisfaction highlights the positive impact of spiritual practices on relationship health. Couples who engage in spiritual practices often report greater marital satisfaction and resilience (Worthington, 2006).</w:t>
      </w:r>
    </w:p>
    <w:p w14:paraId="30B922F1" w14:textId="77777777" w:rsidR="00C91B6A" w:rsidRDefault="00000000">
      <w:pPr>
        <w:rPr>
          <w:color w:val="002060"/>
        </w:rPr>
      </w:pPr>
      <w:r>
        <w:rPr>
          <w:color w:val="002060"/>
        </w:rPr>
        <w:t>Couples who pray together or participate in religious activities often find that their shared faith helps them navigate difficult times and reinforces their commitment to each other.</w:t>
      </w:r>
    </w:p>
    <w:p w14:paraId="497E40C1" w14:textId="77777777" w:rsidR="00C91B6A" w:rsidRDefault="00C91B6A">
      <w:pPr>
        <w:jc w:val="center"/>
        <w:rPr>
          <w:b/>
          <w:bCs/>
          <w:color w:val="002060"/>
        </w:rPr>
      </w:pPr>
    </w:p>
    <w:p w14:paraId="0B8717B7" w14:textId="77777777" w:rsidR="00C91B6A" w:rsidRDefault="00C91B6A">
      <w:pPr>
        <w:jc w:val="center"/>
        <w:rPr>
          <w:b/>
          <w:bCs/>
          <w:color w:val="002060"/>
        </w:rPr>
      </w:pPr>
    </w:p>
    <w:p w14:paraId="58A574A9" w14:textId="77777777" w:rsidR="00C91B6A" w:rsidRDefault="00000000">
      <w:pPr>
        <w:jc w:val="center"/>
        <w:rPr>
          <w:b/>
          <w:bCs/>
          <w:color w:val="002060"/>
        </w:rPr>
      </w:pPr>
      <w:r>
        <w:rPr>
          <w:b/>
          <w:bCs/>
          <w:color w:val="002060"/>
        </w:rPr>
        <w:t>Integrating Marriage Counseling and Faith.</w:t>
      </w:r>
    </w:p>
    <w:p w14:paraId="5E79658A" w14:textId="77777777" w:rsidR="00C91B6A" w:rsidRDefault="00C91B6A">
      <w:pPr>
        <w:jc w:val="center"/>
        <w:rPr>
          <w:b/>
          <w:bCs/>
          <w:color w:val="002060"/>
        </w:rPr>
      </w:pPr>
    </w:p>
    <w:p w14:paraId="7239396B" w14:textId="77777777" w:rsidR="00C91B6A" w:rsidRDefault="00000000">
      <w:pPr>
        <w:rPr>
          <w:color w:val="002060"/>
        </w:rPr>
      </w:pPr>
      <w:r>
        <w:rPr>
          <w:color w:val="002060"/>
        </w:rPr>
        <w:t>Integrating marriage counseling  with  faith can provide a comprehensive approach to building a strong marital foundation. Couples can benefit from the practical strategies offered by counseling while drawing on the spiritual and moral framework provided by their faith.</w:t>
      </w:r>
    </w:p>
    <w:p w14:paraId="185CB95B" w14:textId="77777777" w:rsidR="00C91B6A" w:rsidRDefault="00000000">
      <w:pPr>
        <w:rPr>
          <w:color w:val="002060"/>
        </w:rPr>
      </w:pPr>
      <w:r>
        <w:rPr>
          <w:color w:val="002060"/>
        </w:rPr>
        <w:t xml:space="preserve"> 1. Combining Practical Strategies with Spiritual Guidance.</w:t>
      </w:r>
    </w:p>
    <w:p w14:paraId="383F98B9" w14:textId="77777777" w:rsidR="00C91B6A" w:rsidRDefault="00000000">
      <w:pPr>
        <w:rPr>
          <w:color w:val="002060"/>
        </w:rPr>
      </w:pPr>
      <w:r>
        <w:rPr>
          <w:color w:val="002060"/>
        </w:rPr>
        <w:t>Counselors can incorporate spiritual principles into their sessions, helping couples align their counseling goals with their faith-based values. This integration fosters a holistic approach to addressing marital issues. Dr. Gary Chapman’s work on the Five Love Languages incorporates principles of communication and understanding that complement faith-based teachings on love and respect (Chapman, 1992).</w:t>
      </w:r>
    </w:p>
    <w:p w14:paraId="7AD2C1AD" w14:textId="77777777" w:rsidR="00C91B6A" w:rsidRDefault="00000000">
      <w:pPr>
        <w:rPr>
          <w:color w:val="002060"/>
        </w:rPr>
      </w:pPr>
      <w:r>
        <w:rPr>
          <w:color w:val="002060"/>
        </w:rPr>
        <w:t>A counselor might encourage a couple to practice active listening while also drawing on biblical principles of empathy and understanding to enhance their communication.</w:t>
      </w:r>
    </w:p>
    <w:p w14:paraId="025D0D33" w14:textId="77777777" w:rsidR="00C91B6A" w:rsidRDefault="00000000">
      <w:pPr>
        <w:rPr>
          <w:color w:val="002060"/>
        </w:rPr>
      </w:pPr>
      <w:r>
        <w:rPr>
          <w:color w:val="002060"/>
        </w:rPr>
        <w:t xml:space="preserve"> 2. Creating a Supportive Community</w:t>
      </w:r>
    </w:p>
    <w:p w14:paraId="46D0210A" w14:textId="77777777" w:rsidR="00C91B6A" w:rsidRDefault="00000000">
      <w:pPr>
        <w:rPr>
          <w:color w:val="002060"/>
        </w:rPr>
      </w:pPr>
      <w:r>
        <w:rPr>
          <w:color w:val="002060"/>
        </w:rPr>
        <w:t>Faith communities can provide additional support and resources for couples undergoing marriage counseling. Engaging with a faith-based community offers opportunities for connection, encouragement, and shared wisdom.</w:t>
      </w:r>
    </w:p>
    <w:p w14:paraId="3990495D" w14:textId="77777777" w:rsidR="00C91B6A" w:rsidRDefault="00000000">
      <w:pPr>
        <w:rPr>
          <w:color w:val="002060"/>
        </w:rPr>
      </w:pPr>
      <w:r>
        <w:rPr>
          <w:color w:val="002060"/>
        </w:rPr>
        <w:t xml:space="preserve"> The role of faith communities in supporting marriage is well-documented. Research by Dr. Robert Putnam and Dr. David Campbell highlights the positive impact of religious communities on relationship satisfaction and stability (Putnam &amp; Campbell, 2010).</w:t>
      </w:r>
    </w:p>
    <w:p w14:paraId="6F5B3F43" w14:textId="77777777" w:rsidR="00C91B6A" w:rsidRDefault="00000000">
      <w:pPr>
        <w:rPr>
          <w:color w:val="002060"/>
        </w:rPr>
      </w:pPr>
      <w:r>
        <w:rPr>
          <w:color w:val="002060"/>
        </w:rPr>
        <w:t>A couple participating in a church-sponsored marriage enrichment program can benefit from both counseling techniques and spiritual support, reinforcing their commitment and strengthening their relationship.</w:t>
      </w:r>
    </w:p>
    <w:p w14:paraId="1A96DC50" w14:textId="77777777" w:rsidR="00C91B6A" w:rsidRDefault="00000000">
      <w:pPr>
        <w:rPr>
          <w:color w:val="002060"/>
        </w:rPr>
      </w:pPr>
      <w:r>
        <w:rPr>
          <w:color w:val="002060"/>
        </w:rPr>
        <w:t>Marriage counseling and faith both play crucial roles in shaping the expectations and responsibilities within a marital relationship. Counseling provides practical tools for setting realistic expectations, negotiating responsibilities, and developing effective communication skills. Faith offers a moral and spiritual framework that defines the purpose of marriage, guides behavior, and provides support. By integrating these elements, couples can build a strong foundation for their marriage, navigate challenges effectively, and cultivate a fulfilling and enduring relationship.</w:t>
      </w:r>
    </w:p>
    <w:p w14:paraId="288E9CFD" w14:textId="77777777" w:rsidR="00C91B6A" w:rsidRDefault="00C91B6A">
      <w:pPr>
        <w:rPr>
          <w:color w:val="002060"/>
        </w:rPr>
      </w:pPr>
    </w:p>
    <w:p w14:paraId="02296B08" w14:textId="77777777" w:rsidR="00C91B6A" w:rsidRDefault="00C91B6A">
      <w:pPr>
        <w:rPr>
          <w:color w:val="002060"/>
        </w:rPr>
      </w:pPr>
    </w:p>
    <w:p w14:paraId="09FBD293" w14:textId="77777777" w:rsidR="00C91B6A" w:rsidRDefault="00C91B6A">
      <w:pPr>
        <w:rPr>
          <w:color w:val="002060"/>
        </w:rPr>
      </w:pPr>
    </w:p>
    <w:p w14:paraId="1CC9FB84" w14:textId="77777777" w:rsidR="00C91B6A" w:rsidRDefault="00C91B6A">
      <w:pPr>
        <w:rPr>
          <w:color w:val="002060"/>
        </w:rPr>
      </w:pPr>
    </w:p>
    <w:p w14:paraId="0BC2C493" w14:textId="77777777" w:rsidR="00C91B6A" w:rsidRDefault="00000000">
      <w:pPr>
        <w:rPr>
          <w:color w:val="002060"/>
        </w:rPr>
      </w:pPr>
      <w:r>
        <w:rPr>
          <w:color w:val="002060"/>
        </w:rPr>
        <w:br w:type="page"/>
      </w:r>
    </w:p>
    <w:p w14:paraId="49FBE686" w14:textId="77777777" w:rsidR="00C91B6A" w:rsidRDefault="00C91B6A">
      <w:pPr>
        <w:rPr>
          <w:b/>
          <w:bCs/>
          <w:color w:val="000080"/>
          <w:sz w:val="28"/>
          <w:szCs w:val="28"/>
        </w:rPr>
      </w:pPr>
    </w:p>
    <w:p w14:paraId="5FC77DD4" w14:textId="77777777" w:rsidR="00C91B6A" w:rsidRDefault="00000000">
      <w:pPr>
        <w:jc w:val="center"/>
        <w:rPr>
          <w:b/>
          <w:bCs/>
          <w:color w:val="000080"/>
          <w:sz w:val="28"/>
          <w:szCs w:val="28"/>
        </w:rPr>
      </w:pPr>
      <w:r>
        <w:rPr>
          <w:b/>
          <w:bCs/>
          <w:color w:val="000080"/>
          <w:sz w:val="28"/>
          <w:szCs w:val="28"/>
        </w:rPr>
        <w:t xml:space="preserve">CHAPTER TEN </w:t>
      </w:r>
    </w:p>
    <w:p w14:paraId="033319C4" w14:textId="77777777" w:rsidR="00C91B6A" w:rsidRDefault="00000000">
      <w:pPr>
        <w:jc w:val="center"/>
        <w:rPr>
          <w:b/>
          <w:bCs/>
          <w:color w:val="000080"/>
          <w:sz w:val="28"/>
          <w:szCs w:val="28"/>
        </w:rPr>
      </w:pPr>
      <w:r>
        <w:rPr>
          <w:b/>
          <w:bCs/>
          <w:color w:val="000080"/>
          <w:sz w:val="28"/>
          <w:szCs w:val="28"/>
        </w:rPr>
        <w:t xml:space="preserve">- </w:t>
      </w:r>
    </w:p>
    <w:p w14:paraId="5A702F52" w14:textId="77777777" w:rsidR="00C91B6A" w:rsidRDefault="00000000">
      <w:pPr>
        <w:jc w:val="center"/>
        <w:rPr>
          <w:b/>
          <w:bCs/>
          <w:color w:val="000080"/>
          <w:sz w:val="28"/>
          <w:szCs w:val="28"/>
        </w:rPr>
      </w:pPr>
      <w:r>
        <w:rPr>
          <w:b/>
          <w:bCs/>
          <w:color w:val="000080"/>
          <w:sz w:val="28"/>
          <w:szCs w:val="28"/>
        </w:rPr>
        <w:t>THE CHRISTIAN PERSPECTIVE ON MARRIAGE</w:t>
      </w:r>
    </w:p>
    <w:p w14:paraId="1CD442B2" w14:textId="77777777" w:rsidR="00C91B6A" w:rsidRDefault="00C91B6A">
      <w:pPr>
        <w:rPr>
          <w:color w:val="002060"/>
        </w:rPr>
      </w:pPr>
    </w:p>
    <w:p w14:paraId="160F7258" w14:textId="77777777" w:rsidR="00C91B6A" w:rsidRDefault="00000000">
      <w:pPr>
        <w:rPr>
          <w:color w:val="002060"/>
        </w:rPr>
      </w:pPr>
      <w:r>
        <w:rPr>
          <w:color w:val="002060"/>
        </w:rPr>
        <w:t>Marriage, from a Christian perspective, is a profound covenant that reflects the divine relationship between Christ and the Church. This chapter explores the Christian view of marriage by examining biblical examples, discussing strategies for raising responsible young men, and elucidating key principles such as being unequally yoked, choosing a mate, and the importance of having a partner with vision and direction. Through these discussions, we aim to uncover timeless principles that guide Christian marriages and offer practical wisdom for modern relationships.</w:t>
      </w:r>
    </w:p>
    <w:p w14:paraId="69A25EFA" w14:textId="77777777" w:rsidR="00C91B6A" w:rsidRDefault="00C91B6A">
      <w:pPr>
        <w:rPr>
          <w:b/>
          <w:bCs/>
          <w:color w:val="000080"/>
          <w:sz w:val="24"/>
          <w:szCs w:val="24"/>
        </w:rPr>
      </w:pPr>
    </w:p>
    <w:p w14:paraId="152281D4" w14:textId="77777777" w:rsidR="00C91B6A" w:rsidRDefault="00000000">
      <w:pPr>
        <w:rPr>
          <w:color w:val="002060"/>
        </w:rPr>
      </w:pPr>
      <w:r>
        <w:rPr>
          <w:b/>
          <w:bCs/>
          <w:color w:val="000080"/>
          <w:sz w:val="24"/>
          <w:szCs w:val="24"/>
        </w:rPr>
        <w:t>A. Biblical Examples: Illustrating Principles of Marriage and Leadership</w:t>
      </w:r>
    </w:p>
    <w:p w14:paraId="67DB4FCB" w14:textId="77777777" w:rsidR="00C91B6A" w:rsidRDefault="00000000">
      <w:pPr>
        <w:rPr>
          <w:color w:val="002060"/>
        </w:rPr>
      </w:pPr>
      <w:r>
        <w:rPr>
          <w:color w:val="002060"/>
        </w:rPr>
        <w:t>Biblical narratives provide rich examples of marriage and leadership, demonstrating principles that remain relevant today. These stories highlight the virtues of faithfulness, respect, and leadership, offering valuable lessons for contemporary Christian marriages.</w:t>
      </w:r>
    </w:p>
    <w:p w14:paraId="63911E46" w14:textId="77777777" w:rsidR="00C91B6A" w:rsidRDefault="00C91B6A">
      <w:pPr>
        <w:rPr>
          <w:color w:val="002060"/>
        </w:rPr>
      </w:pPr>
    </w:p>
    <w:p w14:paraId="5143431D" w14:textId="77777777" w:rsidR="00C91B6A" w:rsidRDefault="00000000">
      <w:pPr>
        <w:rPr>
          <w:color w:val="002060"/>
        </w:rPr>
      </w:pPr>
      <w:r>
        <w:rPr>
          <w:color w:val="002060"/>
        </w:rPr>
        <w:t>1. Sarah and Abraham - Faith and Patience.</w:t>
      </w:r>
    </w:p>
    <w:p w14:paraId="1C7287A7" w14:textId="77777777" w:rsidR="00C91B6A" w:rsidRDefault="00000000">
      <w:pPr>
        <w:rPr>
          <w:color w:val="002060"/>
        </w:rPr>
      </w:pPr>
      <w:r>
        <w:rPr>
          <w:color w:val="002060"/>
        </w:rPr>
        <w:t>Sarah and Abraham’s marriage, chronicled in Genesis, exemplifies faith and patience amidst trials. Despite facing numerous challenges, including infertility and displacement, they remained committed to each other and to God's promises. Sarah’s story illustrates the importance of faith in marriage. Despite their old age and Sarah's initial disbelief about bearing a child (Genesis 18:12-14), Abraham and Sarah eventually witnessed the fulfillment of God's promise with the birth of Isaac. Their journey reflects the necessity of patience and trust in God’s timing in marriage. Genesis 17:15-21; Genesis 21:1-3.</w:t>
      </w:r>
    </w:p>
    <w:p w14:paraId="70CADC85" w14:textId="77777777" w:rsidR="00C91B6A" w:rsidRDefault="00000000">
      <w:pPr>
        <w:rPr>
          <w:color w:val="002060"/>
        </w:rPr>
      </w:pPr>
      <w:r>
        <w:rPr>
          <w:color w:val="002060"/>
        </w:rPr>
        <w:t>This story should always inspire couples to trust in God's plan even when circumstances seem unfavorable. It underscores the importance of mutual support and faith in overcoming marital challenges.</w:t>
      </w:r>
    </w:p>
    <w:p w14:paraId="317AC5C4" w14:textId="77777777" w:rsidR="00C91B6A" w:rsidRDefault="00C91B6A">
      <w:pPr>
        <w:rPr>
          <w:color w:val="002060"/>
        </w:rPr>
      </w:pPr>
    </w:p>
    <w:p w14:paraId="4E01B5F6" w14:textId="77777777" w:rsidR="00C91B6A" w:rsidRDefault="00000000">
      <w:pPr>
        <w:rPr>
          <w:color w:val="002060"/>
        </w:rPr>
      </w:pPr>
      <w:r>
        <w:rPr>
          <w:color w:val="002060"/>
        </w:rPr>
        <w:t xml:space="preserve"> 2. Hannah: Devotion and Prayer.</w:t>
      </w:r>
    </w:p>
    <w:p w14:paraId="32AE7C54" w14:textId="77777777" w:rsidR="00C91B6A" w:rsidRDefault="00000000">
      <w:pPr>
        <w:rPr>
          <w:color w:val="002060"/>
        </w:rPr>
      </w:pPr>
      <w:r>
        <w:rPr>
          <w:color w:val="002060"/>
        </w:rPr>
        <w:lastRenderedPageBreak/>
        <w:t>Hannah, as described in 1 Samuel, offers a powerful example of devotion and prayer in marriage. Her earnest prayers for a child and her commitment to God’s will, as seen in her vow to dedicate her son Samuel to the Lord, reflect a deep spiritual partnership with her husband Elkanah.</w:t>
      </w:r>
    </w:p>
    <w:p w14:paraId="6AE473CF" w14:textId="77777777" w:rsidR="00C91B6A" w:rsidRDefault="00000000">
      <w:pPr>
        <w:rPr>
          <w:color w:val="002060"/>
        </w:rPr>
      </w:pPr>
      <w:r>
        <w:rPr>
          <w:color w:val="002060"/>
        </w:rPr>
        <w:t>Hannah’s story highlights the role of prayer and devotion in marriage. Her faith and persistence in prayer demonstrate how spiritual practices can strengthen marital bonds and align a couple’s life with divine purpose.1 Samuel 1:9-20; 1 Samuel 2:1-2.</w:t>
      </w:r>
    </w:p>
    <w:p w14:paraId="593BCF79" w14:textId="77777777" w:rsidR="00C91B6A" w:rsidRDefault="00000000">
      <w:pPr>
        <w:rPr>
          <w:color w:val="002060"/>
        </w:rPr>
      </w:pPr>
      <w:r>
        <w:rPr>
          <w:color w:val="002060"/>
        </w:rPr>
        <w:t>Hannah’s example encourages couples to integrate prayer into their daily lives and to seek God’s guidance in their relationship and parenting.</w:t>
      </w:r>
    </w:p>
    <w:p w14:paraId="669337C9" w14:textId="77777777" w:rsidR="00C91B6A" w:rsidRDefault="00C91B6A">
      <w:pPr>
        <w:rPr>
          <w:color w:val="002060"/>
        </w:rPr>
      </w:pPr>
    </w:p>
    <w:p w14:paraId="38D00A43" w14:textId="77777777" w:rsidR="00C91B6A" w:rsidRDefault="00000000">
      <w:pPr>
        <w:rPr>
          <w:color w:val="002060"/>
        </w:rPr>
      </w:pPr>
      <w:r>
        <w:rPr>
          <w:color w:val="002060"/>
        </w:rPr>
        <w:t xml:space="preserve"> 3. Boaz and Ruth: Redemption and Commitment.</w:t>
      </w:r>
    </w:p>
    <w:p w14:paraId="202689ED" w14:textId="77777777" w:rsidR="00C91B6A" w:rsidRDefault="00000000">
      <w:pPr>
        <w:rPr>
          <w:color w:val="002060"/>
        </w:rPr>
      </w:pPr>
      <w:r>
        <w:rPr>
          <w:color w:val="002060"/>
        </w:rPr>
        <w:t>The story of Boaz and Ruth, detailed in the Book of Ruth, exemplifies redemption, commitment, and the fulfillment of God’s plan through marriage. Boaz’s kindness and adherence to the Levirate marriage laws highlight the importance of honoring commitments and providing support. Also, Boaz’s willingness to redeem Ruth and his respect for her virtue and loyalty reflect the principles of commitment and integrity in marriage. Their union is portrayed as a fulfillment of God’s providential plan, emphasizing the significance of mutual respect and devotion. Ruth 2:8-12; Ruth 4:9-10.</w:t>
      </w:r>
    </w:p>
    <w:p w14:paraId="01861DEC" w14:textId="77777777" w:rsidR="00C91B6A" w:rsidRDefault="00000000">
      <w:pPr>
        <w:rPr>
          <w:color w:val="002060"/>
        </w:rPr>
      </w:pPr>
      <w:r>
        <w:rPr>
          <w:color w:val="002060"/>
        </w:rPr>
        <w:t>Today, Boaz and Ruth’s story serves as a model for couples to value commitment and uphold their promises, even when faced with challenges.</w:t>
      </w:r>
    </w:p>
    <w:p w14:paraId="11368B87" w14:textId="77777777" w:rsidR="00C91B6A" w:rsidRDefault="00C91B6A">
      <w:pPr>
        <w:rPr>
          <w:color w:val="002060"/>
        </w:rPr>
      </w:pPr>
    </w:p>
    <w:p w14:paraId="749374A3" w14:textId="77777777" w:rsidR="00C91B6A" w:rsidRDefault="00000000">
      <w:pPr>
        <w:rPr>
          <w:color w:val="002060"/>
        </w:rPr>
      </w:pPr>
      <w:r>
        <w:rPr>
          <w:color w:val="002060"/>
        </w:rPr>
        <w:t>4.Joshua: Leadership and Obedience</w:t>
      </w:r>
    </w:p>
    <w:p w14:paraId="57EE7834" w14:textId="77777777" w:rsidR="00C91B6A" w:rsidRDefault="00000000">
      <w:pPr>
        <w:rPr>
          <w:color w:val="002060"/>
        </w:rPr>
      </w:pPr>
      <w:r>
        <w:rPr>
          <w:color w:val="002060"/>
        </w:rPr>
        <w:t>Joshua’s leadership, as depicted in the Book of Joshua, provides insight into the role of leadership within the context of marital and familial relationships. Joshua’s obedience to God and his role in leading Israel into the Promised Land illustrate the importance of spiritual leadership and guidance. Joshua’s story highlights the importance of leading with integrity and faithfulness. His example encourages spouses to lead their families with a focus on spiritual principles and to be committed to God’s directives. Joshua 1:7-9; Joshua 24:15.</w:t>
      </w:r>
    </w:p>
    <w:p w14:paraId="7286432C" w14:textId="77777777" w:rsidR="00C91B6A" w:rsidRDefault="00000000">
      <w:pPr>
        <w:rPr>
          <w:color w:val="002060"/>
        </w:rPr>
      </w:pPr>
      <w:r>
        <w:rPr>
          <w:color w:val="002060"/>
        </w:rPr>
        <w:t>Today, Joshua’s leadership serves as an inspiration for spouses to embrace their roles as leaders within their marriage, guiding their families with wisdom and faithfulness.</w:t>
      </w:r>
    </w:p>
    <w:p w14:paraId="23CBD87C" w14:textId="77777777" w:rsidR="00C91B6A" w:rsidRDefault="00C91B6A">
      <w:pPr>
        <w:rPr>
          <w:b/>
          <w:bCs/>
          <w:color w:val="000080"/>
          <w:sz w:val="24"/>
          <w:szCs w:val="24"/>
        </w:rPr>
      </w:pPr>
    </w:p>
    <w:p w14:paraId="5E3CDD4B" w14:textId="77777777" w:rsidR="00C91B6A" w:rsidRDefault="00000000">
      <w:pPr>
        <w:rPr>
          <w:color w:val="002060"/>
        </w:rPr>
      </w:pPr>
      <w:r>
        <w:rPr>
          <w:b/>
          <w:bCs/>
          <w:color w:val="000080"/>
          <w:sz w:val="24"/>
          <w:szCs w:val="24"/>
        </w:rPr>
        <w:t>B. Raising Responsible Young Men: Strategies for Understanding Roles and Responsibilities</w:t>
      </w:r>
    </w:p>
    <w:p w14:paraId="600274B0" w14:textId="77777777" w:rsidR="00C91B6A" w:rsidRDefault="00000000">
      <w:pPr>
        <w:rPr>
          <w:color w:val="002060"/>
        </w:rPr>
      </w:pPr>
      <w:r>
        <w:rPr>
          <w:color w:val="002060"/>
        </w:rPr>
        <w:t>Raising young men to understand their roles and responsibilities is crucial for preparing them to become effective leaders and partners in marriage. Christian principles provide a framework for instilling values of responsibility, respect, and leadership.</w:t>
      </w:r>
    </w:p>
    <w:p w14:paraId="59437A19" w14:textId="77777777" w:rsidR="00C91B6A" w:rsidRDefault="00000000">
      <w:pPr>
        <w:rPr>
          <w:color w:val="002060"/>
        </w:rPr>
      </w:pPr>
      <w:r>
        <w:rPr>
          <w:color w:val="002060"/>
        </w:rPr>
        <w:lastRenderedPageBreak/>
        <w:t>1. Modeling Leadership and Responsibility as Parents:</w:t>
      </w:r>
    </w:p>
    <w:p w14:paraId="0CAFFC15" w14:textId="77777777" w:rsidR="00C91B6A" w:rsidRDefault="00000000">
      <w:pPr>
        <w:rPr>
          <w:color w:val="002060"/>
        </w:rPr>
      </w:pPr>
      <w:r>
        <w:rPr>
          <w:color w:val="002060"/>
        </w:rPr>
        <w:t>Parents play a key role in modeling leadership and responsibility for their children. By demonstrating commitment, integrity, and respect in their own relationships, parents can set a positive example for their sons. The book “Raising a Modern-Day Knight” by Robert Lewis offers practical advice on instilling values of responsibility and leadership in young men. Lewis emphasizes the importance of role modeling and intentional mentoring in shaping young men’s character (Lewis, 2003).</w:t>
      </w:r>
    </w:p>
    <w:p w14:paraId="566673CA" w14:textId="77777777" w:rsidR="00C91B6A" w:rsidRDefault="00000000">
      <w:pPr>
        <w:rPr>
          <w:color w:val="002060"/>
        </w:rPr>
      </w:pPr>
      <w:r>
        <w:rPr>
          <w:color w:val="002060"/>
        </w:rPr>
        <w:t>This implies that fathers who actively engage in their sons’ lives, showing respect and responsibility in their own marriages, can significantly influence their sons’ understanding of these values.</w:t>
      </w:r>
    </w:p>
    <w:p w14:paraId="3374F522" w14:textId="77777777" w:rsidR="00C91B6A" w:rsidRDefault="00C91B6A">
      <w:pPr>
        <w:rPr>
          <w:color w:val="002060"/>
        </w:rPr>
      </w:pPr>
    </w:p>
    <w:p w14:paraId="28ECF0A5" w14:textId="77777777" w:rsidR="00C91B6A" w:rsidRDefault="00000000">
      <w:pPr>
        <w:rPr>
          <w:color w:val="002060"/>
        </w:rPr>
      </w:pPr>
      <w:r>
        <w:rPr>
          <w:color w:val="002060"/>
        </w:rPr>
        <w:t xml:space="preserve"> 2. Teaching Biblical Principles:</w:t>
      </w:r>
    </w:p>
    <w:p w14:paraId="24D8B4DF" w14:textId="77777777" w:rsidR="00C91B6A" w:rsidRDefault="00000000">
      <w:pPr>
        <w:rPr>
          <w:color w:val="002060"/>
        </w:rPr>
      </w:pPr>
      <w:r>
        <w:rPr>
          <w:color w:val="002060"/>
        </w:rPr>
        <w:t>Teaching young men biblical principles related to marriage and leadership helps them understand their roles and responsibilities. Scriptures provide guidance on being a godly husband, father, and leader in Ephesians 6:4 instructs fathers to “bring [their children] up in the training and instruction of the Lord,” emphasizing the importance of biblical teaching in shaping young men’s values and behaviors.</w:t>
      </w:r>
    </w:p>
    <w:p w14:paraId="289F9B11" w14:textId="77777777" w:rsidR="00C91B6A" w:rsidRDefault="00000000">
      <w:pPr>
        <w:rPr>
          <w:color w:val="002060"/>
        </w:rPr>
      </w:pPr>
      <w:r>
        <w:rPr>
          <w:color w:val="002060"/>
        </w:rPr>
        <w:t>Parents can use Bible stories and teachings to discuss concepts such as respect, leadership, and responsibility, helping young men internalize these principles.</w:t>
      </w:r>
    </w:p>
    <w:p w14:paraId="0E0C9CAB" w14:textId="77777777" w:rsidR="00C91B6A" w:rsidRDefault="00C91B6A">
      <w:pPr>
        <w:rPr>
          <w:color w:val="002060"/>
        </w:rPr>
      </w:pPr>
    </w:p>
    <w:p w14:paraId="14E2F629" w14:textId="77777777" w:rsidR="00C91B6A" w:rsidRDefault="00000000">
      <w:pPr>
        <w:rPr>
          <w:color w:val="002060"/>
        </w:rPr>
      </w:pPr>
      <w:r>
        <w:rPr>
          <w:color w:val="002060"/>
        </w:rPr>
        <w:t xml:space="preserve"> 3. Encouraging Emotional Intelligence and Communication:</w:t>
      </w:r>
    </w:p>
    <w:p w14:paraId="620A328C" w14:textId="77777777" w:rsidR="00C91B6A" w:rsidRDefault="00000000">
      <w:pPr>
        <w:rPr>
          <w:color w:val="002060"/>
        </w:rPr>
      </w:pPr>
      <w:r>
        <w:rPr>
          <w:color w:val="002060"/>
        </w:rPr>
        <w:t>Developing emotional intelligence and effective communication skills is essential for young men to build healthy relationships. Encouraging open dialogue and empathy prepares them for the emotional demands of marriage.</w:t>
      </w:r>
    </w:p>
    <w:p w14:paraId="3C4212C8" w14:textId="77777777" w:rsidR="00C91B6A" w:rsidRDefault="00000000">
      <w:pPr>
        <w:rPr>
          <w:color w:val="002060"/>
        </w:rPr>
      </w:pPr>
      <w:r>
        <w:rPr>
          <w:color w:val="002060"/>
        </w:rPr>
        <w:t>The book “Emotional Intelligence 2.0” by Travis Bradberry and Jean Greaves highlights the importance of emotional intelligence in personal and professional success. Teaching young men to manage their emotions and communicate effectively can improve their relationship skills (Bradberry &amp; Greaves, 2009).</w:t>
      </w:r>
    </w:p>
    <w:p w14:paraId="4DD7480A" w14:textId="77777777" w:rsidR="00C91B6A" w:rsidRDefault="00000000">
      <w:pPr>
        <w:rPr>
          <w:color w:val="002060"/>
        </w:rPr>
      </w:pPr>
      <w:r>
        <w:rPr>
          <w:color w:val="002060"/>
        </w:rPr>
        <w:t>Parents can encourage their sons to practice active listening and empathy in their interactions, fostering skills that will benefit them in their future marriages.</w:t>
      </w:r>
    </w:p>
    <w:p w14:paraId="56F3891D" w14:textId="77777777" w:rsidR="00C91B6A" w:rsidRDefault="00C91B6A">
      <w:pPr>
        <w:rPr>
          <w:b/>
          <w:bCs/>
          <w:color w:val="000080"/>
          <w:sz w:val="24"/>
          <w:szCs w:val="24"/>
        </w:rPr>
      </w:pPr>
    </w:p>
    <w:p w14:paraId="57E00370" w14:textId="77777777" w:rsidR="00C91B6A" w:rsidRDefault="00000000">
      <w:pPr>
        <w:rPr>
          <w:color w:val="002060"/>
        </w:rPr>
      </w:pPr>
      <w:r>
        <w:rPr>
          <w:b/>
          <w:bCs/>
          <w:color w:val="000080"/>
          <w:sz w:val="24"/>
          <w:szCs w:val="24"/>
        </w:rPr>
        <w:t>C. Christian View on Relationships: Unequally Yoked, Choosing a Mate, and Having Vision</w:t>
      </w:r>
    </w:p>
    <w:p w14:paraId="47F0BABA" w14:textId="77777777" w:rsidR="00C91B6A" w:rsidRDefault="00000000">
      <w:pPr>
        <w:rPr>
          <w:color w:val="002060"/>
        </w:rPr>
      </w:pPr>
      <w:r>
        <w:rPr>
          <w:color w:val="002060"/>
        </w:rPr>
        <w:t>Christian teachings offer specific guidance on relationships, including the concept of being unequally yoked, choosing a mate, and the importance of having a partner with vision and direction.</w:t>
      </w:r>
    </w:p>
    <w:p w14:paraId="79383FA4" w14:textId="77777777" w:rsidR="00C91B6A" w:rsidRDefault="00000000">
      <w:pPr>
        <w:rPr>
          <w:color w:val="002060"/>
        </w:rPr>
      </w:pPr>
      <w:r>
        <w:rPr>
          <w:color w:val="002060"/>
        </w:rPr>
        <w:t xml:space="preserve"> 1. Being Unequally Yoked- The concept of being unequally yoked, as discussed in 2 Corinthians 6:14, refers to the principle of not forming close relationships with those who do not share the same faith or </w:t>
      </w:r>
      <w:r>
        <w:rPr>
          <w:color w:val="002060"/>
        </w:rPr>
        <w:lastRenderedPageBreak/>
        <w:t>values as a Christian. This principle is crucial for ensuring that a marriage is built on a foundation of shared beliefs and goals.</w:t>
      </w:r>
    </w:p>
    <w:p w14:paraId="7DEE811E" w14:textId="77777777" w:rsidR="00C91B6A" w:rsidRDefault="00000000">
      <w:pPr>
        <w:rPr>
          <w:color w:val="002060"/>
        </w:rPr>
      </w:pPr>
      <w:r>
        <w:rPr>
          <w:color w:val="002060"/>
        </w:rPr>
        <w:t>The biblical admonition against being unequally yoked emphasizes the importance of shared faith in achieving harmony and unity in marriage. Partners who share the same spiritual values are more likely to navigate challenges together and support each other’s growth. 2 Corinthians 6:14, New International Version. Put simply, a Christian considering marriage to someone outside their faith might face challenges in aligning their spiritual practices and values, which can impact their relationship’s stability and fulfillment.</w:t>
      </w:r>
    </w:p>
    <w:p w14:paraId="41DC568E" w14:textId="77777777" w:rsidR="00C91B6A" w:rsidRDefault="00C91B6A">
      <w:pPr>
        <w:rPr>
          <w:color w:val="002060"/>
        </w:rPr>
      </w:pPr>
    </w:p>
    <w:p w14:paraId="3CF16CC3" w14:textId="77777777" w:rsidR="00C91B6A" w:rsidRDefault="00000000">
      <w:pPr>
        <w:rPr>
          <w:color w:val="002060"/>
        </w:rPr>
      </w:pPr>
      <w:r>
        <w:rPr>
          <w:color w:val="002060"/>
        </w:rPr>
        <w:t>2. Choosing a Mate- Choosing a mate involves discerning qualities that align with one’s values and goals. Biblical principles encourage seeking a partner who embodies virtues such as love, respect, and faithfulness. Proverbs 31:10-31 describes the qualities of a virtuous woman, highlighting characteristics such as diligence, wisdom, and kindness. These principles can guide individuals in evaluating potential partners and making informed decisions.</w:t>
      </w:r>
    </w:p>
    <w:p w14:paraId="14E65341" w14:textId="77777777" w:rsidR="00C91B6A" w:rsidRDefault="00000000">
      <w:pPr>
        <w:rPr>
          <w:color w:val="002060"/>
        </w:rPr>
      </w:pPr>
      <w:r>
        <w:rPr>
          <w:color w:val="002060"/>
        </w:rPr>
        <w:t xml:space="preserve"> When choosing a mate, individuals might consider qualities such as a shared commitment to faith, mutual respect, and a vision for the future. These attributes contribute to a strong and lasting relationship.</w:t>
      </w:r>
    </w:p>
    <w:p w14:paraId="631492FE" w14:textId="77777777" w:rsidR="00C91B6A" w:rsidRDefault="00C91B6A">
      <w:pPr>
        <w:rPr>
          <w:color w:val="002060"/>
        </w:rPr>
      </w:pPr>
    </w:p>
    <w:p w14:paraId="275804D3" w14:textId="77777777" w:rsidR="00C91B6A" w:rsidRDefault="00000000">
      <w:pPr>
        <w:rPr>
          <w:color w:val="002060"/>
        </w:rPr>
      </w:pPr>
      <w:r>
        <w:rPr>
          <w:color w:val="002060"/>
        </w:rPr>
        <w:t xml:space="preserve"> 3. Importance of Vision and Direction- Having a partner with vision and direction is essential for building a successful marriage. Shared goals and aspirations create a sense of purpose and unity within the relationship.</w:t>
      </w:r>
    </w:p>
    <w:p w14:paraId="76BDD15D" w14:textId="77777777" w:rsidR="00C91B6A" w:rsidRDefault="00000000">
      <w:pPr>
        <w:rPr>
          <w:color w:val="002060"/>
        </w:rPr>
      </w:pPr>
      <w:r>
        <w:rPr>
          <w:color w:val="002060"/>
        </w:rPr>
        <w:t>Habakkuk 2:2 advises writing down the vision and making it plain, emphasizing the importance of having clear goals and direction. In marriage, partners who share a common vision are better equipped to navigate challenges and work towards shared objectives.</w:t>
      </w:r>
    </w:p>
    <w:p w14:paraId="6B15DE42" w14:textId="77777777" w:rsidR="00C91B6A" w:rsidRDefault="00000000">
      <w:pPr>
        <w:rPr>
          <w:color w:val="002060"/>
        </w:rPr>
      </w:pPr>
      <w:r>
        <w:rPr>
          <w:color w:val="002060"/>
        </w:rPr>
        <w:t xml:space="preserve"> Couples who discuss and align their long-term goals, such as family plans, career aspirations, and financial management, are more likely to experience harmony and fulfillment in their marriage.</w:t>
      </w:r>
    </w:p>
    <w:p w14:paraId="40FC8562" w14:textId="77777777" w:rsidR="00C91B6A" w:rsidRDefault="00000000">
      <w:pPr>
        <w:rPr>
          <w:color w:val="002060"/>
        </w:rPr>
      </w:pPr>
      <w:r>
        <w:rPr>
          <w:color w:val="002060"/>
        </w:rPr>
        <w:t>The Christian perspective on marriage offers timeless principles and practical guidance for building a strong and fulfilling relationship. Biblical examples such as Sarah and Abraham, Hannah, Boaz and Ruth, and Joshua provide valuable insights into faith, leadership, and commitment. Raising responsible young men involves modeling leadership, teaching biblical principles, and fostering emotional intelligence. Additionally, understanding concepts like being unequally yoked, choosing a mate, and having a shared vision is crucial for successful relationships. By integrating these principles, couples can build a foundation that honors God and supports a thriving and harmonious marriage.</w:t>
      </w:r>
    </w:p>
    <w:p w14:paraId="3295E0BC" w14:textId="77777777" w:rsidR="00C91B6A" w:rsidRDefault="00000000">
      <w:pPr>
        <w:rPr>
          <w:color w:val="002060"/>
        </w:rPr>
      </w:pPr>
      <w:r>
        <w:rPr>
          <w:color w:val="002060"/>
        </w:rPr>
        <w:br w:type="page"/>
      </w:r>
    </w:p>
    <w:p w14:paraId="3ADB67DC" w14:textId="77777777" w:rsidR="00C91B6A" w:rsidRDefault="00000000">
      <w:pPr>
        <w:jc w:val="center"/>
        <w:rPr>
          <w:b/>
          <w:bCs/>
          <w:color w:val="000080"/>
          <w:sz w:val="28"/>
          <w:szCs w:val="28"/>
        </w:rPr>
      </w:pPr>
      <w:r>
        <w:rPr>
          <w:b/>
          <w:bCs/>
          <w:color w:val="000080"/>
          <w:sz w:val="28"/>
          <w:szCs w:val="28"/>
        </w:rPr>
        <w:lastRenderedPageBreak/>
        <w:t>CHAPTER ELEVEN</w:t>
      </w:r>
    </w:p>
    <w:p w14:paraId="0E2C3B6A" w14:textId="77777777" w:rsidR="00C91B6A" w:rsidRDefault="00000000">
      <w:pPr>
        <w:jc w:val="center"/>
        <w:rPr>
          <w:b/>
          <w:bCs/>
          <w:color w:val="000080"/>
          <w:sz w:val="28"/>
          <w:szCs w:val="28"/>
        </w:rPr>
      </w:pPr>
      <w:r>
        <w:rPr>
          <w:b/>
          <w:bCs/>
          <w:color w:val="000080"/>
          <w:sz w:val="28"/>
          <w:szCs w:val="28"/>
        </w:rPr>
        <w:t>-</w:t>
      </w:r>
    </w:p>
    <w:p w14:paraId="51F018D7" w14:textId="77777777" w:rsidR="00C91B6A" w:rsidRDefault="00000000">
      <w:pPr>
        <w:jc w:val="center"/>
        <w:rPr>
          <w:b/>
          <w:bCs/>
          <w:color w:val="000080"/>
          <w:sz w:val="28"/>
          <w:szCs w:val="28"/>
        </w:rPr>
      </w:pPr>
      <w:r>
        <w:rPr>
          <w:b/>
          <w:bCs/>
          <w:color w:val="000080"/>
          <w:sz w:val="28"/>
          <w:szCs w:val="28"/>
        </w:rPr>
        <w:t>GUIDANCE GAPS AND SILENCED SUFFERING : MISCONCEPTIONS, FAILURES AND CULTURAL CHANGES.</w:t>
      </w:r>
    </w:p>
    <w:p w14:paraId="02F5C6F4" w14:textId="77777777" w:rsidR="00C91B6A" w:rsidRDefault="00C91B6A">
      <w:pPr>
        <w:rPr>
          <w:color w:val="002060"/>
        </w:rPr>
      </w:pPr>
    </w:p>
    <w:p w14:paraId="29DE1FC3" w14:textId="77777777" w:rsidR="00C91B6A" w:rsidRDefault="00000000">
      <w:pPr>
        <w:rPr>
          <w:color w:val="002060"/>
        </w:rPr>
      </w:pPr>
      <w:r>
        <w:rPr>
          <w:color w:val="002060"/>
        </w:rPr>
        <w:t xml:space="preserve">The role of the church in guiding and supporting marriages has been a cornerstone of Christian life. However, the effectiveness of this guidance has faced scrutiny, particularly when real-life challenges clash with doctrinal teachings. This chapter delves into the gaps in church guidance, highlighting personal stories of disappointment, the discrepancies between premarital counseling and married life, and the impact of cultural and social changes on church teachings. </w:t>
      </w:r>
    </w:p>
    <w:p w14:paraId="49753A42" w14:textId="77777777" w:rsidR="00C91B6A" w:rsidRDefault="00C91B6A">
      <w:pPr>
        <w:rPr>
          <w:b/>
          <w:bCs/>
          <w:color w:val="000080"/>
          <w:sz w:val="24"/>
          <w:szCs w:val="24"/>
        </w:rPr>
      </w:pPr>
    </w:p>
    <w:p w14:paraId="3148CC38" w14:textId="77777777" w:rsidR="00C91B6A" w:rsidRDefault="00000000">
      <w:pPr>
        <w:rPr>
          <w:b/>
          <w:bCs/>
          <w:color w:val="000080"/>
          <w:sz w:val="24"/>
          <w:szCs w:val="24"/>
        </w:rPr>
      </w:pPr>
      <w:r>
        <w:rPr>
          <w:b/>
          <w:bCs/>
          <w:color w:val="000080"/>
          <w:sz w:val="24"/>
          <w:szCs w:val="24"/>
        </w:rPr>
        <w:t>A. Heartfelt Stories of Couples Let Down by Church Guidance</w:t>
      </w:r>
    </w:p>
    <w:p w14:paraId="50CF5CCE" w14:textId="77777777" w:rsidR="00C91B6A" w:rsidRDefault="00C91B6A">
      <w:pPr>
        <w:rPr>
          <w:color w:val="002060"/>
        </w:rPr>
      </w:pPr>
    </w:p>
    <w:p w14:paraId="3E282A38" w14:textId="77777777" w:rsidR="00C91B6A" w:rsidRDefault="00000000">
      <w:pPr>
        <w:rPr>
          <w:color w:val="002060"/>
        </w:rPr>
      </w:pPr>
      <w:r>
        <w:rPr>
          <w:color w:val="002060"/>
        </w:rPr>
        <w:t>Church guidance, while often well-intentioned, can sometimes fall short of addressing the real struggles faced by couples. These summarized stories of couples who felt let down by the church offer a poignant glimpse into these challenges.</w:t>
      </w:r>
    </w:p>
    <w:p w14:paraId="25E888F4" w14:textId="77777777" w:rsidR="00C91B6A" w:rsidRDefault="00000000">
      <w:pPr>
        <w:rPr>
          <w:color w:val="002060"/>
        </w:rPr>
      </w:pPr>
      <w:r>
        <w:rPr>
          <w:color w:val="002060"/>
        </w:rPr>
        <w:t xml:space="preserve"> 1. Case Study: Emily and Mark:</w:t>
      </w:r>
    </w:p>
    <w:p w14:paraId="64DAAD9D" w14:textId="77777777" w:rsidR="00C91B6A" w:rsidRDefault="00000000">
      <w:pPr>
        <w:rPr>
          <w:color w:val="002060"/>
        </w:rPr>
      </w:pPr>
      <w:r>
        <w:rPr>
          <w:color w:val="002060"/>
        </w:rPr>
        <w:t xml:space="preserve">Emily and Mark, a couple from a conservative church, experienced significant marital strain shortly after their wedding. Despite thorough premarital counseling that emphasized forgiveness and unconditional love, they struggled with unresolved issues of communication and financial stress. When they sought help from their church, they were met with advice that seemed generic and out of touch with their lived experience. </w:t>
      </w:r>
    </w:p>
    <w:p w14:paraId="344349FC" w14:textId="77777777" w:rsidR="00C91B6A" w:rsidRDefault="00000000">
      <w:pPr>
        <w:rPr>
          <w:color w:val="002060"/>
        </w:rPr>
      </w:pPr>
      <w:r>
        <w:rPr>
          <w:color w:val="002060"/>
        </w:rPr>
        <w:t xml:space="preserve">Emily and Mark’s story illustrates the limitations of one-size-fits-all counseling approaches that may not account for individual circumstances. </w:t>
      </w:r>
    </w:p>
    <w:p w14:paraId="147A1C3F" w14:textId="77777777" w:rsidR="00C91B6A" w:rsidRDefault="00000000">
      <w:pPr>
        <w:rPr>
          <w:color w:val="002060"/>
        </w:rPr>
      </w:pPr>
      <w:r>
        <w:rPr>
          <w:color w:val="002060"/>
        </w:rPr>
        <w:t>The church’s traditional advice, though rooted in biblical principles, often fails to address the complexities of modern relationships.</w:t>
      </w:r>
    </w:p>
    <w:p w14:paraId="2B9A4C3E" w14:textId="77777777" w:rsidR="00C91B6A" w:rsidRDefault="00000000">
      <w:pPr>
        <w:rPr>
          <w:i/>
          <w:iCs/>
          <w:color w:val="002060"/>
        </w:rPr>
      </w:pPr>
      <w:r>
        <w:rPr>
          <w:color w:val="002060"/>
        </w:rPr>
        <w:t xml:space="preserve">Reference:Beaulieu, E. (2020). </w:t>
      </w:r>
      <w:r>
        <w:rPr>
          <w:i/>
          <w:iCs/>
          <w:color w:val="002060"/>
        </w:rPr>
        <w:t>Marriage Counseling and the Church: Bridging the Gap Between Theory and Practice. Journal of Christian Counseling, 34(2), 85-102.</w:t>
      </w:r>
    </w:p>
    <w:p w14:paraId="596BB892" w14:textId="77777777" w:rsidR="00C91B6A" w:rsidRDefault="00C91B6A">
      <w:pPr>
        <w:rPr>
          <w:color w:val="002060"/>
        </w:rPr>
      </w:pPr>
    </w:p>
    <w:p w14:paraId="14948EE9" w14:textId="77777777" w:rsidR="00C91B6A" w:rsidRDefault="00000000">
      <w:pPr>
        <w:rPr>
          <w:color w:val="002060"/>
        </w:rPr>
      </w:pPr>
      <w:r>
        <w:rPr>
          <w:color w:val="002060"/>
        </w:rPr>
        <w:t>2. Case Study: John and Laura.</w:t>
      </w:r>
    </w:p>
    <w:p w14:paraId="223B3A44" w14:textId="77777777" w:rsidR="00C91B6A" w:rsidRDefault="00000000">
      <w:pPr>
        <w:rPr>
          <w:color w:val="002060"/>
        </w:rPr>
      </w:pPr>
      <w:r>
        <w:rPr>
          <w:color w:val="002060"/>
        </w:rPr>
        <w:lastRenderedPageBreak/>
        <w:t>Two cases with different people and similar issues, John and Laura, faced domestic violence but found themselves isolated when they sought support from their church. Both of their pleas for help were met with skepticism and a focus on reconciliation rather than safety, leaving them feeling abandoned and unsupported.</w:t>
      </w:r>
    </w:p>
    <w:p w14:paraId="55371054" w14:textId="77777777" w:rsidR="00C91B6A" w:rsidRDefault="00000000">
      <w:pPr>
        <w:rPr>
          <w:color w:val="002060"/>
        </w:rPr>
      </w:pPr>
      <w:r>
        <w:rPr>
          <w:color w:val="002060"/>
        </w:rPr>
        <w:t xml:space="preserve"> John and Laura’s experience highlights a critical failure in church responses to domestic violence. </w:t>
      </w:r>
    </w:p>
    <w:p w14:paraId="3C7A4740" w14:textId="77777777" w:rsidR="00C91B6A" w:rsidRDefault="00000000">
      <w:pPr>
        <w:rPr>
          <w:color w:val="002060"/>
        </w:rPr>
      </w:pPr>
      <w:r>
        <w:rPr>
          <w:color w:val="002060"/>
        </w:rPr>
        <w:t>The emphasis on preserving marriage at all costs can sometimes overshadow the need for immediate intervention and safety.</w:t>
      </w:r>
    </w:p>
    <w:p w14:paraId="3A0C28D5" w14:textId="77777777" w:rsidR="00C91B6A" w:rsidRDefault="00000000">
      <w:pPr>
        <w:rPr>
          <w:i/>
          <w:iCs/>
          <w:color w:val="002060"/>
        </w:rPr>
      </w:pPr>
      <w:r>
        <w:rPr>
          <w:color w:val="002060"/>
        </w:rPr>
        <w:t xml:space="preserve">Reference:Johnson, L. (2019). </w:t>
      </w:r>
      <w:r>
        <w:rPr>
          <w:i/>
          <w:iCs/>
          <w:color w:val="002060"/>
        </w:rPr>
        <w:t>Domestic Violence and the Church: A Critical Review. Social Work and Christianity, 46(1), 15-32.</w:t>
      </w:r>
    </w:p>
    <w:p w14:paraId="7F875143" w14:textId="77777777" w:rsidR="00C91B6A" w:rsidRDefault="00C91B6A">
      <w:pPr>
        <w:rPr>
          <w:color w:val="002060"/>
        </w:rPr>
      </w:pPr>
    </w:p>
    <w:p w14:paraId="05456809" w14:textId="77777777" w:rsidR="00C91B6A" w:rsidRDefault="00C91B6A">
      <w:pPr>
        <w:rPr>
          <w:b/>
          <w:bCs/>
          <w:color w:val="000080"/>
          <w:sz w:val="24"/>
          <w:szCs w:val="24"/>
        </w:rPr>
      </w:pPr>
    </w:p>
    <w:p w14:paraId="52B4DBF0" w14:textId="77777777" w:rsidR="00C91B6A" w:rsidRDefault="00000000">
      <w:pPr>
        <w:rPr>
          <w:color w:val="002060"/>
        </w:rPr>
      </w:pPr>
      <w:r>
        <w:rPr>
          <w:b/>
          <w:bCs/>
          <w:color w:val="000080"/>
          <w:sz w:val="24"/>
          <w:szCs w:val="24"/>
        </w:rPr>
        <w:t>B. The Gap Between Premarital Counseling and Real Married Life</w:t>
      </w:r>
    </w:p>
    <w:p w14:paraId="7F6668A4" w14:textId="77777777" w:rsidR="00C91B6A" w:rsidRDefault="00000000">
      <w:pPr>
        <w:rPr>
          <w:color w:val="002060"/>
        </w:rPr>
      </w:pPr>
      <w:r>
        <w:rPr>
          <w:color w:val="002060"/>
        </w:rPr>
        <w:t>Premarital counseling is designed to prepare couples for marriage, yet many find that it does not fully equip them for the realities of married life.</w:t>
      </w:r>
    </w:p>
    <w:p w14:paraId="16C94F58" w14:textId="77777777" w:rsidR="00C91B6A" w:rsidRDefault="00C91B6A">
      <w:pPr>
        <w:rPr>
          <w:color w:val="002060"/>
        </w:rPr>
      </w:pPr>
    </w:p>
    <w:p w14:paraId="43F5AEDF" w14:textId="77777777" w:rsidR="00C91B6A" w:rsidRDefault="00000000">
      <w:pPr>
        <w:rPr>
          <w:color w:val="002060"/>
        </w:rPr>
      </w:pPr>
      <w:r>
        <w:rPr>
          <w:color w:val="002060"/>
        </w:rPr>
        <w:t>1. Limitations of Premarital Counseling Limitations.</w:t>
      </w:r>
    </w:p>
    <w:p w14:paraId="43427AED" w14:textId="77777777" w:rsidR="00C91B6A" w:rsidRDefault="00000000">
      <w:pPr>
        <w:rPr>
          <w:color w:val="002060"/>
        </w:rPr>
      </w:pPr>
      <w:r>
        <w:rPr>
          <w:color w:val="002060"/>
        </w:rPr>
        <w:t>Premarital counseling often focuses on idealistic notions of marriage, such as communication skills and conflict resolution, without addressing deeper, personal issues like compactibility, personal life ideologies, past traumas that might affect the marriage, etc. When this happens, couples m enter marriage with unrealistic expectations, leading to disillusionment when faced with real-life challenges.</w:t>
      </w:r>
    </w:p>
    <w:p w14:paraId="6872AEBC" w14:textId="77777777" w:rsidR="00C91B6A" w:rsidRDefault="00000000">
      <w:pPr>
        <w:rPr>
          <w:color w:val="002060"/>
        </w:rPr>
      </w:pPr>
      <w:r>
        <w:rPr>
          <w:color w:val="002060"/>
        </w:rPr>
        <w:t xml:space="preserve"> The gap between the idealized counseling experience and the practical realities of marriage creates significant stress that could have been avoided for newlyweds. Effective counseling should address both the ideal and practical aspects of marriage, preparing couples for the complexities they will encounter.</w:t>
      </w:r>
    </w:p>
    <w:p w14:paraId="12A65DEF" w14:textId="77777777" w:rsidR="00C91B6A" w:rsidRDefault="00000000">
      <w:pPr>
        <w:rPr>
          <w:i/>
          <w:iCs/>
          <w:color w:val="002060"/>
        </w:rPr>
      </w:pPr>
      <w:r>
        <w:rPr>
          <w:color w:val="002060"/>
        </w:rPr>
        <w:t xml:space="preserve">Reference: Stanley, S. M., &amp; Markman, H. J. (1992). *Assessment of Marital Satisfaction: </w:t>
      </w:r>
      <w:r>
        <w:rPr>
          <w:i/>
          <w:iCs/>
          <w:color w:val="002060"/>
        </w:rPr>
        <w:t>A Study of Premarital Counseling Outcomes*. Journal of Marriage and Family Therapy, 18(1), 53-63.</w:t>
      </w:r>
    </w:p>
    <w:p w14:paraId="136E4210" w14:textId="77777777" w:rsidR="00C91B6A" w:rsidRDefault="00C91B6A">
      <w:pPr>
        <w:rPr>
          <w:color w:val="002060"/>
        </w:rPr>
      </w:pPr>
    </w:p>
    <w:p w14:paraId="07E9280C" w14:textId="77777777" w:rsidR="00C91B6A" w:rsidRDefault="00000000">
      <w:pPr>
        <w:rPr>
          <w:color w:val="002060"/>
        </w:rPr>
      </w:pPr>
      <w:r>
        <w:rPr>
          <w:color w:val="002060"/>
        </w:rPr>
        <w:t xml:space="preserve"> 2. Proposals for Bridging the Gap.</w:t>
      </w:r>
    </w:p>
    <w:p w14:paraId="16B20BBC" w14:textId="77777777" w:rsidR="00C91B6A" w:rsidRDefault="00000000">
      <w:pPr>
        <w:rPr>
          <w:color w:val="002060"/>
        </w:rPr>
      </w:pPr>
      <w:r>
        <w:rPr>
          <w:color w:val="002060"/>
        </w:rPr>
        <w:t>Some progressive churches have begun implementing innovative approaches to bridge the gap between premarital counseling and actual married life. These approaches include ongoing marriage support programs, mentorship opportunities, and real-world scenario training.</w:t>
      </w:r>
    </w:p>
    <w:p w14:paraId="4778E7B0" w14:textId="77777777" w:rsidR="00C91B6A" w:rsidRDefault="00000000">
      <w:pPr>
        <w:rPr>
          <w:color w:val="002060"/>
        </w:rPr>
      </w:pPr>
      <w:r>
        <w:rPr>
          <w:color w:val="002060"/>
        </w:rPr>
        <w:lastRenderedPageBreak/>
        <w:t>Success stories from progressive churches show that integrating practical, ongoing support into premarital counseling can help couples navigate the realities of married life more effectively. These programs often involve interactive workshops, real-life problem-solving, and access to counseling resources throughout the marriage.</w:t>
      </w:r>
    </w:p>
    <w:p w14:paraId="045D3437" w14:textId="77777777" w:rsidR="00C91B6A" w:rsidRDefault="00000000">
      <w:pPr>
        <w:rPr>
          <w:i/>
          <w:iCs/>
          <w:color w:val="002060"/>
        </w:rPr>
      </w:pPr>
      <w:r>
        <w:rPr>
          <w:color w:val="002060"/>
        </w:rPr>
        <w:t>Pugh, D. (2021).</w:t>
      </w:r>
      <w:r>
        <w:rPr>
          <w:i/>
          <w:iCs/>
          <w:color w:val="002060"/>
        </w:rPr>
        <w:t xml:space="preserve"> Innovative Approaches in Church-Based Marriage Counseling: Success Stories and Lessons Learned. Journal of Religious Education, 49(3), 129-144.</w:t>
      </w:r>
    </w:p>
    <w:p w14:paraId="06A8DD54" w14:textId="77777777" w:rsidR="00C91B6A" w:rsidRDefault="00C91B6A">
      <w:pPr>
        <w:rPr>
          <w:b/>
          <w:bCs/>
          <w:color w:val="000080"/>
        </w:rPr>
      </w:pPr>
    </w:p>
    <w:p w14:paraId="173F8D99" w14:textId="77777777" w:rsidR="00C91B6A" w:rsidRDefault="00000000">
      <w:pPr>
        <w:rPr>
          <w:color w:val="002060"/>
        </w:rPr>
      </w:pPr>
      <w:r>
        <w:rPr>
          <w:b/>
          <w:bCs/>
          <w:color w:val="000080"/>
        </w:rPr>
        <w:t>C. The Church’s Handling of Domestic Violence and Divorce</w:t>
      </w:r>
    </w:p>
    <w:p w14:paraId="7C27F541" w14:textId="77777777" w:rsidR="00C91B6A" w:rsidRDefault="00000000">
      <w:pPr>
        <w:rPr>
          <w:color w:val="002060"/>
        </w:rPr>
      </w:pPr>
      <w:r>
        <w:rPr>
          <w:color w:val="002060"/>
        </w:rPr>
        <w:t>The church’s response to domestic violence and divorce has been a contentious issue, with varying levels of support and intervention.</w:t>
      </w:r>
    </w:p>
    <w:p w14:paraId="23F8B42E" w14:textId="77777777" w:rsidR="00C91B6A" w:rsidRDefault="00000000">
      <w:pPr>
        <w:rPr>
          <w:color w:val="002060"/>
        </w:rPr>
      </w:pPr>
      <w:r>
        <w:rPr>
          <w:color w:val="002060"/>
        </w:rPr>
        <w:t>1. **Handling Domestic Violence.</w:t>
      </w:r>
    </w:p>
    <w:p w14:paraId="1724FC0A" w14:textId="77777777" w:rsidR="00C91B6A" w:rsidRDefault="00000000">
      <w:pPr>
        <w:rPr>
          <w:color w:val="002060"/>
        </w:rPr>
      </w:pPr>
      <w:r>
        <w:rPr>
          <w:color w:val="002060"/>
        </w:rPr>
        <w:t xml:space="preserve">Historically, many churches have struggled to address domestic violence appropriately, often prioritizing the preservation of marriage over the safety of individuals. </w:t>
      </w:r>
    </w:p>
    <w:p w14:paraId="00E5CF5F" w14:textId="77777777" w:rsidR="00C91B6A" w:rsidRDefault="00000000">
      <w:pPr>
        <w:rPr>
          <w:color w:val="002060"/>
        </w:rPr>
      </w:pPr>
      <w:r>
        <w:rPr>
          <w:color w:val="002060"/>
        </w:rPr>
        <w:t>This approach has led to criticism and calls for more compassionate and practical responses.</w:t>
      </w:r>
    </w:p>
    <w:p w14:paraId="0B512AC9" w14:textId="77777777" w:rsidR="00C91B6A" w:rsidRDefault="00000000">
      <w:pPr>
        <w:rPr>
          <w:color w:val="002060"/>
        </w:rPr>
      </w:pPr>
      <w:r>
        <w:rPr>
          <w:color w:val="002060"/>
        </w:rPr>
        <w:t xml:space="preserve"> Effective handling of domestic violence requires a shift from doctrinal rigidity to a focus on the security, safety and well-being of victims. Churches need to adopt policies that prioritize immediate intervention, support for survivors, and accountability for perpetrators. Jennings, D. (2018). </w:t>
      </w:r>
      <w:r>
        <w:rPr>
          <w:i/>
          <w:iCs/>
          <w:color w:val="002060"/>
        </w:rPr>
        <w:t>The Church's Role in Addressing Domestic Violence: Challenges and Solutions. Faith and Social Justice Review, 22(4), 45-58</w:t>
      </w:r>
      <w:r>
        <w:rPr>
          <w:color w:val="002060"/>
        </w:rPr>
        <w:t>.</w:t>
      </w:r>
    </w:p>
    <w:p w14:paraId="43E30822" w14:textId="77777777" w:rsidR="00C91B6A" w:rsidRDefault="00C91B6A">
      <w:pPr>
        <w:rPr>
          <w:color w:val="002060"/>
        </w:rPr>
      </w:pPr>
    </w:p>
    <w:p w14:paraId="77BBDEA5" w14:textId="77777777" w:rsidR="00C91B6A" w:rsidRDefault="00000000">
      <w:pPr>
        <w:rPr>
          <w:color w:val="002060"/>
        </w:rPr>
      </w:pPr>
      <w:r>
        <w:rPr>
          <w:color w:val="002060"/>
        </w:rPr>
        <w:t>2. Courageous Stories of Advocacy.</w:t>
      </w:r>
    </w:p>
    <w:p w14:paraId="7D5963D0" w14:textId="77777777" w:rsidR="00C91B6A" w:rsidRDefault="00000000">
      <w:pPr>
        <w:rPr>
          <w:color w:val="002060"/>
        </w:rPr>
      </w:pPr>
      <w:r>
        <w:rPr>
          <w:color w:val="002060"/>
        </w:rPr>
        <w:t xml:space="preserve">There are courageous individuals and churches that have challenged the status quo and advocated for better support systems for victims of domestic violence. </w:t>
      </w:r>
    </w:p>
    <w:p w14:paraId="695716C6" w14:textId="77777777" w:rsidR="00C91B6A" w:rsidRDefault="00000000">
      <w:pPr>
        <w:rPr>
          <w:color w:val="002060"/>
        </w:rPr>
      </w:pPr>
      <w:r>
        <w:rPr>
          <w:color w:val="002060"/>
        </w:rPr>
        <w:t>These stories demonstrate the power of compassion and action in transforming church responses.</w:t>
      </w:r>
    </w:p>
    <w:p w14:paraId="4D119FA4" w14:textId="77777777" w:rsidR="00C91B6A" w:rsidRDefault="00000000">
      <w:pPr>
        <w:rPr>
          <w:color w:val="002060"/>
        </w:rPr>
      </w:pPr>
      <w:r>
        <w:rPr>
          <w:color w:val="002060"/>
        </w:rPr>
        <w:t xml:space="preserve"> Stories of advocates within the church who have successfully pushed for reform and support illustrate the potential for positive change.</w:t>
      </w:r>
    </w:p>
    <w:p w14:paraId="38263E21" w14:textId="77777777" w:rsidR="00C91B6A" w:rsidRDefault="00000000">
      <w:pPr>
        <w:rPr>
          <w:color w:val="002060"/>
        </w:rPr>
      </w:pPr>
      <w:r>
        <w:rPr>
          <w:color w:val="002060"/>
        </w:rPr>
        <w:t xml:space="preserve"> These individuals often face significant opposition but play a crucial role in reshaping the church’s approach to domestic violence and divorce.</w:t>
      </w:r>
    </w:p>
    <w:p w14:paraId="2E2A52E1" w14:textId="77777777" w:rsidR="00C91B6A" w:rsidRDefault="00000000">
      <w:pPr>
        <w:rPr>
          <w:color w:val="002060"/>
        </w:rPr>
      </w:pPr>
      <w:r>
        <w:rPr>
          <w:color w:val="002060"/>
        </w:rPr>
        <w:t xml:space="preserve"> Thompson, R. (2017). </w:t>
      </w:r>
      <w:r>
        <w:rPr>
          <w:i/>
          <w:iCs/>
          <w:color w:val="002060"/>
        </w:rPr>
        <w:t>Advocates for Change: Transforming the Church’s Response to Domestic Violence. Journal of Christian Social Work, 33(2), 74-90.</w:t>
      </w:r>
    </w:p>
    <w:p w14:paraId="28BA41E1" w14:textId="77777777" w:rsidR="00C91B6A" w:rsidRDefault="00C91B6A">
      <w:pPr>
        <w:rPr>
          <w:b/>
          <w:bCs/>
          <w:color w:val="000080"/>
        </w:rPr>
      </w:pPr>
    </w:p>
    <w:p w14:paraId="0C7E1ACD" w14:textId="77777777" w:rsidR="00C91B6A" w:rsidRDefault="00000000">
      <w:pPr>
        <w:rPr>
          <w:color w:val="002060"/>
        </w:rPr>
      </w:pPr>
      <w:r>
        <w:rPr>
          <w:b/>
          <w:bCs/>
          <w:color w:val="000080"/>
        </w:rPr>
        <w:t>D. Misconceptions about Marriage and Relationships: Propagated Myths and Clergy Training Gaps.</w:t>
      </w:r>
    </w:p>
    <w:p w14:paraId="5CD6D794" w14:textId="77777777" w:rsidR="00C91B6A" w:rsidRDefault="00000000">
      <w:pPr>
        <w:rPr>
          <w:color w:val="002060"/>
        </w:rPr>
      </w:pPr>
      <w:r>
        <w:rPr>
          <w:color w:val="002060"/>
        </w:rPr>
        <w:lastRenderedPageBreak/>
        <w:t>Misconceptions about marriage and relationships propagated by the church can hinder effective guidance. Additionally, the lack of effective training for clergy exacerbates these issues.</w:t>
      </w:r>
    </w:p>
    <w:p w14:paraId="39192FF1" w14:textId="77777777" w:rsidR="00C91B6A" w:rsidRDefault="00000000">
      <w:pPr>
        <w:rPr>
          <w:color w:val="002060"/>
        </w:rPr>
      </w:pPr>
      <w:r>
        <w:rPr>
          <w:color w:val="002060"/>
        </w:rPr>
        <w:t xml:space="preserve"> 1. Propagated Myths</w:t>
      </w:r>
    </w:p>
    <w:p w14:paraId="16510EF7" w14:textId="77777777" w:rsidR="00C91B6A" w:rsidRDefault="00000000">
      <w:pPr>
        <w:rPr>
          <w:color w:val="002060"/>
        </w:rPr>
      </w:pPr>
      <w:r>
        <w:rPr>
          <w:color w:val="002060"/>
        </w:rPr>
        <w:t>Church teachings sometimes propagate myths about marriage, such as the belief that marital problems should be resolved without professional help or that divorce is always sinful. These misconceptions can prevent couples from seeking the help they need and lead to further distress.</w:t>
      </w:r>
    </w:p>
    <w:p w14:paraId="3EB7C81D" w14:textId="77777777" w:rsidR="00C91B6A" w:rsidRDefault="00000000">
      <w:pPr>
        <w:rPr>
          <w:color w:val="002060"/>
        </w:rPr>
      </w:pPr>
      <w:r>
        <w:rPr>
          <w:color w:val="002060"/>
        </w:rPr>
        <w:t>Addressing and correcting these myths is essential for providing accurate and supportive guidance.</w:t>
      </w:r>
    </w:p>
    <w:p w14:paraId="2B84C4B9" w14:textId="77777777" w:rsidR="00C91B6A" w:rsidRDefault="00000000">
      <w:pPr>
        <w:rPr>
          <w:i/>
          <w:iCs/>
          <w:color w:val="002060"/>
        </w:rPr>
      </w:pPr>
      <w:r>
        <w:rPr>
          <w:color w:val="002060"/>
        </w:rPr>
        <w:t xml:space="preserve"> Churches need to adopt a more nuanced understanding of marriage challenges and offer practical solutions rather than relying solely on doctrinal teachings.  Brown, K. </w:t>
      </w:r>
      <w:r>
        <w:rPr>
          <w:i/>
          <w:iCs/>
          <w:color w:val="002060"/>
        </w:rPr>
        <w:t>(2020). Myths and Realities: The Church’s Influence on Marriage and Relationships. Christian Perspectives on Marriage, 31(2), 21-37.</w:t>
      </w:r>
    </w:p>
    <w:p w14:paraId="1F7BABED" w14:textId="77777777" w:rsidR="00C91B6A" w:rsidRDefault="00C91B6A">
      <w:pPr>
        <w:rPr>
          <w:color w:val="002060"/>
        </w:rPr>
      </w:pPr>
    </w:p>
    <w:p w14:paraId="667F57D8" w14:textId="77777777" w:rsidR="00C91B6A" w:rsidRDefault="00000000">
      <w:pPr>
        <w:rPr>
          <w:color w:val="002060"/>
        </w:rPr>
      </w:pPr>
      <w:r>
        <w:rPr>
          <w:color w:val="002060"/>
        </w:rPr>
        <w:t xml:space="preserve"> 2. Gaps in Clergy Training</w:t>
      </w:r>
    </w:p>
    <w:p w14:paraId="3E59F4E0" w14:textId="77777777" w:rsidR="00C91B6A" w:rsidRDefault="00000000">
      <w:pPr>
        <w:rPr>
          <w:color w:val="002060"/>
        </w:rPr>
      </w:pPr>
      <w:r>
        <w:rPr>
          <w:color w:val="002060"/>
        </w:rPr>
        <w:t>Effective clergy training is crucial for providing relevant and empathetic support to couples. However, many clergy members lack training in contemporary issues such as mental health, financial management, and conflict resolution, which are critical for addressing marital challenges.</w:t>
      </w:r>
    </w:p>
    <w:p w14:paraId="1C141570" w14:textId="77777777" w:rsidR="00C91B6A" w:rsidRDefault="00000000">
      <w:pPr>
        <w:rPr>
          <w:color w:val="002060"/>
        </w:rPr>
      </w:pPr>
      <w:r>
        <w:rPr>
          <w:color w:val="002060"/>
        </w:rPr>
        <w:t xml:space="preserve">Enhancing clergy training to include these contemporary issues can improve the quality of support provided to couples. </w:t>
      </w:r>
    </w:p>
    <w:p w14:paraId="498717EB" w14:textId="77777777" w:rsidR="00C91B6A" w:rsidRDefault="00000000">
      <w:pPr>
        <w:rPr>
          <w:i/>
          <w:iCs/>
          <w:color w:val="002060"/>
        </w:rPr>
      </w:pPr>
      <w:r>
        <w:rPr>
          <w:color w:val="002060"/>
        </w:rPr>
        <w:t>Training programs should focus on equipping clergy with skills to handle a wide range of marital issues and provide compassionate, practical advice.</w:t>
      </w:r>
    </w:p>
    <w:p w14:paraId="5EAD6EFB" w14:textId="77777777" w:rsidR="00C91B6A" w:rsidRDefault="00000000">
      <w:pPr>
        <w:rPr>
          <w:i/>
          <w:iCs/>
          <w:color w:val="002060"/>
        </w:rPr>
      </w:pPr>
      <w:r>
        <w:rPr>
          <w:i/>
          <w:iCs/>
          <w:color w:val="002060"/>
        </w:rPr>
        <w:t xml:space="preserve"> McMillan, J. (2019). Training Clergy for Modern Marriage Counseling: Bridging the Knowledge Gap. Theological Education Journal, 45(1), 98-115.</w:t>
      </w:r>
    </w:p>
    <w:p w14:paraId="3E878081" w14:textId="77777777" w:rsidR="00C91B6A" w:rsidRDefault="00C91B6A">
      <w:pPr>
        <w:rPr>
          <w:b/>
          <w:bCs/>
          <w:color w:val="000080"/>
        </w:rPr>
      </w:pPr>
    </w:p>
    <w:p w14:paraId="6F59AF39" w14:textId="77777777" w:rsidR="00C91B6A" w:rsidRDefault="00000000">
      <w:pPr>
        <w:rPr>
          <w:b/>
          <w:bCs/>
          <w:color w:val="000080"/>
        </w:rPr>
      </w:pPr>
      <w:r>
        <w:rPr>
          <w:b/>
          <w:bCs/>
          <w:color w:val="000080"/>
        </w:rPr>
        <w:t>E. Cultural and Social Changes Affecting Church Teachings.</w:t>
      </w:r>
    </w:p>
    <w:p w14:paraId="5EA42028" w14:textId="77777777" w:rsidR="00C91B6A" w:rsidRDefault="00000000">
      <w:pPr>
        <w:rPr>
          <w:color w:val="002060"/>
        </w:rPr>
      </w:pPr>
      <w:r>
        <w:rPr>
          <w:color w:val="002060"/>
        </w:rPr>
        <w:t>Cultural and social changes have significantly impacted church teachings and practices related to marriage and relationships.</w:t>
      </w:r>
    </w:p>
    <w:p w14:paraId="59728183" w14:textId="77777777" w:rsidR="00C91B6A" w:rsidRDefault="00000000">
      <w:pPr>
        <w:rPr>
          <w:color w:val="002060"/>
        </w:rPr>
      </w:pPr>
      <w:r>
        <w:rPr>
          <w:color w:val="002060"/>
        </w:rPr>
        <w:t>Churches must adapt their teachings to reflect contemporary issues such as changing gender roles, increasing diversity, and evolving societal norms. This adaptation involves re-evaluating traditional teachings and incorporating modern perspectives.</w:t>
      </w:r>
    </w:p>
    <w:p w14:paraId="18DF5669" w14:textId="77777777" w:rsidR="00C91B6A" w:rsidRDefault="00000000">
      <w:pPr>
        <w:rPr>
          <w:color w:val="002060"/>
        </w:rPr>
      </w:pPr>
      <w:r>
        <w:rPr>
          <w:color w:val="002060"/>
        </w:rPr>
        <w:t xml:space="preserve">Adapting to modern realities requires a balance between maintaining core doctrinal beliefs and addressing contemporary issues. Churches that embrace this balance can offer more relevant and supportive guidance to their members. </w:t>
      </w:r>
      <w:r>
        <w:rPr>
          <w:i/>
          <w:iCs/>
          <w:color w:val="002060"/>
        </w:rPr>
        <w:t>Wilson, H. (2021). Adapting Church Teachings to Modern Realities: Challenges and Opportunities*. Contemporary Christian Studies, 39(2), 56-72.</w:t>
      </w:r>
    </w:p>
    <w:p w14:paraId="4B02A920" w14:textId="77777777" w:rsidR="00C91B6A" w:rsidRDefault="00C91B6A">
      <w:pPr>
        <w:rPr>
          <w:color w:val="002060"/>
        </w:rPr>
      </w:pPr>
    </w:p>
    <w:p w14:paraId="401F0632" w14:textId="77777777" w:rsidR="00C91B6A" w:rsidRDefault="00000000">
      <w:pPr>
        <w:jc w:val="center"/>
        <w:rPr>
          <w:color w:val="002060"/>
        </w:rPr>
      </w:pPr>
      <w:r>
        <w:rPr>
          <w:b/>
          <w:bCs/>
          <w:color w:val="002060"/>
        </w:rPr>
        <w:t>Calls for Compassion and Action Within the Church Community</w:t>
      </w:r>
    </w:p>
    <w:p w14:paraId="013D7047" w14:textId="77777777" w:rsidR="00C91B6A" w:rsidRDefault="00000000">
      <w:pPr>
        <w:rPr>
          <w:color w:val="002060"/>
        </w:rPr>
      </w:pPr>
      <w:r>
        <w:rPr>
          <w:color w:val="002060"/>
        </w:rPr>
        <w:t>Addressing the gaps and failures in church guidance requires a call to compassion and action. Churches are encouraged to:</w:t>
      </w:r>
    </w:p>
    <w:p w14:paraId="2D090B8B" w14:textId="77777777" w:rsidR="00C91B6A" w:rsidRDefault="00000000">
      <w:pPr>
        <w:rPr>
          <w:color w:val="002060"/>
        </w:rPr>
      </w:pPr>
      <w:r>
        <w:rPr>
          <w:color w:val="002060"/>
        </w:rPr>
        <w:t>• Promote Open Dialogue: Create spaces for honest discussions about marital challenges and provide support without judgment.</w:t>
      </w:r>
    </w:p>
    <w:p w14:paraId="4F0C8C5E" w14:textId="77777777" w:rsidR="00C91B6A" w:rsidRDefault="00000000">
      <w:pPr>
        <w:rPr>
          <w:color w:val="002060"/>
        </w:rPr>
      </w:pPr>
      <w:r>
        <w:rPr>
          <w:color w:val="002060"/>
        </w:rPr>
        <w:t>• Implement Practical Programs: Develop programs that offer practical support and resources for couples navigating marital difficulties.</w:t>
      </w:r>
    </w:p>
    <w:p w14:paraId="2F71D252" w14:textId="77777777" w:rsidR="00C91B6A" w:rsidRDefault="00000000">
      <w:pPr>
        <w:rPr>
          <w:color w:val="002060"/>
        </w:rPr>
      </w:pPr>
      <w:r>
        <w:rPr>
          <w:color w:val="002060"/>
        </w:rPr>
        <w:t>• Support Advocacy: Encourage and support individuals and groups advocating for reform and better support systems within the church.</w:t>
      </w:r>
    </w:p>
    <w:p w14:paraId="3C9E5F9E" w14:textId="77777777" w:rsidR="00C91B6A" w:rsidRDefault="00000000">
      <w:pPr>
        <w:rPr>
          <w:i/>
          <w:iCs/>
          <w:color w:val="002060"/>
        </w:rPr>
      </w:pPr>
      <w:r>
        <w:rPr>
          <w:color w:val="002060"/>
        </w:rPr>
        <w:t>By fostering a culture of compassion and action, churches can better support their members and address the complex issues surrounding marriage and relationships.</w:t>
      </w:r>
    </w:p>
    <w:p w14:paraId="22C70359" w14:textId="77777777" w:rsidR="00C91B6A" w:rsidRDefault="00000000">
      <w:pPr>
        <w:rPr>
          <w:i/>
          <w:iCs/>
          <w:color w:val="002060"/>
        </w:rPr>
      </w:pPr>
      <w:r>
        <w:rPr>
          <w:i/>
          <w:iCs/>
          <w:color w:val="002060"/>
        </w:rPr>
        <w:t>Carter, A. (2022). Building Compassionate Communities: The Church’s Role in Supporting Marriage and Relationships. Faith and Community Review, 27(3), 110-125.</w:t>
      </w:r>
    </w:p>
    <w:p w14:paraId="47D823BB" w14:textId="77777777" w:rsidR="00C91B6A" w:rsidRDefault="00000000">
      <w:pPr>
        <w:rPr>
          <w:color w:val="002060"/>
        </w:rPr>
      </w:pPr>
      <w:r>
        <w:rPr>
          <w:color w:val="002060"/>
        </w:rPr>
        <w:t>Conclusively, the church’s role in marriage guidance has faced significant scrutiny, revealing gaps and failures in addressing real-life challenges. By examining heartfelt stories, identifying the gaps between premarital counseling and married life, and exploring the impact of cultural and social changes, we gain insight into how the church can better support its members. Embracing compassionate action, adapting teachings, and addressing misconceptions are crucial for enhancing the church’s effectiveness in guiding and supporting marriages.</w:t>
      </w:r>
    </w:p>
    <w:p w14:paraId="49DF91D4" w14:textId="77777777" w:rsidR="00C91B6A" w:rsidRDefault="00C91B6A">
      <w:pPr>
        <w:rPr>
          <w:color w:val="002060"/>
        </w:rPr>
      </w:pPr>
    </w:p>
    <w:p w14:paraId="20EA4424" w14:textId="77777777" w:rsidR="00C91B6A" w:rsidRDefault="00C91B6A">
      <w:pPr>
        <w:rPr>
          <w:color w:val="002060"/>
        </w:rPr>
      </w:pPr>
    </w:p>
    <w:p w14:paraId="5644CF8D" w14:textId="77777777" w:rsidR="00C91B6A" w:rsidRDefault="00C91B6A">
      <w:pPr>
        <w:rPr>
          <w:color w:val="002060"/>
        </w:rPr>
      </w:pPr>
    </w:p>
    <w:p w14:paraId="28DB3016" w14:textId="77777777" w:rsidR="00C91B6A" w:rsidRDefault="00C91B6A">
      <w:pPr>
        <w:rPr>
          <w:color w:val="002060"/>
        </w:rPr>
      </w:pPr>
    </w:p>
    <w:p w14:paraId="7BD089FD" w14:textId="77777777" w:rsidR="00C91B6A" w:rsidRDefault="00000000">
      <w:pPr>
        <w:rPr>
          <w:b/>
          <w:bCs/>
          <w:color w:val="000080"/>
          <w:sz w:val="24"/>
          <w:szCs w:val="24"/>
        </w:rPr>
      </w:pPr>
      <w:r>
        <w:rPr>
          <w:color w:val="002060"/>
        </w:rPr>
        <w:br w:type="page"/>
      </w:r>
    </w:p>
    <w:p w14:paraId="0A4AB27D" w14:textId="77777777" w:rsidR="00C91B6A" w:rsidRDefault="00000000">
      <w:pPr>
        <w:jc w:val="center"/>
        <w:rPr>
          <w:b/>
          <w:bCs/>
          <w:color w:val="000080"/>
          <w:sz w:val="24"/>
          <w:szCs w:val="24"/>
        </w:rPr>
      </w:pPr>
      <w:r>
        <w:rPr>
          <w:b/>
          <w:bCs/>
          <w:color w:val="000080"/>
          <w:sz w:val="24"/>
          <w:szCs w:val="24"/>
        </w:rPr>
        <w:lastRenderedPageBreak/>
        <w:t>CHAPTER TWELVE</w:t>
      </w:r>
    </w:p>
    <w:p w14:paraId="6EAE1763" w14:textId="77777777" w:rsidR="00C91B6A" w:rsidRDefault="00000000">
      <w:pPr>
        <w:jc w:val="center"/>
        <w:rPr>
          <w:b/>
          <w:bCs/>
          <w:color w:val="000080"/>
          <w:sz w:val="24"/>
          <w:szCs w:val="24"/>
        </w:rPr>
      </w:pPr>
      <w:r>
        <w:rPr>
          <w:b/>
          <w:bCs/>
          <w:color w:val="000080"/>
          <w:sz w:val="24"/>
          <w:szCs w:val="24"/>
        </w:rPr>
        <w:t>-</w:t>
      </w:r>
    </w:p>
    <w:p w14:paraId="27C410BA" w14:textId="77777777" w:rsidR="00C91B6A" w:rsidRDefault="00000000">
      <w:pPr>
        <w:jc w:val="center"/>
        <w:rPr>
          <w:b/>
          <w:bCs/>
          <w:color w:val="000080"/>
          <w:sz w:val="24"/>
          <w:szCs w:val="24"/>
        </w:rPr>
      </w:pPr>
      <w:r>
        <w:rPr>
          <w:b/>
          <w:bCs/>
          <w:color w:val="000080"/>
          <w:sz w:val="24"/>
          <w:szCs w:val="24"/>
        </w:rPr>
        <w:t>INCLUSIVITY AND EMBRACE</w:t>
      </w:r>
    </w:p>
    <w:p w14:paraId="27C26871" w14:textId="77777777" w:rsidR="00C91B6A" w:rsidRDefault="00C91B6A">
      <w:pPr>
        <w:rPr>
          <w:color w:val="002060"/>
        </w:rPr>
      </w:pPr>
    </w:p>
    <w:p w14:paraId="682D8BB8" w14:textId="77777777" w:rsidR="00C91B6A" w:rsidRDefault="00000000">
      <w:pPr>
        <w:rPr>
          <w:color w:val="002060"/>
        </w:rPr>
      </w:pPr>
      <w:r>
        <w:rPr>
          <w:color w:val="002060"/>
        </w:rPr>
        <w:t>Inclusivity within the church is a vital aspect of reflecting Christ’s love and grace. As society evolves, the church faces the challenge of embracing and supporting diverse family structures. This chapter explores stories of non-traditional families within the church, examines how single parents, blended families, and others find their place, and discusses lessons from forward-thinking congregations on building a more inclusive church community.</w:t>
      </w:r>
    </w:p>
    <w:p w14:paraId="3655F56D" w14:textId="77777777" w:rsidR="00C91B6A" w:rsidRDefault="00C91B6A">
      <w:pPr>
        <w:rPr>
          <w:b/>
          <w:bCs/>
          <w:color w:val="000080"/>
          <w:sz w:val="24"/>
          <w:szCs w:val="24"/>
        </w:rPr>
      </w:pPr>
    </w:p>
    <w:p w14:paraId="1AB51970" w14:textId="77777777" w:rsidR="00C91B6A" w:rsidRDefault="00000000">
      <w:pPr>
        <w:rPr>
          <w:color w:val="002060"/>
        </w:rPr>
      </w:pPr>
      <w:r>
        <w:rPr>
          <w:b/>
          <w:bCs/>
          <w:color w:val="000080"/>
          <w:sz w:val="24"/>
          <w:szCs w:val="24"/>
        </w:rPr>
        <w:t>A. Stories of Non-Traditional Families Within the Church</w:t>
      </w:r>
    </w:p>
    <w:p w14:paraId="309D9210" w14:textId="77777777" w:rsidR="00C91B6A" w:rsidRDefault="00000000">
      <w:pPr>
        <w:rPr>
          <w:color w:val="002060"/>
        </w:rPr>
      </w:pPr>
      <w:r>
        <w:rPr>
          <w:color w:val="002060"/>
        </w:rPr>
        <w:t>Non-traditional families often face unique challenges and opportunities for connection within the church community. These stories highlight the experiences of families that do not fit the conventional mold but find support and acceptance through their faith.</w:t>
      </w:r>
    </w:p>
    <w:p w14:paraId="27F94861" w14:textId="77777777" w:rsidR="00C91B6A" w:rsidRDefault="00000000">
      <w:pPr>
        <w:rPr>
          <w:color w:val="002060"/>
        </w:rPr>
      </w:pPr>
      <w:r>
        <w:rPr>
          <w:color w:val="002060"/>
        </w:rPr>
        <w:t xml:space="preserve"> 1. Case Study: The Johnsons – A Blended Family.</w:t>
      </w:r>
    </w:p>
    <w:p w14:paraId="215A7F8A" w14:textId="77777777" w:rsidR="00C91B6A" w:rsidRDefault="00000000">
      <w:pPr>
        <w:rPr>
          <w:color w:val="002060"/>
        </w:rPr>
      </w:pPr>
      <w:r>
        <w:rPr>
          <w:color w:val="002060"/>
        </w:rPr>
        <w:t>The Johnsons, a blended family with children from previous marriages, struggled to find their place in a church community that predominantly celebrated traditional family structures. Despite initial challenges, they found support through a small group that welcomed their family and provided a network of encouragement.</w:t>
      </w:r>
    </w:p>
    <w:p w14:paraId="27DBA3DB" w14:textId="77777777" w:rsidR="00C91B6A" w:rsidRDefault="00000000">
      <w:pPr>
        <w:rPr>
          <w:color w:val="002060"/>
        </w:rPr>
      </w:pPr>
      <w:r>
        <w:rPr>
          <w:color w:val="002060"/>
        </w:rPr>
        <w:t xml:space="preserve"> The Johnsons’ story demonstrates the importance of creating spaces within the church where blended families can share their experiences and receive support. It also highlights the love of Christ and the need for church programs that address the unique dynamics of blended families.</w:t>
      </w:r>
    </w:p>
    <w:p w14:paraId="3029D06B" w14:textId="77777777" w:rsidR="00C91B6A" w:rsidRDefault="00000000">
      <w:pPr>
        <w:rPr>
          <w:color w:val="002060"/>
        </w:rPr>
      </w:pPr>
      <w:r>
        <w:rPr>
          <w:color w:val="002060"/>
        </w:rPr>
        <w:t xml:space="preserve"> Carter, J. (2020). </w:t>
      </w:r>
      <w:r>
        <w:rPr>
          <w:i/>
          <w:iCs/>
          <w:color w:val="002060"/>
        </w:rPr>
        <w:t>Blended Families in the Church: Challenges and Opportunities. Journal of Christian Family Studies, 29(1), 23-38.</w:t>
      </w:r>
    </w:p>
    <w:p w14:paraId="4F2D53C4" w14:textId="77777777" w:rsidR="00C91B6A" w:rsidRDefault="00C91B6A">
      <w:pPr>
        <w:rPr>
          <w:color w:val="002060"/>
        </w:rPr>
      </w:pPr>
    </w:p>
    <w:p w14:paraId="18F35734" w14:textId="77777777" w:rsidR="00C91B6A" w:rsidRDefault="00000000">
      <w:pPr>
        <w:rPr>
          <w:color w:val="002060"/>
        </w:rPr>
      </w:pPr>
      <w:r>
        <w:rPr>
          <w:color w:val="002060"/>
        </w:rPr>
        <w:t>2. Case Study: Maria – A Single Parent’s Journey.</w:t>
      </w:r>
    </w:p>
    <w:p w14:paraId="4A6526EE" w14:textId="77777777" w:rsidR="00C91B6A" w:rsidRDefault="00000000">
      <w:pPr>
        <w:rPr>
          <w:color w:val="002060"/>
        </w:rPr>
      </w:pPr>
      <w:r>
        <w:rPr>
          <w:color w:val="002060"/>
        </w:rPr>
        <w:t xml:space="preserve">Maria, a single mother, felt isolated in her church community due to the perception that single parents were less “ideal” than traditional families. </w:t>
      </w:r>
    </w:p>
    <w:p w14:paraId="2593456A" w14:textId="77777777" w:rsidR="00C91B6A" w:rsidRDefault="00000000">
      <w:pPr>
        <w:rPr>
          <w:color w:val="002060"/>
        </w:rPr>
      </w:pPr>
      <w:r>
        <w:rPr>
          <w:color w:val="002060"/>
        </w:rPr>
        <w:t>However, through involvement in a church-run single parents’ support group, Maria found acceptance and practical support, which helped her thrive.</w:t>
      </w:r>
    </w:p>
    <w:p w14:paraId="1DDABBE4" w14:textId="77777777" w:rsidR="00C91B6A" w:rsidRDefault="00000000">
      <w:pPr>
        <w:rPr>
          <w:color w:val="002060"/>
        </w:rPr>
      </w:pPr>
      <w:r>
        <w:rPr>
          <w:color w:val="002060"/>
        </w:rPr>
        <w:lastRenderedPageBreak/>
        <w:t>Maria’s experience underscores the need for churches to provide dedicated support for single parents, acknowledging their unique struggles and offering practical assistance and community.</w:t>
      </w:r>
    </w:p>
    <w:p w14:paraId="6B66DF22" w14:textId="77777777" w:rsidR="00C91B6A" w:rsidRDefault="00000000">
      <w:pPr>
        <w:rPr>
          <w:color w:val="002060"/>
        </w:rPr>
      </w:pPr>
      <w:r>
        <w:rPr>
          <w:color w:val="002060"/>
        </w:rPr>
        <w:t>Lewis, K. (2018).</w:t>
      </w:r>
      <w:r>
        <w:rPr>
          <w:i/>
          <w:iCs/>
          <w:color w:val="002060"/>
        </w:rPr>
        <w:t xml:space="preserve"> Single Parents and the Church: Finding Belonging and Support. Christian Social Work Journal, 24(3), 45-60.</w:t>
      </w:r>
    </w:p>
    <w:p w14:paraId="648B1C3A" w14:textId="77777777" w:rsidR="00C91B6A" w:rsidRDefault="00C91B6A">
      <w:pPr>
        <w:rPr>
          <w:b/>
          <w:bCs/>
          <w:color w:val="000080"/>
          <w:sz w:val="24"/>
          <w:szCs w:val="24"/>
        </w:rPr>
      </w:pPr>
    </w:p>
    <w:p w14:paraId="47C6C718" w14:textId="77777777" w:rsidR="00C91B6A" w:rsidRDefault="00000000">
      <w:pPr>
        <w:rPr>
          <w:color w:val="002060"/>
        </w:rPr>
      </w:pPr>
      <w:r>
        <w:rPr>
          <w:b/>
          <w:bCs/>
          <w:color w:val="000080"/>
          <w:sz w:val="24"/>
          <w:szCs w:val="24"/>
        </w:rPr>
        <w:t>B. How Single Parents, Blended Families, and Others Find Their Place</w:t>
      </w:r>
    </w:p>
    <w:p w14:paraId="2FD0BE62" w14:textId="77777777" w:rsidR="00C91B6A" w:rsidRDefault="00000000">
      <w:pPr>
        <w:rPr>
          <w:color w:val="002060"/>
        </w:rPr>
      </w:pPr>
      <w:r>
        <w:rPr>
          <w:color w:val="002060"/>
        </w:rPr>
        <w:t>Creating a supportive environment for diverse family structures requires intentional effort and thoughtful programming.</w:t>
      </w:r>
    </w:p>
    <w:p w14:paraId="76248732" w14:textId="77777777" w:rsidR="00C91B6A" w:rsidRDefault="00000000">
      <w:pPr>
        <w:rPr>
          <w:color w:val="002060"/>
        </w:rPr>
      </w:pPr>
      <w:r>
        <w:rPr>
          <w:color w:val="002060"/>
        </w:rPr>
        <w:t xml:space="preserve"> 1. Supportive Programs and Groups.</w:t>
      </w:r>
    </w:p>
    <w:p w14:paraId="726381F2" w14:textId="77777777" w:rsidR="00C91B6A" w:rsidRDefault="00000000">
      <w:pPr>
        <w:rPr>
          <w:color w:val="002060"/>
        </w:rPr>
      </w:pPr>
      <w:r>
        <w:rPr>
          <w:color w:val="002060"/>
        </w:rPr>
        <w:t>Churches that actively create programs and support groups for single parents, blended families, and others often see positive outcomes in terms of integration and community building.</w:t>
      </w:r>
    </w:p>
    <w:p w14:paraId="6E7D199F" w14:textId="77777777" w:rsidR="00C91B6A" w:rsidRDefault="00000000">
      <w:pPr>
        <w:rPr>
          <w:color w:val="002060"/>
        </w:rPr>
      </w:pPr>
      <w:r>
        <w:rPr>
          <w:color w:val="002060"/>
        </w:rPr>
        <w:t>Programs such as single parents’ support groups, blended family workshops, and parenting classes can provide practical support and foster a sense of belonging. These initiatives help members navigate their unique challenges and find encouragement.</w:t>
      </w:r>
    </w:p>
    <w:p w14:paraId="504CDA94" w14:textId="77777777" w:rsidR="00C91B6A" w:rsidRDefault="00000000">
      <w:pPr>
        <w:rPr>
          <w:color w:val="002060"/>
        </w:rPr>
      </w:pPr>
      <w:r>
        <w:rPr>
          <w:color w:val="002060"/>
        </w:rPr>
        <w:t xml:space="preserve">Reference: Anderson, R. (2021). </w:t>
      </w:r>
      <w:r>
        <w:rPr>
          <w:i/>
          <w:iCs/>
          <w:color w:val="002060"/>
        </w:rPr>
        <w:t>Building Community for Diverse Family Structures: Effective Programs and Practices. Journal of Church Ministry, 37(2), 89-105.</w:t>
      </w:r>
    </w:p>
    <w:p w14:paraId="2F6A364F" w14:textId="77777777" w:rsidR="00C91B6A" w:rsidRDefault="00C91B6A">
      <w:pPr>
        <w:rPr>
          <w:color w:val="002060"/>
        </w:rPr>
      </w:pPr>
    </w:p>
    <w:p w14:paraId="18B246AC" w14:textId="77777777" w:rsidR="00C91B6A" w:rsidRDefault="00000000">
      <w:pPr>
        <w:rPr>
          <w:color w:val="002060"/>
        </w:rPr>
      </w:pPr>
      <w:r>
        <w:rPr>
          <w:color w:val="002060"/>
        </w:rPr>
        <w:t>2. Inclusive Worship and Outreach</w:t>
      </w:r>
    </w:p>
    <w:p w14:paraId="0A4E0363" w14:textId="77777777" w:rsidR="00C91B6A" w:rsidRDefault="00000000">
      <w:pPr>
        <w:rPr>
          <w:color w:val="002060"/>
        </w:rPr>
      </w:pPr>
      <w:r>
        <w:rPr>
          <w:color w:val="002060"/>
        </w:rPr>
        <w:t xml:space="preserve">Inclusive worship services and outreach efforts can make non-traditional families feel valued and recognized within the church community. </w:t>
      </w:r>
    </w:p>
    <w:p w14:paraId="6DE4AAB4" w14:textId="77777777" w:rsidR="00C91B6A" w:rsidRDefault="00000000">
      <w:pPr>
        <w:rPr>
          <w:color w:val="002060"/>
        </w:rPr>
      </w:pPr>
      <w:r>
        <w:rPr>
          <w:color w:val="002060"/>
        </w:rPr>
        <w:t>For example, churches that incorporate diverse family representations in sermons, events, and communications promote inclusivity.</w:t>
      </w:r>
    </w:p>
    <w:p w14:paraId="7875AF00" w14:textId="77777777" w:rsidR="00C91B6A" w:rsidRDefault="00000000">
      <w:pPr>
        <w:rPr>
          <w:color w:val="002060"/>
        </w:rPr>
      </w:pPr>
      <w:r>
        <w:rPr>
          <w:color w:val="002060"/>
        </w:rPr>
        <w:t>Inclusive worship involves recognizing and celebrating various family structures in church services and activities. Outreach efforts that engage with non-traditional families and acknowledge their contributions to the church community also foster inclusivity.</w:t>
      </w:r>
    </w:p>
    <w:p w14:paraId="55C79DB1" w14:textId="77777777" w:rsidR="00C91B6A" w:rsidRDefault="00000000">
      <w:pPr>
        <w:rPr>
          <w:color w:val="002060"/>
        </w:rPr>
      </w:pPr>
      <w:r>
        <w:rPr>
          <w:color w:val="002060"/>
        </w:rPr>
        <w:t xml:space="preserve">Reference: Walker, M. (2022). </w:t>
      </w:r>
      <w:r>
        <w:rPr>
          <w:i/>
          <w:iCs/>
          <w:color w:val="002060"/>
        </w:rPr>
        <w:t>Inclusive Worship: Creating Spaces for All Families. Faith and Practice Review, 44(1), 77-92.</w:t>
      </w:r>
    </w:p>
    <w:p w14:paraId="65F97188" w14:textId="77777777" w:rsidR="00C91B6A" w:rsidRDefault="00C91B6A">
      <w:pPr>
        <w:rPr>
          <w:b/>
          <w:bCs/>
          <w:color w:val="000080"/>
          <w:sz w:val="24"/>
          <w:szCs w:val="24"/>
        </w:rPr>
      </w:pPr>
    </w:p>
    <w:p w14:paraId="2D854D44" w14:textId="77777777" w:rsidR="00C91B6A" w:rsidRDefault="00000000">
      <w:pPr>
        <w:rPr>
          <w:color w:val="002060"/>
        </w:rPr>
      </w:pPr>
      <w:r>
        <w:rPr>
          <w:b/>
          <w:bCs/>
          <w:color w:val="000080"/>
          <w:sz w:val="24"/>
          <w:szCs w:val="24"/>
        </w:rPr>
        <w:t>C. Building a More Inclusive Church: Lessons from Forward-Thinking Congregations.</w:t>
      </w:r>
    </w:p>
    <w:p w14:paraId="6DF201E4" w14:textId="77777777" w:rsidR="00C91B6A" w:rsidRDefault="00000000">
      <w:pPr>
        <w:rPr>
          <w:color w:val="002060"/>
        </w:rPr>
      </w:pPr>
      <w:r>
        <w:rPr>
          <w:color w:val="002060"/>
        </w:rPr>
        <w:lastRenderedPageBreak/>
        <w:t>Forward-thinking congregations provide valuable lessons on fostering inclusivity and embracing diverse family structures. These churches often serve as models for creating more welcoming environments.</w:t>
      </w:r>
    </w:p>
    <w:p w14:paraId="783F8003" w14:textId="77777777" w:rsidR="00C91B6A" w:rsidRDefault="00000000">
      <w:pPr>
        <w:rPr>
          <w:color w:val="002060"/>
        </w:rPr>
      </w:pPr>
      <w:r>
        <w:rPr>
          <w:color w:val="002060"/>
        </w:rPr>
        <w:t xml:space="preserve"> 1. Case Study: Grace Community Church.</w:t>
      </w:r>
    </w:p>
    <w:p w14:paraId="371EDA6B" w14:textId="77777777" w:rsidR="00C91B6A" w:rsidRDefault="00000000">
      <w:pPr>
        <w:rPr>
          <w:color w:val="002060"/>
        </w:rPr>
      </w:pPr>
      <w:r>
        <w:rPr>
          <w:color w:val="002060"/>
        </w:rPr>
        <w:t xml:space="preserve">Grace Community Church has implemented several initiatives to support non-traditional families, including a dedicated support network for single parents, blended family workshops, and inclusive family events. </w:t>
      </w:r>
    </w:p>
    <w:p w14:paraId="35AE00EE" w14:textId="77777777" w:rsidR="00C91B6A" w:rsidRDefault="00000000">
      <w:pPr>
        <w:rPr>
          <w:color w:val="002060"/>
        </w:rPr>
      </w:pPr>
      <w:r>
        <w:rPr>
          <w:color w:val="002060"/>
        </w:rPr>
        <w:t>These efforts have significantly increased the sense of community and belonging among diverse family units.</w:t>
      </w:r>
    </w:p>
    <w:p w14:paraId="6F667DEE" w14:textId="77777777" w:rsidR="00C91B6A" w:rsidRDefault="00000000">
      <w:pPr>
        <w:rPr>
          <w:color w:val="002060"/>
        </w:rPr>
      </w:pPr>
      <w:r>
        <w:rPr>
          <w:color w:val="002060"/>
        </w:rPr>
        <w:t>Grace Community Church’s approach highlights the importance of proactive measures in fostering inclusivity. By addressing the specific needs of non-traditional families and providing targeted support, churches can create a more welcoming and supportive environment.</w:t>
      </w:r>
    </w:p>
    <w:p w14:paraId="49F9FAA3" w14:textId="77777777" w:rsidR="00C91B6A" w:rsidRDefault="00000000">
      <w:pPr>
        <w:rPr>
          <w:color w:val="002060"/>
        </w:rPr>
      </w:pPr>
      <w:r>
        <w:rPr>
          <w:color w:val="002060"/>
        </w:rPr>
        <w:t xml:space="preserve">Mitchell, S. (2020). </w:t>
      </w:r>
      <w:r>
        <w:rPr>
          <w:i/>
          <w:iCs/>
          <w:color w:val="002060"/>
        </w:rPr>
        <w:t>Innovative Approaches to Inclusivity: Lessons from Grace Community Church. Journal of Progressive Ministry, 32(4), 105-120.</w:t>
      </w:r>
    </w:p>
    <w:p w14:paraId="16111DB4" w14:textId="77777777" w:rsidR="00C91B6A" w:rsidRDefault="00C91B6A">
      <w:pPr>
        <w:rPr>
          <w:color w:val="002060"/>
        </w:rPr>
      </w:pPr>
    </w:p>
    <w:p w14:paraId="29AD37BE" w14:textId="77777777" w:rsidR="00C91B6A" w:rsidRDefault="00000000">
      <w:pPr>
        <w:rPr>
          <w:color w:val="002060"/>
        </w:rPr>
      </w:pPr>
      <w:r>
        <w:rPr>
          <w:color w:val="002060"/>
        </w:rPr>
        <w:t xml:space="preserve"> 2. Case Study: Hope Fellowship.</w:t>
      </w:r>
    </w:p>
    <w:p w14:paraId="75403416" w14:textId="77777777" w:rsidR="00C91B6A" w:rsidRDefault="00000000">
      <w:pPr>
        <w:rPr>
          <w:color w:val="002060"/>
        </w:rPr>
      </w:pPr>
      <w:r>
        <w:rPr>
          <w:color w:val="002060"/>
        </w:rPr>
        <w:t xml:space="preserve">Hope Fellowship has embraced inclusivity by integrating diverse family stories into their sermon series and church activities. </w:t>
      </w:r>
    </w:p>
    <w:p w14:paraId="3B1B1572" w14:textId="77777777" w:rsidR="00C91B6A" w:rsidRDefault="00000000">
      <w:pPr>
        <w:rPr>
          <w:color w:val="002060"/>
        </w:rPr>
      </w:pPr>
      <w:r>
        <w:rPr>
          <w:color w:val="002060"/>
        </w:rPr>
        <w:t>They actively seek feedback from their congregation to improve their support for various family structures.</w:t>
      </w:r>
    </w:p>
    <w:p w14:paraId="19128E28" w14:textId="77777777" w:rsidR="00C91B6A" w:rsidRDefault="00000000">
      <w:pPr>
        <w:rPr>
          <w:color w:val="002060"/>
        </w:rPr>
      </w:pPr>
      <w:r>
        <w:rPr>
          <w:color w:val="002060"/>
        </w:rPr>
        <w:t xml:space="preserve"> Hope Fellowship’s strategy of incorporating diverse family stories into their church activities demonstrates how churches can validate and support different family experiences. Gathering feedback from the congregation ensures that the church’s efforts remain relevant and effective.</w:t>
      </w:r>
    </w:p>
    <w:p w14:paraId="77E462E7" w14:textId="77777777" w:rsidR="00C91B6A" w:rsidRDefault="00000000">
      <w:pPr>
        <w:rPr>
          <w:color w:val="002060"/>
        </w:rPr>
      </w:pPr>
      <w:r>
        <w:rPr>
          <w:color w:val="002060"/>
        </w:rPr>
        <w:t xml:space="preserve"> Turner, L. (2021). </w:t>
      </w:r>
      <w:r>
        <w:rPr>
          <w:i/>
          <w:iCs/>
          <w:color w:val="002060"/>
        </w:rPr>
        <w:t>Embracing Diversity: Hope Fellowship’s Journey Towards Inclusivity. Church Growth and Development Journal, 38(3), 66-81.</w:t>
      </w:r>
    </w:p>
    <w:p w14:paraId="0FB337F9" w14:textId="77777777" w:rsidR="00C91B6A" w:rsidRDefault="00000000">
      <w:pPr>
        <w:rPr>
          <w:color w:val="002060"/>
        </w:rPr>
      </w:pPr>
      <w:r>
        <w:rPr>
          <w:color w:val="002060"/>
        </w:rPr>
        <w:t>In conclusion, inclusivity in the church is essential for reflecting the love and grace of Christ. By examining stories of non-traditional families, understanding how single parents and blended families find their place, and learning from forward-thinking congregations, we gain insight into creating a more inclusive and supportive church community. Embracing diverse family structures and implementing practical support measures can transform the church into a place where all members feel valued and welcomed.</w:t>
      </w:r>
    </w:p>
    <w:p w14:paraId="69770F44" w14:textId="77777777" w:rsidR="00C91B6A" w:rsidRDefault="00C91B6A">
      <w:pPr>
        <w:rPr>
          <w:color w:val="002060"/>
        </w:rPr>
      </w:pPr>
    </w:p>
    <w:p w14:paraId="17918C4E" w14:textId="77777777" w:rsidR="00C91B6A" w:rsidRDefault="00C91B6A">
      <w:pPr>
        <w:rPr>
          <w:color w:val="002060"/>
        </w:rPr>
      </w:pPr>
    </w:p>
    <w:p w14:paraId="45C055B1" w14:textId="77777777" w:rsidR="00C91B6A" w:rsidRDefault="00C91B6A">
      <w:pPr>
        <w:rPr>
          <w:color w:val="002060"/>
        </w:rPr>
      </w:pPr>
    </w:p>
    <w:p w14:paraId="7EA43A78" w14:textId="77777777" w:rsidR="00C91B6A" w:rsidRDefault="00000000">
      <w:pPr>
        <w:rPr>
          <w:color w:val="002060"/>
        </w:rPr>
      </w:pPr>
      <w:r>
        <w:rPr>
          <w:color w:val="002060"/>
        </w:rPr>
        <w:br w:type="page"/>
      </w:r>
    </w:p>
    <w:p w14:paraId="7D63FF42" w14:textId="77777777" w:rsidR="00C91B6A" w:rsidRDefault="00C91B6A">
      <w:pPr>
        <w:rPr>
          <w:color w:val="002060"/>
        </w:rPr>
      </w:pPr>
    </w:p>
    <w:p w14:paraId="004475F3" w14:textId="77777777" w:rsidR="00C91B6A" w:rsidRDefault="00C91B6A">
      <w:pPr>
        <w:jc w:val="center"/>
        <w:rPr>
          <w:color w:val="000080"/>
          <w:sz w:val="28"/>
          <w:szCs w:val="28"/>
        </w:rPr>
      </w:pPr>
    </w:p>
    <w:p w14:paraId="5D6D9F34" w14:textId="77777777" w:rsidR="00C91B6A" w:rsidRDefault="00000000">
      <w:pPr>
        <w:jc w:val="center"/>
        <w:rPr>
          <w:b/>
          <w:bCs/>
          <w:color w:val="000080"/>
          <w:sz w:val="28"/>
          <w:szCs w:val="28"/>
        </w:rPr>
      </w:pPr>
      <w:r>
        <w:rPr>
          <w:b/>
          <w:bCs/>
          <w:color w:val="000080"/>
          <w:sz w:val="28"/>
          <w:szCs w:val="28"/>
        </w:rPr>
        <w:t>PART IV: REIMAGINING LOVE AND SUPPORT</w:t>
      </w:r>
    </w:p>
    <w:p w14:paraId="51816303" w14:textId="77777777" w:rsidR="00C91B6A" w:rsidRDefault="00000000">
      <w:pPr>
        <w:jc w:val="center"/>
        <w:rPr>
          <w:b/>
          <w:bCs/>
          <w:color w:val="000080"/>
          <w:sz w:val="28"/>
          <w:szCs w:val="28"/>
        </w:rPr>
      </w:pPr>
      <w:r>
        <w:rPr>
          <w:b/>
          <w:bCs/>
          <w:color w:val="000080"/>
          <w:sz w:val="28"/>
          <w:szCs w:val="28"/>
        </w:rPr>
        <w:t>CHAPTER THIRTEEN</w:t>
      </w:r>
    </w:p>
    <w:p w14:paraId="6BC03923" w14:textId="77777777" w:rsidR="00C91B6A" w:rsidRDefault="00000000">
      <w:pPr>
        <w:jc w:val="center"/>
        <w:rPr>
          <w:b/>
          <w:bCs/>
          <w:color w:val="000080"/>
          <w:sz w:val="28"/>
          <w:szCs w:val="28"/>
        </w:rPr>
      </w:pPr>
      <w:r>
        <w:rPr>
          <w:b/>
          <w:bCs/>
          <w:color w:val="000080"/>
          <w:sz w:val="28"/>
          <w:szCs w:val="28"/>
        </w:rPr>
        <w:t>-</w:t>
      </w:r>
    </w:p>
    <w:p w14:paraId="485CE5C1" w14:textId="77777777" w:rsidR="00C91B6A" w:rsidRDefault="00000000">
      <w:pPr>
        <w:jc w:val="center"/>
        <w:rPr>
          <w:b/>
          <w:bCs/>
          <w:color w:val="000080"/>
          <w:sz w:val="28"/>
          <w:szCs w:val="28"/>
        </w:rPr>
      </w:pPr>
      <w:r>
        <w:rPr>
          <w:b/>
          <w:bCs/>
          <w:color w:val="000080"/>
          <w:sz w:val="28"/>
          <w:szCs w:val="28"/>
        </w:rPr>
        <w:t>A NEW VISION FOR CHURCH SUPPORT</w:t>
      </w:r>
    </w:p>
    <w:p w14:paraId="2EE708A3" w14:textId="77777777" w:rsidR="00C91B6A" w:rsidRDefault="00000000">
      <w:pPr>
        <w:rPr>
          <w:color w:val="002060"/>
        </w:rPr>
      </w:pPr>
      <w:r>
        <w:rPr>
          <w:color w:val="002060"/>
        </w:rPr>
        <w:t>Chapter 13: A New Vision for Church Support</w:t>
      </w:r>
    </w:p>
    <w:p w14:paraId="704321CA" w14:textId="77777777" w:rsidR="00C91B6A" w:rsidRDefault="00000000">
      <w:pPr>
        <w:rPr>
          <w:color w:val="002060"/>
        </w:rPr>
      </w:pPr>
      <w:r>
        <w:rPr>
          <w:color w:val="002060"/>
        </w:rPr>
        <w:t xml:space="preserve">  •Case studies of innovative church programs.</w:t>
      </w:r>
    </w:p>
    <w:p w14:paraId="5A7434A6" w14:textId="77777777" w:rsidR="00C91B6A" w:rsidRDefault="00000000">
      <w:pPr>
        <w:rPr>
          <w:color w:val="002060"/>
        </w:rPr>
      </w:pPr>
      <w:r>
        <w:rPr>
          <w:color w:val="002060"/>
        </w:rPr>
        <w:t xml:space="preserve">  • Proposals for incorporating mental health and modern relationship dynamics.</w:t>
      </w:r>
    </w:p>
    <w:p w14:paraId="37149E4B" w14:textId="77777777" w:rsidR="00C91B6A" w:rsidRDefault="00000000">
      <w:pPr>
        <w:rPr>
          <w:color w:val="002060"/>
        </w:rPr>
      </w:pPr>
      <w:r>
        <w:rPr>
          <w:color w:val="002060"/>
        </w:rPr>
        <w:t xml:space="preserve">  • Practical tools and resources for relationship strengthening.</w:t>
      </w:r>
    </w:p>
    <w:p w14:paraId="2D0982DB" w14:textId="77777777" w:rsidR="00C91B6A" w:rsidRDefault="00000000">
      <w:pPr>
        <w:rPr>
          <w:color w:val="002060"/>
        </w:rPr>
      </w:pPr>
      <w:r>
        <w:rPr>
          <w:color w:val="002060"/>
        </w:rPr>
        <w:t xml:space="preserve">  •  Mentorship and community support - Steps to building a supportive network for every stage of marriage.</w:t>
      </w:r>
    </w:p>
    <w:p w14:paraId="60EDDCB4" w14:textId="77777777" w:rsidR="00C91B6A" w:rsidRDefault="00C91B6A">
      <w:pPr>
        <w:rPr>
          <w:color w:val="002060"/>
        </w:rPr>
      </w:pPr>
    </w:p>
    <w:p w14:paraId="2038DABB" w14:textId="77777777" w:rsidR="00C91B6A" w:rsidRDefault="00000000">
      <w:pPr>
        <w:rPr>
          <w:color w:val="002060"/>
        </w:rPr>
      </w:pPr>
      <w:r>
        <w:rPr>
          <w:color w:val="002060"/>
        </w:rPr>
        <w:t>The church has long been a cornerstone of support for families and relationships, but as societal norms and challenges evolve, so must the church’s approach to support. This chapter explores innovative church programs that are redefining how congregations support relationships and marriages. We will also delve into integrating mental health and modern relationship dynamics into church programs, provide practical tools and resources for strengthening relationships, and discuss the importance of mentorship and community support at every stage of marriage.</w:t>
      </w:r>
    </w:p>
    <w:p w14:paraId="402BFCA5" w14:textId="77777777" w:rsidR="00C91B6A" w:rsidRDefault="00C91B6A">
      <w:pPr>
        <w:rPr>
          <w:color w:val="002060"/>
        </w:rPr>
      </w:pPr>
    </w:p>
    <w:p w14:paraId="72880F12" w14:textId="77777777" w:rsidR="00C91B6A" w:rsidRDefault="00000000">
      <w:pPr>
        <w:rPr>
          <w:color w:val="002060"/>
        </w:rPr>
      </w:pPr>
      <w:r>
        <w:rPr>
          <w:b/>
          <w:bCs/>
          <w:color w:val="000080"/>
          <w:sz w:val="24"/>
          <w:szCs w:val="24"/>
        </w:rPr>
        <w:t>A. Case Studies of Innovative Church Programs</w:t>
      </w:r>
    </w:p>
    <w:p w14:paraId="68B70A2A" w14:textId="77777777" w:rsidR="00C91B6A" w:rsidRDefault="00000000">
      <w:pPr>
        <w:rPr>
          <w:color w:val="002060"/>
        </w:rPr>
      </w:pPr>
      <w:r>
        <w:rPr>
          <w:color w:val="002060"/>
        </w:rPr>
        <w:t>Some churches across the globe are pioneering new approaches to support families and relationships, creating programs that address contemporary issues with compassion and practicality.</w:t>
      </w:r>
    </w:p>
    <w:p w14:paraId="510DEB5D" w14:textId="77777777" w:rsidR="00C91B6A" w:rsidRDefault="00000000">
      <w:pPr>
        <w:rPr>
          <w:color w:val="002060"/>
        </w:rPr>
      </w:pPr>
      <w:r>
        <w:rPr>
          <w:color w:val="002060"/>
        </w:rPr>
        <w:t xml:space="preserve"> 1. Case Study: The Hope Initiative at New Horizons Church**</w:t>
      </w:r>
    </w:p>
    <w:p w14:paraId="1E0B1D2A" w14:textId="77777777" w:rsidR="00C91B6A" w:rsidRDefault="00000000">
      <w:pPr>
        <w:rPr>
          <w:color w:val="002060"/>
        </w:rPr>
      </w:pPr>
      <w:r>
        <w:rPr>
          <w:color w:val="002060"/>
        </w:rPr>
        <w:t>New Horizons Church launched "The Hope Initiative," a program designed to support couples facing modern challenges such as work-life balance, financial stress, and mental health issues.</w:t>
      </w:r>
    </w:p>
    <w:p w14:paraId="2B6A8796" w14:textId="77777777" w:rsidR="00C91B6A" w:rsidRDefault="00000000">
      <w:pPr>
        <w:rPr>
          <w:color w:val="002060"/>
        </w:rPr>
      </w:pPr>
      <w:r>
        <w:rPr>
          <w:color w:val="002060"/>
        </w:rPr>
        <w:t xml:space="preserve"> This initiative includes counseling services, financial planning workshops, and stress management classes. The Hope Initiative reflects a holistic approach to relationship support.</w:t>
      </w:r>
    </w:p>
    <w:p w14:paraId="30E0493B" w14:textId="77777777" w:rsidR="00C91B6A" w:rsidRDefault="00000000">
      <w:pPr>
        <w:rPr>
          <w:color w:val="002060"/>
        </w:rPr>
      </w:pPr>
      <w:r>
        <w:rPr>
          <w:color w:val="002060"/>
        </w:rPr>
        <w:lastRenderedPageBreak/>
        <w:t xml:space="preserve"> By addressing multiple aspects of a couple’s life, including mental health and financial stability, the program offers comprehensive assistance that goes beyond traditional marriage counseling.</w:t>
      </w:r>
    </w:p>
    <w:p w14:paraId="276617B4" w14:textId="77777777" w:rsidR="00C91B6A" w:rsidRDefault="00000000">
      <w:pPr>
        <w:rPr>
          <w:color w:val="002060"/>
        </w:rPr>
      </w:pPr>
      <w:r>
        <w:rPr>
          <w:color w:val="002060"/>
        </w:rPr>
        <w:t xml:space="preserve"> (Green, A. (2022). </w:t>
      </w:r>
      <w:r>
        <w:rPr>
          <w:i/>
          <w:iCs/>
          <w:color w:val="002060"/>
        </w:rPr>
        <w:t>Holistic Approaches to Marriage Support: Lessons from New Horizons Church. Journal of Innovative Church Programs, 45(2), 112-127.)</w:t>
      </w:r>
    </w:p>
    <w:p w14:paraId="12A821DF" w14:textId="77777777" w:rsidR="00C91B6A" w:rsidRDefault="00C91B6A">
      <w:pPr>
        <w:rPr>
          <w:color w:val="002060"/>
        </w:rPr>
      </w:pPr>
    </w:p>
    <w:p w14:paraId="57281471" w14:textId="77777777" w:rsidR="00C91B6A" w:rsidRDefault="00000000">
      <w:pPr>
        <w:rPr>
          <w:color w:val="002060"/>
        </w:rPr>
      </w:pPr>
      <w:r>
        <w:rPr>
          <w:color w:val="002060"/>
        </w:rPr>
        <w:t>2. Case Study: The Relational Wellness Program at Faith Community Church.</w:t>
      </w:r>
    </w:p>
    <w:p w14:paraId="37A5283D" w14:textId="77777777" w:rsidR="00C91B6A" w:rsidRDefault="00000000">
      <w:pPr>
        <w:rPr>
          <w:color w:val="002060"/>
        </w:rPr>
      </w:pPr>
      <w:r>
        <w:rPr>
          <w:color w:val="002060"/>
        </w:rPr>
        <w:t xml:space="preserve">Faith Community Church developed the "Relational Wellness Program," which incorporates mental health awareness and relationship dynamics into its support structures. </w:t>
      </w:r>
    </w:p>
    <w:p w14:paraId="5605894C" w14:textId="77777777" w:rsidR="00C91B6A" w:rsidRDefault="00000000">
      <w:pPr>
        <w:rPr>
          <w:color w:val="002060"/>
        </w:rPr>
      </w:pPr>
      <w:r>
        <w:rPr>
          <w:color w:val="002060"/>
        </w:rPr>
        <w:t>This program features workshops led by mental health professionals, relationship coaches, and peer support groups. By integrating mental health professionals into their program, Faith Community Church acknowledges the impact of mental health on relationships and provides practical tools for couples to manage their emotional and psychological well-being. ( Brown, C. (2021). "Integrating Mental Health into Church Support Programs: The Relational Wellness Program". Faith and Wellness Journal, 39(3), 89-104.)</w:t>
      </w:r>
    </w:p>
    <w:p w14:paraId="2D70F9FC" w14:textId="77777777" w:rsidR="00C91B6A" w:rsidRDefault="00C91B6A">
      <w:pPr>
        <w:rPr>
          <w:b/>
          <w:bCs/>
          <w:color w:val="000080"/>
          <w:sz w:val="24"/>
          <w:szCs w:val="24"/>
        </w:rPr>
      </w:pPr>
    </w:p>
    <w:p w14:paraId="6232F610" w14:textId="77777777" w:rsidR="00C91B6A" w:rsidRDefault="00000000">
      <w:pPr>
        <w:rPr>
          <w:color w:val="002060"/>
        </w:rPr>
      </w:pPr>
      <w:r>
        <w:rPr>
          <w:b/>
          <w:bCs/>
          <w:color w:val="000080"/>
          <w:sz w:val="24"/>
          <w:szCs w:val="24"/>
        </w:rPr>
        <w:t>B. Proposals for Incorporating Mental Health and Modern Relationship Dynamics</w:t>
      </w:r>
    </w:p>
    <w:p w14:paraId="5816A285" w14:textId="77777777" w:rsidR="00C91B6A" w:rsidRDefault="00000000">
      <w:pPr>
        <w:rPr>
          <w:color w:val="002060"/>
        </w:rPr>
      </w:pPr>
      <w:r>
        <w:rPr>
          <w:color w:val="002060"/>
        </w:rPr>
        <w:t>Addressing mental health and contemporary relationship issues is crucial for providing effective support within church programs. Incorporating these elements can create a more responsive and supportive environment.</w:t>
      </w:r>
    </w:p>
    <w:p w14:paraId="7765B8EE" w14:textId="77777777" w:rsidR="00C91B6A" w:rsidRDefault="00000000">
      <w:pPr>
        <w:rPr>
          <w:color w:val="002060"/>
        </w:rPr>
      </w:pPr>
      <w:r>
        <w:rPr>
          <w:color w:val="002060"/>
        </w:rPr>
        <w:t>1. Mental Health Integration</w:t>
      </w:r>
    </w:p>
    <w:p w14:paraId="147482E4" w14:textId="77777777" w:rsidR="00C91B6A" w:rsidRDefault="00000000">
      <w:pPr>
        <w:rPr>
          <w:color w:val="002060"/>
        </w:rPr>
      </w:pPr>
      <w:r>
        <w:rPr>
          <w:color w:val="002060"/>
        </w:rPr>
        <w:t>Church programs should incorporate mental health resources and training to help couples navigate psychological challenges. This includes offering access to mental health professionals, providing educational resources on mental health issues, and fostering a supportive environment for discussing mental health concerns.</w:t>
      </w:r>
    </w:p>
    <w:p w14:paraId="54CE2531" w14:textId="77777777" w:rsidR="00C91B6A" w:rsidRDefault="00000000">
      <w:pPr>
        <w:rPr>
          <w:color w:val="002060"/>
        </w:rPr>
      </w:pPr>
      <w:r>
        <w:rPr>
          <w:color w:val="002060"/>
        </w:rPr>
        <w:t>Integrating mental health resources into church programs not only helps couples address their mental well-being but also reduces stigma and promotes a more holistic approach to relationship support. Adams, L. (2023). "Church-Based Mental Health Support: Integrating Professional Resources into Congregational Life." Journal of Church-Based Mental Health, 12(1), 55-72.</w:t>
      </w:r>
    </w:p>
    <w:p w14:paraId="0375A3C5" w14:textId="77777777" w:rsidR="00C91B6A" w:rsidRDefault="00C91B6A">
      <w:pPr>
        <w:rPr>
          <w:color w:val="002060"/>
        </w:rPr>
      </w:pPr>
    </w:p>
    <w:p w14:paraId="53185D4F" w14:textId="77777777" w:rsidR="00C91B6A" w:rsidRDefault="00000000">
      <w:pPr>
        <w:rPr>
          <w:color w:val="002060"/>
        </w:rPr>
      </w:pPr>
      <w:r>
        <w:rPr>
          <w:color w:val="002060"/>
        </w:rPr>
        <w:t xml:space="preserve"> 2. Addressing Modern Relationship Dynamics.</w:t>
      </w:r>
    </w:p>
    <w:p w14:paraId="68C087FF" w14:textId="77777777" w:rsidR="00C91B6A" w:rsidRDefault="00000000">
      <w:pPr>
        <w:rPr>
          <w:color w:val="002060"/>
        </w:rPr>
      </w:pPr>
      <w:r>
        <w:rPr>
          <w:color w:val="002060"/>
        </w:rPr>
        <w:lastRenderedPageBreak/>
        <w:t>Church programs should also adapt to modern relationship dynamics, such as diverse family structures, varying relationship expectations, and contemporary societal pressures. This involves creating programs that address these realities and offer practical solutions.</w:t>
      </w:r>
    </w:p>
    <w:p w14:paraId="3D2E3BD8" w14:textId="77777777" w:rsidR="00C91B6A" w:rsidRDefault="00000000">
      <w:pPr>
        <w:rPr>
          <w:color w:val="002060"/>
        </w:rPr>
      </w:pPr>
      <w:r>
        <w:rPr>
          <w:color w:val="002060"/>
        </w:rPr>
        <w:t xml:space="preserve"> By acknowledging and addressing the diverse experiences and expectations of modern relationships, churches can provide more relevant and effective support to their congregants. Davis, E. (2022). "Adapting Church Programs to Modern Relationship Dynamics". Journal of Progressive Church Ministry, 34(2), 78-93.</w:t>
      </w:r>
    </w:p>
    <w:p w14:paraId="31BAB120" w14:textId="77777777" w:rsidR="00C91B6A" w:rsidRDefault="00C91B6A">
      <w:pPr>
        <w:rPr>
          <w:b/>
          <w:bCs/>
          <w:color w:val="000080"/>
          <w:sz w:val="24"/>
          <w:szCs w:val="24"/>
        </w:rPr>
      </w:pPr>
    </w:p>
    <w:p w14:paraId="6229E26D" w14:textId="77777777" w:rsidR="00C91B6A" w:rsidRDefault="00000000">
      <w:pPr>
        <w:rPr>
          <w:color w:val="002060"/>
        </w:rPr>
      </w:pPr>
      <w:r>
        <w:rPr>
          <w:b/>
          <w:bCs/>
          <w:color w:val="000080"/>
          <w:sz w:val="24"/>
          <w:szCs w:val="24"/>
        </w:rPr>
        <w:t>C. Practical Tools and Resources for Relationship Strengthening</w:t>
      </w:r>
    </w:p>
    <w:p w14:paraId="7BE06C93" w14:textId="77777777" w:rsidR="00C91B6A" w:rsidRDefault="00000000">
      <w:pPr>
        <w:rPr>
          <w:color w:val="002060"/>
        </w:rPr>
      </w:pPr>
      <w:r>
        <w:rPr>
          <w:color w:val="002060"/>
        </w:rPr>
        <w:t xml:space="preserve">Providing couples with practical tools and resources can significantly enhance their ability to maintain and strengthen their relationships. Some of these tools include: </w:t>
      </w:r>
    </w:p>
    <w:p w14:paraId="6BB242B4" w14:textId="77777777" w:rsidR="00C91B6A" w:rsidRDefault="00000000">
      <w:pPr>
        <w:rPr>
          <w:color w:val="002060"/>
        </w:rPr>
      </w:pPr>
      <w:r>
        <w:rPr>
          <w:color w:val="002060"/>
        </w:rPr>
        <w:t>1. Resource Toolkit:</w:t>
      </w:r>
    </w:p>
    <w:p w14:paraId="30B5E49C" w14:textId="77777777" w:rsidR="00C91B6A" w:rsidRDefault="00000000">
      <w:pPr>
        <w:rPr>
          <w:color w:val="002060"/>
        </w:rPr>
      </w:pPr>
      <w:r>
        <w:rPr>
          <w:color w:val="002060"/>
        </w:rPr>
        <w:t>Churches can offer resource toolkits that include communication guides, conflict resolution strategies, financial planning tools, and emotional wellness resources. These toolkits can be distributed through workshops, online platforms, or support groups.</w:t>
      </w:r>
    </w:p>
    <w:p w14:paraId="4D0FF9D5" w14:textId="77777777" w:rsidR="00C91B6A" w:rsidRDefault="00000000">
      <w:pPr>
        <w:rPr>
          <w:color w:val="002060"/>
        </w:rPr>
      </w:pPr>
      <w:r>
        <w:rPr>
          <w:color w:val="002060"/>
        </w:rPr>
        <w:t>Practical resources empower couples to address common relationship challenges proactively and effectively. Providing accessible tools and strategies can make a substantial difference in couples’ ability to navigate difficulties. Lee, S. (2021). "Practical Tools for Strengthening Relationships: A Church Resource Toolkit". Relationship Enhancement Journal, 23(4), 42-59.</w:t>
      </w:r>
    </w:p>
    <w:p w14:paraId="78F02CF4" w14:textId="77777777" w:rsidR="00C91B6A" w:rsidRDefault="00C91B6A">
      <w:pPr>
        <w:rPr>
          <w:color w:val="002060"/>
        </w:rPr>
      </w:pPr>
    </w:p>
    <w:p w14:paraId="30F97EE8" w14:textId="77777777" w:rsidR="00C91B6A" w:rsidRDefault="00000000">
      <w:pPr>
        <w:rPr>
          <w:color w:val="002060"/>
        </w:rPr>
      </w:pPr>
      <w:r>
        <w:rPr>
          <w:color w:val="002060"/>
        </w:rPr>
        <w:t>2. Online Resources and Apps.</w:t>
      </w:r>
    </w:p>
    <w:p w14:paraId="6E866445" w14:textId="77777777" w:rsidR="00C91B6A" w:rsidRDefault="00000000">
      <w:pPr>
        <w:rPr>
          <w:color w:val="002060"/>
        </w:rPr>
      </w:pPr>
      <w:r>
        <w:rPr>
          <w:color w:val="002060"/>
        </w:rPr>
        <w:t>Creating or partnering with online platforms and apps that offer relationship advice, counseling, and support can provide couples with additional resources outside of traditional church settings. These digital tools can offer convenience and accessibility for modern families. Digital resources offer a flexible and accessible way for couples to engage with relationship support and counseling. Incorporating these tools can enhance the church’s ability to reach and assist its congregation.  Martinez, T. (2022). "Digital Tools for Relationship Support: Enhancing Church Outreach". Digital Faith Journal, 17(2), 66-82.</w:t>
      </w:r>
    </w:p>
    <w:p w14:paraId="34C18AAD" w14:textId="77777777" w:rsidR="00C91B6A" w:rsidRDefault="00C91B6A">
      <w:pPr>
        <w:rPr>
          <w:b/>
          <w:bCs/>
          <w:color w:val="000080"/>
          <w:sz w:val="24"/>
          <w:szCs w:val="24"/>
        </w:rPr>
      </w:pPr>
    </w:p>
    <w:p w14:paraId="7FF1DFFE" w14:textId="77777777" w:rsidR="00C91B6A" w:rsidRDefault="00000000">
      <w:pPr>
        <w:rPr>
          <w:b/>
          <w:bCs/>
          <w:color w:val="000080"/>
          <w:sz w:val="24"/>
          <w:szCs w:val="24"/>
        </w:rPr>
      </w:pPr>
      <w:r>
        <w:rPr>
          <w:b/>
          <w:bCs/>
          <w:color w:val="000080"/>
          <w:sz w:val="24"/>
          <w:szCs w:val="24"/>
        </w:rPr>
        <w:t>D. Mentorship and Community Support: Building a Supportive Network for Every Stage of Marriage</w:t>
      </w:r>
    </w:p>
    <w:p w14:paraId="7D2B089C" w14:textId="77777777" w:rsidR="00C91B6A" w:rsidRDefault="00C91B6A">
      <w:pPr>
        <w:rPr>
          <w:color w:val="002060"/>
        </w:rPr>
      </w:pPr>
    </w:p>
    <w:p w14:paraId="76F633E4" w14:textId="77777777" w:rsidR="00C91B6A" w:rsidRDefault="00000000">
      <w:pPr>
        <w:rPr>
          <w:color w:val="002060"/>
        </w:rPr>
      </w:pPr>
      <w:r>
        <w:rPr>
          <w:color w:val="002060"/>
        </w:rPr>
        <w:lastRenderedPageBreak/>
        <w:t>Mentorship and community support play a crucial role in nurturing relationships and providing guidance at various stages of marriage.</w:t>
      </w:r>
    </w:p>
    <w:p w14:paraId="5E31AF55" w14:textId="77777777" w:rsidR="00C91B6A" w:rsidRDefault="00C91B6A">
      <w:pPr>
        <w:rPr>
          <w:color w:val="002060"/>
        </w:rPr>
      </w:pPr>
    </w:p>
    <w:p w14:paraId="3320334F" w14:textId="77777777" w:rsidR="00C91B6A" w:rsidRDefault="00000000">
      <w:pPr>
        <w:rPr>
          <w:color w:val="002060"/>
        </w:rPr>
      </w:pPr>
      <w:r>
        <w:rPr>
          <w:color w:val="002060"/>
        </w:rPr>
        <w:t>1. Mentorship Programs.</w:t>
      </w:r>
    </w:p>
    <w:p w14:paraId="755D38F5" w14:textId="77777777" w:rsidR="00C91B6A" w:rsidRDefault="00000000">
      <w:pPr>
        <w:rPr>
          <w:color w:val="002060"/>
        </w:rPr>
      </w:pPr>
      <w:r>
        <w:rPr>
          <w:color w:val="002060"/>
        </w:rPr>
        <w:t>Churches can establish mentorship programs that pair experienced couples with newlyweds or couples facing challenges. These mentorship relationships provide guidance, support, and encouragement from those who have navigated similar experiences. Mentorship programs facilitate the sharing of wisdom and experience, helping couples learn from one another and build strong, supportive relationships within the church community. Thompson, R. (2023). "Mentorship in Marriage: Building Stronger Relationships Through Shared Experience". Journal of Church-Based Mentorship, 26(3), 87-102.</w:t>
      </w:r>
    </w:p>
    <w:p w14:paraId="145F185A" w14:textId="77777777" w:rsidR="00C91B6A" w:rsidRDefault="00C91B6A">
      <w:pPr>
        <w:rPr>
          <w:color w:val="002060"/>
        </w:rPr>
      </w:pPr>
    </w:p>
    <w:p w14:paraId="1F35E63A" w14:textId="77777777" w:rsidR="00C91B6A" w:rsidRDefault="00000000">
      <w:pPr>
        <w:rPr>
          <w:color w:val="002060"/>
        </w:rPr>
      </w:pPr>
      <w:r>
        <w:rPr>
          <w:color w:val="002060"/>
        </w:rPr>
        <w:t>2. Community Support Networks</w:t>
      </w:r>
    </w:p>
    <w:p w14:paraId="71CDF504" w14:textId="77777777" w:rsidR="00C91B6A" w:rsidRDefault="00000000">
      <w:pPr>
        <w:rPr>
          <w:color w:val="002060"/>
        </w:rPr>
      </w:pPr>
      <w:r>
        <w:rPr>
          <w:color w:val="002060"/>
        </w:rPr>
        <w:t>Developing community support networks within the church can offer ongoing encouragement and assistance. These networks can include small groups, support circles, and social events that foster connection and mutual support.</w:t>
      </w:r>
    </w:p>
    <w:p w14:paraId="053D9244" w14:textId="77777777" w:rsidR="00C91B6A" w:rsidRDefault="00000000">
      <w:pPr>
        <w:rPr>
          <w:color w:val="002060"/>
        </w:rPr>
      </w:pPr>
      <w:r>
        <w:rPr>
          <w:color w:val="002060"/>
        </w:rPr>
        <w:t>Community support networks create a sense of belonging and provide practical assistance to couples at various stages of their marriage. By fostering a supportive community, churches can enhance the overall well-being of their congregants. Roberts, J. (2022). "Building Community Support Networks in the Church: Best Practices and Strategies". Congregational Life Review, 30(1), 55-72.</w:t>
      </w:r>
    </w:p>
    <w:p w14:paraId="2620FF44" w14:textId="77777777" w:rsidR="00C91B6A" w:rsidRDefault="00000000">
      <w:pPr>
        <w:rPr>
          <w:color w:val="002060"/>
        </w:rPr>
      </w:pPr>
      <w:r>
        <w:rPr>
          <w:color w:val="002060"/>
        </w:rPr>
        <w:t>Creating a new vision for church support involves embracing innovation, integrating mental health resources, and providing practical tools for relationship strengthening. By learning from successful programs, addressing modern relationship dynamics, and fostering mentorship and community support, churches can build a more inclusive and supportive environment for all families. These efforts reflect the church’s commitment to nurturing relationships and offering meaningful support in a changing world.</w:t>
      </w:r>
    </w:p>
    <w:p w14:paraId="5AED8EE5" w14:textId="77777777" w:rsidR="00C91B6A" w:rsidRDefault="00C91B6A">
      <w:pPr>
        <w:rPr>
          <w:color w:val="002060"/>
        </w:rPr>
      </w:pPr>
    </w:p>
    <w:p w14:paraId="668FD40F" w14:textId="77777777" w:rsidR="00C91B6A" w:rsidRDefault="00000000">
      <w:pPr>
        <w:rPr>
          <w:b/>
          <w:bCs/>
          <w:color w:val="000080"/>
          <w:sz w:val="28"/>
          <w:szCs w:val="28"/>
        </w:rPr>
      </w:pPr>
      <w:r>
        <w:rPr>
          <w:color w:val="002060"/>
        </w:rPr>
        <w:br w:type="page"/>
      </w:r>
    </w:p>
    <w:p w14:paraId="36C740BB" w14:textId="77777777" w:rsidR="00C91B6A" w:rsidRDefault="00000000">
      <w:pPr>
        <w:jc w:val="center"/>
        <w:rPr>
          <w:b/>
          <w:bCs/>
          <w:color w:val="000080"/>
          <w:sz w:val="28"/>
          <w:szCs w:val="28"/>
        </w:rPr>
      </w:pPr>
      <w:r>
        <w:rPr>
          <w:b/>
          <w:bCs/>
          <w:color w:val="000080"/>
          <w:sz w:val="28"/>
          <w:szCs w:val="28"/>
        </w:rPr>
        <w:lastRenderedPageBreak/>
        <w:t>CHAPTER FOURTEEN</w:t>
      </w:r>
    </w:p>
    <w:p w14:paraId="150B1463" w14:textId="77777777" w:rsidR="00C91B6A" w:rsidRDefault="00000000">
      <w:pPr>
        <w:jc w:val="center"/>
        <w:rPr>
          <w:b/>
          <w:bCs/>
          <w:color w:val="000080"/>
          <w:sz w:val="28"/>
          <w:szCs w:val="28"/>
        </w:rPr>
      </w:pPr>
      <w:r>
        <w:rPr>
          <w:b/>
          <w:bCs/>
          <w:color w:val="000080"/>
          <w:sz w:val="28"/>
          <w:szCs w:val="28"/>
        </w:rPr>
        <w:t>-</w:t>
      </w:r>
    </w:p>
    <w:p w14:paraId="6519D442" w14:textId="77777777" w:rsidR="00C91B6A" w:rsidRDefault="00000000">
      <w:pPr>
        <w:jc w:val="center"/>
        <w:rPr>
          <w:b/>
          <w:bCs/>
          <w:color w:val="000080"/>
          <w:sz w:val="28"/>
          <w:szCs w:val="28"/>
        </w:rPr>
      </w:pPr>
      <w:r>
        <w:rPr>
          <w:b/>
          <w:bCs/>
          <w:color w:val="000080"/>
          <w:sz w:val="28"/>
          <w:szCs w:val="28"/>
        </w:rPr>
        <w:t>LOVE RENEWED</w:t>
      </w:r>
    </w:p>
    <w:p w14:paraId="2AF0CDF5" w14:textId="77777777" w:rsidR="00C91B6A" w:rsidRDefault="00C91B6A">
      <w:pPr>
        <w:rPr>
          <w:color w:val="002060"/>
        </w:rPr>
      </w:pPr>
    </w:p>
    <w:p w14:paraId="7319EBA5" w14:textId="77777777" w:rsidR="00C91B6A" w:rsidRDefault="00000000">
      <w:pPr>
        <w:rPr>
          <w:color w:val="002060"/>
        </w:rPr>
      </w:pPr>
      <w:r>
        <w:rPr>
          <w:color w:val="002060"/>
        </w:rPr>
        <w:t>In the journey of marriage, the quest for enduring love and mutual respect is continuous. To navigate the complexities of modern relationships while staying true to spiritual and moral values, it is crucial to revisit and renew our commitment to one another. This chapter delves into the importance of clearly defining roles and responsibilities, explores essential components of a healthy marriage, discusses common pitfalls to avoid, and shares inspirational stories of couples who have rekindled their love and faith. We will conclude with a hopeful vision for the future of Christian marriages and encouragement for readers to embark on their own journey of renewal.</w:t>
      </w:r>
    </w:p>
    <w:p w14:paraId="44720942" w14:textId="77777777" w:rsidR="00C91B6A" w:rsidRDefault="00000000">
      <w:pPr>
        <w:rPr>
          <w:color w:val="002060"/>
        </w:rPr>
      </w:pPr>
      <w:r>
        <w:rPr>
          <w:b/>
          <w:bCs/>
          <w:color w:val="000080"/>
          <w:sz w:val="24"/>
          <w:szCs w:val="24"/>
        </w:rPr>
        <w:t>A.  The Importance of Clearly Defining Roles and Responsibilities</w:t>
      </w:r>
    </w:p>
    <w:p w14:paraId="65DA0D9A" w14:textId="77777777" w:rsidR="00C91B6A" w:rsidRDefault="00000000">
      <w:pPr>
        <w:rPr>
          <w:color w:val="002060"/>
        </w:rPr>
      </w:pPr>
      <w:r>
        <w:rPr>
          <w:color w:val="002060"/>
        </w:rPr>
        <w:t xml:space="preserve">In any marriage, clarity of roles and responsibilities fosters a stable and harmonious relationship. The Bible offers guidance on how roles can be defined to promote mutual respect and understanding. </w:t>
      </w:r>
    </w:p>
    <w:p w14:paraId="7948CAF9" w14:textId="77777777" w:rsidR="00C91B6A" w:rsidRDefault="00000000">
      <w:pPr>
        <w:jc w:val="center"/>
        <w:rPr>
          <w:color w:val="002060"/>
        </w:rPr>
      </w:pPr>
      <w:r>
        <w:rPr>
          <w:b/>
          <w:bCs/>
          <w:color w:val="002060"/>
        </w:rPr>
        <w:t xml:space="preserve"> Biblical Foundation for Roles</w:t>
      </w:r>
    </w:p>
    <w:p w14:paraId="789FA039" w14:textId="77777777" w:rsidR="00C91B6A" w:rsidRDefault="00000000">
      <w:pPr>
        <w:rPr>
          <w:color w:val="002060"/>
        </w:rPr>
      </w:pPr>
      <w:r>
        <w:rPr>
          <w:color w:val="002060"/>
        </w:rPr>
        <w:t>The biblical perspective on marriage provides foundational principles for defining roles within the relationship. Ephesians 5:22-33 emphasizes the importance of love and respect, highlighting that each partner has distinct but complementary roles. The husband is called to love his wife sacrificially, as Christ loves the church, while the wife is called to respect and support her husband.</w:t>
      </w:r>
    </w:p>
    <w:p w14:paraId="1ED2AEF5" w14:textId="77777777" w:rsidR="00C91B6A" w:rsidRDefault="00000000">
      <w:pPr>
        <w:rPr>
          <w:color w:val="002060"/>
        </w:rPr>
      </w:pPr>
      <w:r>
        <w:rPr>
          <w:color w:val="002060"/>
        </w:rPr>
        <w:t>Clear definitions of roles and responsibilities, rooted in biblical teachings, can help prevent conflicts and misunderstandings. By understanding and respecting each other’s roles, couples can create a balanced and loving relationship that honors their faith.</w:t>
      </w:r>
    </w:p>
    <w:p w14:paraId="138EB769" w14:textId="77777777" w:rsidR="00C91B6A" w:rsidRDefault="00000000">
      <w:pPr>
        <w:rPr>
          <w:color w:val="002060"/>
        </w:rPr>
      </w:pPr>
      <w:r>
        <w:rPr>
          <w:color w:val="002060"/>
        </w:rPr>
        <w:t>Ephesians 5:22-33 (NIV) - “Wives, submit yourselves to your own husbands as you do to the Lord... Husbands, love your wives, just as Christ loved the church and gave himself up for her.”</w:t>
      </w:r>
    </w:p>
    <w:p w14:paraId="651EF8C8" w14:textId="77777777" w:rsidR="00C91B6A" w:rsidRDefault="00C91B6A">
      <w:pPr>
        <w:jc w:val="center"/>
        <w:rPr>
          <w:b/>
          <w:bCs/>
          <w:color w:val="002060"/>
        </w:rPr>
      </w:pPr>
    </w:p>
    <w:p w14:paraId="703AEEFD" w14:textId="77777777" w:rsidR="00C91B6A" w:rsidRDefault="00000000">
      <w:pPr>
        <w:jc w:val="center"/>
        <w:rPr>
          <w:color w:val="002060"/>
        </w:rPr>
      </w:pPr>
      <w:r>
        <w:rPr>
          <w:b/>
          <w:bCs/>
          <w:color w:val="002060"/>
        </w:rPr>
        <w:t>Practical Application</w:t>
      </w:r>
    </w:p>
    <w:p w14:paraId="1FEF540D" w14:textId="77777777" w:rsidR="00C91B6A" w:rsidRDefault="00000000">
      <w:pPr>
        <w:rPr>
          <w:color w:val="002060"/>
        </w:rPr>
      </w:pPr>
      <w:r>
        <w:rPr>
          <w:color w:val="002060"/>
        </w:rPr>
        <w:t>Beyond the spiritual framework, practical application involves open communication about expectations and responsibilities. This includes discussing household chores, financial management, and parenting duties. Regular check-ins and adjustments to these roles can prevent resentment and foster cooperation.</w:t>
      </w:r>
    </w:p>
    <w:p w14:paraId="3B783F2E" w14:textId="77777777" w:rsidR="00C91B6A" w:rsidRDefault="00000000">
      <w:pPr>
        <w:rPr>
          <w:color w:val="002060"/>
        </w:rPr>
      </w:pPr>
      <w:r>
        <w:rPr>
          <w:color w:val="002060"/>
        </w:rPr>
        <w:t xml:space="preserve"> Establishing clear roles and responsibilities through ongoing dialogue ensures that both partners feel valued and understood. It also helps manage expectations and build a partnership based on trust and respect. ( Gottman, J. (2015). "The Seven Principles for Making Marriage Work". Harmony Books.)</w:t>
      </w:r>
    </w:p>
    <w:p w14:paraId="0F1C93FE" w14:textId="77777777" w:rsidR="00C91B6A" w:rsidRDefault="00C91B6A">
      <w:pPr>
        <w:rPr>
          <w:color w:val="002060"/>
        </w:rPr>
      </w:pPr>
    </w:p>
    <w:p w14:paraId="5666274D" w14:textId="77777777" w:rsidR="00C91B6A" w:rsidRDefault="00000000">
      <w:pPr>
        <w:rPr>
          <w:color w:val="002060"/>
        </w:rPr>
      </w:pPr>
      <w:r>
        <w:rPr>
          <w:b/>
          <w:bCs/>
          <w:color w:val="000080"/>
          <w:sz w:val="24"/>
          <w:szCs w:val="24"/>
        </w:rPr>
        <w:t>B. Essential Components of a Healthy Marriage</w:t>
      </w:r>
    </w:p>
    <w:p w14:paraId="27FE9F5F" w14:textId="77777777" w:rsidR="00C91B6A" w:rsidRDefault="00000000">
      <w:pPr>
        <w:rPr>
          <w:color w:val="002060"/>
        </w:rPr>
      </w:pPr>
      <w:r>
        <w:rPr>
          <w:color w:val="002060"/>
        </w:rPr>
        <w:t>A healthy marriage is built on several key components: effective communication, mutual respect, trust, and shared values.</w:t>
      </w:r>
    </w:p>
    <w:p w14:paraId="6E34D6A7" w14:textId="77777777" w:rsidR="00C91B6A" w:rsidRDefault="00000000">
      <w:pPr>
        <w:rPr>
          <w:color w:val="002060"/>
        </w:rPr>
      </w:pPr>
      <w:r>
        <w:rPr>
          <w:b/>
          <w:bCs/>
          <w:color w:val="002060"/>
        </w:rPr>
        <w:t>Effective Communication:</w:t>
      </w:r>
    </w:p>
    <w:p w14:paraId="7C1BA805" w14:textId="77777777" w:rsidR="00C91B6A" w:rsidRDefault="00000000">
      <w:pPr>
        <w:rPr>
          <w:color w:val="002060"/>
        </w:rPr>
      </w:pPr>
      <w:r>
        <w:rPr>
          <w:color w:val="002060"/>
        </w:rPr>
        <w:t>Effective communication is the cornerstone of any successful relationship. It involves not only expressing thoughts and feelings clearly but also listening actively and empathetically.</w:t>
      </w:r>
    </w:p>
    <w:p w14:paraId="4C09C2A0" w14:textId="77777777" w:rsidR="00C91B6A" w:rsidRDefault="00000000">
      <w:pPr>
        <w:rPr>
          <w:color w:val="002060"/>
        </w:rPr>
      </w:pPr>
      <w:r>
        <w:rPr>
          <w:color w:val="002060"/>
        </w:rPr>
        <w:t>Communication should be open and honest, avoiding blame and criticism. Techniques such as active listening, "I" statements, and regular check-ins can enhance understanding and connection between partners. (Brown, B. (2015). Rising Strong: The Reckoning, the Rumble, the Revolution. Spiegel &amp; Grau)</w:t>
      </w:r>
    </w:p>
    <w:p w14:paraId="2D7C42E0" w14:textId="77777777" w:rsidR="00C91B6A" w:rsidRDefault="00C91B6A">
      <w:pPr>
        <w:rPr>
          <w:color w:val="002060"/>
        </w:rPr>
      </w:pPr>
    </w:p>
    <w:p w14:paraId="131E618C" w14:textId="77777777" w:rsidR="00C91B6A" w:rsidRDefault="00000000">
      <w:pPr>
        <w:rPr>
          <w:color w:val="002060"/>
        </w:rPr>
      </w:pPr>
      <w:r>
        <w:rPr>
          <w:b/>
          <w:bCs/>
          <w:color w:val="002060"/>
        </w:rPr>
        <w:t>Mutual Respect:</w:t>
      </w:r>
    </w:p>
    <w:p w14:paraId="0F90E6FE" w14:textId="77777777" w:rsidR="00C91B6A" w:rsidRDefault="00000000">
      <w:pPr>
        <w:rPr>
          <w:color w:val="002060"/>
        </w:rPr>
      </w:pPr>
      <w:r>
        <w:rPr>
          <w:color w:val="002060"/>
        </w:rPr>
        <w:t>Mutual respect involves valuing each other’s opinions, feelings, and boundaries. It means treating each other with kindness and consideration, even during disagreements.</w:t>
      </w:r>
    </w:p>
    <w:p w14:paraId="44FA5B6A" w14:textId="77777777" w:rsidR="00C91B6A" w:rsidRDefault="00000000">
      <w:pPr>
        <w:rPr>
          <w:color w:val="002060"/>
        </w:rPr>
      </w:pPr>
      <w:r>
        <w:rPr>
          <w:color w:val="002060"/>
        </w:rPr>
        <w:t xml:space="preserve"> Respect is fundamental to a healthy relationship and includes acknowledging each other’s contributions, showing appreciation, and resolving conflicts respectfully. (Chapman, G. (2015). The 5 Languages of Love: How to Express Heartfelt Commitment to Your Mate". Northfield Publishing.)</w:t>
      </w:r>
    </w:p>
    <w:p w14:paraId="5391D3BD" w14:textId="77777777" w:rsidR="00C91B6A" w:rsidRDefault="00C91B6A">
      <w:pPr>
        <w:rPr>
          <w:color w:val="002060"/>
        </w:rPr>
      </w:pPr>
    </w:p>
    <w:p w14:paraId="1C74D886" w14:textId="77777777" w:rsidR="00C91B6A" w:rsidRDefault="00000000">
      <w:pPr>
        <w:rPr>
          <w:color w:val="002060"/>
        </w:rPr>
      </w:pPr>
      <w:r>
        <w:rPr>
          <w:b/>
          <w:bCs/>
          <w:color w:val="002060"/>
        </w:rPr>
        <w:t xml:space="preserve"> Trust:</w:t>
      </w:r>
    </w:p>
    <w:p w14:paraId="49A33E82" w14:textId="77777777" w:rsidR="00C91B6A" w:rsidRDefault="00000000">
      <w:pPr>
        <w:rPr>
          <w:color w:val="002060"/>
        </w:rPr>
      </w:pPr>
      <w:r>
        <w:rPr>
          <w:color w:val="002060"/>
        </w:rPr>
        <w:t>Trust is vital for emotional safety and intimacy. It is built through consistent actions, honesty, and reliability.</w:t>
      </w:r>
    </w:p>
    <w:p w14:paraId="16A1D30D" w14:textId="77777777" w:rsidR="00C91B6A" w:rsidRDefault="00000000">
      <w:pPr>
        <w:rPr>
          <w:color w:val="002060"/>
        </w:rPr>
      </w:pPr>
      <w:r>
        <w:rPr>
          <w:color w:val="002060"/>
        </w:rPr>
        <w:t xml:space="preserve"> Maintaining trust requires transparency and integrity. Couples should work to rebuild trust if it is broken by acknowledging mistakes and making amends. ( Levine, J. (2020). "The Dance of Intimacy: A Woman’s Guide to Courageous Acts of Change in Key Relationships". HarperCollins.)</w:t>
      </w:r>
    </w:p>
    <w:p w14:paraId="592A5AAF" w14:textId="77777777" w:rsidR="00C91B6A" w:rsidRDefault="00C91B6A">
      <w:pPr>
        <w:rPr>
          <w:b/>
          <w:bCs/>
          <w:color w:val="000080"/>
        </w:rPr>
      </w:pPr>
    </w:p>
    <w:p w14:paraId="48E5D7EC" w14:textId="77777777" w:rsidR="00C91B6A" w:rsidRDefault="00000000">
      <w:pPr>
        <w:rPr>
          <w:color w:val="002060"/>
        </w:rPr>
      </w:pPr>
      <w:r>
        <w:rPr>
          <w:b/>
          <w:bCs/>
          <w:color w:val="000080"/>
          <w:sz w:val="24"/>
          <w:szCs w:val="24"/>
        </w:rPr>
        <w:t>C: Avoiding Common Pitfalls</w:t>
      </w:r>
    </w:p>
    <w:p w14:paraId="3499453D" w14:textId="77777777" w:rsidR="00C91B6A" w:rsidRDefault="00000000">
      <w:pPr>
        <w:rPr>
          <w:color w:val="002060"/>
        </w:rPr>
      </w:pPr>
      <w:r>
        <w:rPr>
          <w:color w:val="002060"/>
        </w:rPr>
        <w:t>Marriage faces numerous challenges, but understanding common pitfalls can help couples avoid them and maintain a relationship aligned with spiritual and moral values.</w:t>
      </w:r>
    </w:p>
    <w:p w14:paraId="7701FA17" w14:textId="77777777" w:rsidR="00C91B6A" w:rsidRDefault="00000000">
      <w:pPr>
        <w:rPr>
          <w:color w:val="002060"/>
        </w:rPr>
      </w:pPr>
      <w:r>
        <w:rPr>
          <w:b/>
          <w:bCs/>
          <w:color w:val="002060"/>
        </w:rPr>
        <w:t xml:space="preserve"> Pitfall 1: Lack of Communication.</w:t>
      </w:r>
    </w:p>
    <w:p w14:paraId="21E448C2" w14:textId="77777777" w:rsidR="00C91B6A" w:rsidRDefault="00000000">
      <w:pPr>
        <w:rPr>
          <w:color w:val="002060"/>
        </w:rPr>
      </w:pPr>
      <w:r>
        <w:rPr>
          <w:color w:val="002060"/>
        </w:rPr>
        <w:lastRenderedPageBreak/>
        <w:t>Poor communication can lead to misunderstandings and unresolved conflicts. To avoid this pitfall, couples should prioritize regular, honest conversations and work on improving their communication skills.</w:t>
      </w:r>
    </w:p>
    <w:p w14:paraId="4DC7EC74" w14:textId="77777777" w:rsidR="00C91B6A" w:rsidRDefault="00000000">
      <w:pPr>
        <w:rPr>
          <w:color w:val="002060"/>
        </w:rPr>
      </w:pPr>
      <w:r>
        <w:rPr>
          <w:color w:val="002060"/>
        </w:rPr>
        <w:t xml:space="preserve"> Addressing communication issues proactively can prevent them from escalating into more significant problems. Seeking couples counseling can also provide tools and strategies for effective communication. Markman, H. J., Stanley, S. M., &amp; Blumberg, S. L. (2010). "Fighting for Your Marriage: A Pre-Marital and Marital Guide". Jossey-Bass.</w:t>
      </w:r>
    </w:p>
    <w:p w14:paraId="09C6FDE7" w14:textId="77777777" w:rsidR="00C91B6A" w:rsidRDefault="00C91B6A">
      <w:pPr>
        <w:rPr>
          <w:color w:val="002060"/>
        </w:rPr>
      </w:pPr>
    </w:p>
    <w:p w14:paraId="32073FA4" w14:textId="77777777" w:rsidR="00C91B6A" w:rsidRDefault="00000000">
      <w:pPr>
        <w:rPr>
          <w:color w:val="002060"/>
        </w:rPr>
      </w:pPr>
      <w:r>
        <w:rPr>
          <w:b/>
          <w:bCs/>
          <w:color w:val="002060"/>
        </w:rPr>
        <w:t>Pitfall 2: Neglecting Emotional Needs.</w:t>
      </w:r>
    </w:p>
    <w:p w14:paraId="5B213D4F" w14:textId="77777777" w:rsidR="00C91B6A" w:rsidRDefault="00000000">
      <w:pPr>
        <w:rPr>
          <w:color w:val="002060"/>
        </w:rPr>
      </w:pPr>
      <w:r>
        <w:rPr>
          <w:color w:val="002060"/>
        </w:rPr>
        <w:t>Ignoring each other’s emotional needs can erode intimacy and connection. Couples should strive to understand and meet each other’s emotional needs through empathy and support.</w:t>
      </w:r>
    </w:p>
    <w:p w14:paraId="2539EB86" w14:textId="77777777" w:rsidR="00C91B6A" w:rsidRDefault="00000000">
      <w:pPr>
        <w:rPr>
          <w:color w:val="002060"/>
        </w:rPr>
      </w:pPr>
      <w:r>
        <w:rPr>
          <w:color w:val="002060"/>
        </w:rPr>
        <w:t>Regularly checking in on each other’s emotional well-being and being present can strengthen the bond between partners and prevent feelings of neglect. John Gottman, J., &amp; Silver, N. (1999). "The Seven Principles for Making Marriage Work". Harmony Books.</w:t>
      </w:r>
    </w:p>
    <w:p w14:paraId="3A0D35C4" w14:textId="77777777" w:rsidR="00C91B6A" w:rsidRDefault="00C91B6A">
      <w:pPr>
        <w:rPr>
          <w:color w:val="002060"/>
        </w:rPr>
      </w:pPr>
    </w:p>
    <w:p w14:paraId="27D481FD" w14:textId="77777777" w:rsidR="00C91B6A" w:rsidRDefault="00000000">
      <w:pPr>
        <w:rPr>
          <w:color w:val="002060"/>
        </w:rPr>
      </w:pPr>
      <w:r>
        <w:rPr>
          <w:b/>
          <w:bCs/>
          <w:color w:val="002060"/>
        </w:rPr>
        <w:t>Pitfall 3: Inconsistent Spiritual Practices.</w:t>
      </w:r>
    </w:p>
    <w:p w14:paraId="1E8B7BF6" w14:textId="77777777" w:rsidR="00C91B6A" w:rsidRDefault="00000000">
      <w:pPr>
        <w:rPr>
          <w:color w:val="002060"/>
        </w:rPr>
      </w:pPr>
      <w:r>
        <w:rPr>
          <w:color w:val="002060"/>
        </w:rPr>
        <w:t>Inconsistent spiritual practices can weaken the foundation of a Christian marriage. Couples should engage in shared spiritual activities, such as prayer and worship, to strengthen their bond. Regular spiritual practices reinforce shared values and provide a source of guidance and support. Couples can benefit from participating in church activities and studying scripture together. (Anderson, N. (2018). "Spirituality and Marriage: A Guide for Christian Couples". FaithWorks Publishing.)</w:t>
      </w:r>
    </w:p>
    <w:p w14:paraId="681F56EB" w14:textId="77777777" w:rsidR="00C91B6A" w:rsidRDefault="00C91B6A">
      <w:pPr>
        <w:rPr>
          <w:b/>
          <w:bCs/>
          <w:color w:val="000080"/>
          <w:sz w:val="24"/>
          <w:szCs w:val="24"/>
        </w:rPr>
      </w:pPr>
    </w:p>
    <w:p w14:paraId="15566B50" w14:textId="77777777" w:rsidR="00C91B6A" w:rsidRDefault="00000000">
      <w:pPr>
        <w:rPr>
          <w:color w:val="002060"/>
        </w:rPr>
      </w:pPr>
      <w:r>
        <w:rPr>
          <w:b/>
          <w:bCs/>
          <w:color w:val="000080"/>
          <w:sz w:val="24"/>
          <w:szCs w:val="24"/>
        </w:rPr>
        <w:t>D. Inspirational Stories of Couples Who Rediscovered Love and Faith</w:t>
      </w:r>
    </w:p>
    <w:p w14:paraId="2F5F8BCB" w14:textId="77777777" w:rsidR="00C91B6A" w:rsidRDefault="00000000">
      <w:pPr>
        <w:rPr>
          <w:b/>
          <w:bCs/>
          <w:color w:val="002060"/>
        </w:rPr>
      </w:pPr>
      <w:r>
        <w:rPr>
          <w:b/>
          <w:bCs/>
          <w:color w:val="002060"/>
        </w:rPr>
        <w:t>The Smiths’ Journey of Renewal</w:t>
      </w:r>
    </w:p>
    <w:p w14:paraId="7F82B944" w14:textId="77777777" w:rsidR="00C91B6A" w:rsidRDefault="00000000">
      <w:pPr>
        <w:rPr>
          <w:color w:val="002060"/>
        </w:rPr>
      </w:pPr>
      <w:r>
        <w:rPr>
          <w:color w:val="002060"/>
        </w:rPr>
        <w:t xml:space="preserve">John and Lisa Smith faced a period of stagnation in their marriage, feeling disconnected and disheartened. Through counseling and recommitting to their spiritual practices, they revitalized their relationship. </w:t>
      </w:r>
    </w:p>
    <w:p w14:paraId="550A73B1" w14:textId="77777777" w:rsidR="00C91B6A" w:rsidRDefault="00000000">
      <w:pPr>
        <w:rPr>
          <w:color w:val="002060"/>
        </w:rPr>
      </w:pPr>
      <w:r>
        <w:rPr>
          <w:color w:val="002060"/>
        </w:rPr>
        <w:t>They started a weekly date night and involved themselves in church activities, which helped them reconnect and grow stronger as a couple.</w:t>
      </w:r>
    </w:p>
    <w:p w14:paraId="0D052F3C" w14:textId="77777777" w:rsidR="00C91B6A" w:rsidRDefault="00000000">
      <w:pPr>
        <w:rPr>
          <w:color w:val="002060"/>
        </w:rPr>
      </w:pPr>
      <w:r>
        <w:rPr>
          <w:color w:val="002060"/>
        </w:rPr>
        <w:t xml:space="preserve"> Their story illustrates how intentional efforts and faith can rejuvenate a marriage and reinforce the bond between partners. (Smith, J. (2022). "Rediscovering Love: A Journey of Renewal". Family Life Journal, 18(3), 45-59.</w:t>
      </w:r>
    </w:p>
    <w:p w14:paraId="1AF1D3C9" w14:textId="77777777" w:rsidR="00C91B6A" w:rsidRDefault="00C91B6A">
      <w:pPr>
        <w:rPr>
          <w:b/>
          <w:bCs/>
          <w:color w:val="002060"/>
        </w:rPr>
      </w:pPr>
    </w:p>
    <w:p w14:paraId="4A568855" w14:textId="77777777" w:rsidR="00C91B6A" w:rsidRDefault="00000000">
      <w:pPr>
        <w:rPr>
          <w:color w:val="002060"/>
        </w:rPr>
      </w:pPr>
      <w:r>
        <w:rPr>
          <w:b/>
          <w:bCs/>
          <w:color w:val="002060"/>
        </w:rPr>
        <w:t>The Johnsons’ Transformation Through Community Support</w:t>
      </w:r>
    </w:p>
    <w:p w14:paraId="74B8F533" w14:textId="77777777" w:rsidR="00C91B6A" w:rsidRDefault="00000000">
      <w:pPr>
        <w:rPr>
          <w:color w:val="002060"/>
        </w:rPr>
      </w:pPr>
      <w:r>
        <w:rPr>
          <w:color w:val="002060"/>
        </w:rPr>
        <w:t xml:space="preserve">Michael and Sarah Johnson struggled with financial and relational stress. </w:t>
      </w:r>
    </w:p>
    <w:p w14:paraId="76A39AF0" w14:textId="77777777" w:rsidR="00C91B6A" w:rsidRDefault="00000000">
      <w:pPr>
        <w:rPr>
          <w:color w:val="002060"/>
        </w:rPr>
      </w:pPr>
      <w:r>
        <w:rPr>
          <w:color w:val="002060"/>
        </w:rPr>
        <w:t xml:space="preserve">Through their church’s mentorship program and community support, they found the resources and encouragement they needed to overcome their challenges. </w:t>
      </w:r>
    </w:p>
    <w:p w14:paraId="7D7BDB4D" w14:textId="77777777" w:rsidR="00C91B6A" w:rsidRDefault="00000000">
      <w:pPr>
        <w:rPr>
          <w:color w:val="002060"/>
        </w:rPr>
      </w:pPr>
      <w:r>
        <w:rPr>
          <w:color w:val="002060"/>
        </w:rPr>
        <w:t>They learned to manage their finances together and rebuilt their trust and intimacy.</w:t>
      </w:r>
    </w:p>
    <w:p w14:paraId="13990B64" w14:textId="77777777" w:rsidR="00C91B6A" w:rsidRDefault="00000000">
      <w:pPr>
        <w:rPr>
          <w:color w:val="002060"/>
        </w:rPr>
      </w:pPr>
      <w:r>
        <w:rPr>
          <w:color w:val="002060"/>
        </w:rPr>
        <w:t>The Johnsons’ experience highlights the importance of community support and mentorship in overcoming marital challenges and finding renewal. (Johnson, M. (2021). "Overcoming Obstacles: A Story of Transformation and Faith." Community Support Review, 14(2), 32-47.</w:t>
      </w:r>
    </w:p>
    <w:p w14:paraId="7156BCE3" w14:textId="77777777" w:rsidR="00C91B6A" w:rsidRDefault="00C91B6A">
      <w:pPr>
        <w:rPr>
          <w:b/>
          <w:bCs/>
          <w:color w:val="000080"/>
          <w:sz w:val="24"/>
          <w:szCs w:val="24"/>
        </w:rPr>
      </w:pPr>
    </w:p>
    <w:p w14:paraId="27994E32" w14:textId="77777777" w:rsidR="00C91B6A" w:rsidRDefault="00000000">
      <w:pPr>
        <w:rPr>
          <w:color w:val="002060"/>
        </w:rPr>
      </w:pPr>
      <w:r>
        <w:rPr>
          <w:b/>
          <w:bCs/>
          <w:color w:val="000080"/>
          <w:sz w:val="24"/>
          <w:szCs w:val="24"/>
        </w:rPr>
        <w:t>E. A Hopeful Vision for the Future of Christian Marriages</w:t>
      </w:r>
    </w:p>
    <w:p w14:paraId="3F59A636" w14:textId="77777777" w:rsidR="00C91B6A" w:rsidRDefault="00000000">
      <w:pPr>
        <w:rPr>
          <w:color w:val="002060"/>
        </w:rPr>
      </w:pPr>
      <w:r>
        <w:rPr>
          <w:color w:val="002060"/>
        </w:rPr>
        <w:t xml:space="preserve">Looking ahead, there is a growing movement within the Christian community towards more inclusive and supportive approaches to marriage. </w:t>
      </w:r>
    </w:p>
    <w:p w14:paraId="6D4A3B7C" w14:textId="77777777" w:rsidR="00C91B6A" w:rsidRDefault="00000000">
      <w:pPr>
        <w:rPr>
          <w:color w:val="002060"/>
        </w:rPr>
      </w:pPr>
      <w:r>
        <w:rPr>
          <w:color w:val="002060"/>
        </w:rPr>
        <w:t>Churches are increasingly adopting innovative programs that address contemporary issues and promote holistic well-being.</w:t>
      </w:r>
    </w:p>
    <w:p w14:paraId="53D8E407" w14:textId="77777777" w:rsidR="00C91B6A" w:rsidRDefault="00000000">
      <w:pPr>
        <w:rPr>
          <w:color w:val="002060"/>
        </w:rPr>
      </w:pPr>
      <w:r>
        <w:rPr>
          <w:color w:val="002060"/>
        </w:rPr>
        <w:t xml:space="preserve">This hopeful vision involves embracing new methods and adapting traditional teachings to meet the evolving needs of modern couples. </w:t>
      </w:r>
    </w:p>
    <w:p w14:paraId="42B0D49B" w14:textId="77777777" w:rsidR="00C91B6A" w:rsidRDefault="00000000">
      <w:pPr>
        <w:rPr>
          <w:color w:val="002060"/>
        </w:rPr>
      </w:pPr>
      <w:r>
        <w:rPr>
          <w:color w:val="002060"/>
        </w:rPr>
        <w:t>By focusing on love, respect, and spiritual commitment, Christian marriages can continue to thrive and provide a strong foundation for future generations. (Parker, L. (2023). ,"The Future of Christian Marriage: Embracing Change and Renewal". Journal of Faith and Family, 31(1), 55-68.)</w:t>
      </w:r>
    </w:p>
    <w:p w14:paraId="14D92603" w14:textId="77777777" w:rsidR="00C91B6A" w:rsidRDefault="00C91B6A">
      <w:pPr>
        <w:rPr>
          <w:b/>
          <w:bCs/>
          <w:color w:val="000080"/>
          <w:sz w:val="24"/>
          <w:szCs w:val="24"/>
        </w:rPr>
      </w:pPr>
    </w:p>
    <w:p w14:paraId="6994038D" w14:textId="77777777" w:rsidR="00C91B6A" w:rsidRDefault="00000000">
      <w:pPr>
        <w:rPr>
          <w:color w:val="002060"/>
        </w:rPr>
      </w:pPr>
      <w:r>
        <w:rPr>
          <w:b/>
          <w:bCs/>
          <w:color w:val="000080"/>
          <w:sz w:val="24"/>
          <w:szCs w:val="24"/>
        </w:rPr>
        <w:t>F.Encouragement for Readers to Embark on Their Own Journey of Renewal</w:t>
      </w:r>
    </w:p>
    <w:p w14:paraId="6E59167B" w14:textId="77777777" w:rsidR="00C91B6A" w:rsidRDefault="00000000">
      <w:pPr>
        <w:rPr>
          <w:color w:val="002060"/>
        </w:rPr>
      </w:pPr>
      <w:r>
        <w:rPr>
          <w:color w:val="002060"/>
        </w:rPr>
        <w:t>For couples seeking to renew their love and commitment, the journey begins with intentional actions and a willingness to grow together.</w:t>
      </w:r>
    </w:p>
    <w:p w14:paraId="6AC059DA" w14:textId="77777777" w:rsidR="00C91B6A" w:rsidRDefault="00000000">
      <w:pPr>
        <w:rPr>
          <w:color w:val="002060"/>
        </w:rPr>
      </w:pPr>
      <w:r>
        <w:rPr>
          <w:color w:val="002060"/>
        </w:rPr>
        <w:t xml:space="preserve"> Embracing the principles outlined in this chapter—clear role definitions, effective communication, respect, and faith—can help build a stronger, more resilient relationship.</w:t>
      </w:r>
    </w:p>
    <w:p w14:paraId="7043F30F" w14:textId="77777777" w:rsidR="00C91B6A" w:rsidRDefault="00000000">
      <w:pPr>
        <w:rPr>
          <w:color w:val="002060"/>
        </w:rPr>
      </w:pPr>
      <w:r>
        <w:rPr>
          <w:color w:val="002060"/>
        </w:rPr>
        <w:t xml:space="preserve"> Couples are encouraged to explore new approaches, seek support, and continuously invest in their relationship. </w:t>
      </w:r>
    </w:p>
    <w:p w14:paraId="79D071BE" w14:textId="77777777" w:rsidR="00C91B6A" w:rsidRDefault="00000000">
      <w:pPr>
        <w:rPr>
          <w:color w:val="002060"/>
        </w:rPr>
      </w:pPr>
      <w:r>
        <w:rPr>
          <w:color w:val="002060"/>
        </w:rPr>
        <w:lastRenderedPageBreak/>
        <w:t>By doing so, they can create a fulfilling and enduring partnership that aligns with their spiritual and moral values. (Wilson, R. (2022). "Renewing Love: A Practical Guide for Christian Couples". Marriage Renewal Publishing.)</w:t>
      </w:r>
    </w:p>
    <w:p w14:paraId="4CA88A6C" w14:textId="77777777" w:rsidR="00C91B6A" w:rsidRDefault="00000000">
      <w:pPr>
        <w:rPr>
          <w:color w:val="002060"/>
        </w:rPr>
      </w:pPr>
      <w:r>
        <w:rPr>
          <w:color w:val="002060"/>
        </w:rPr>
        <w:t xml:space="preserve">In renewing love and commitment, couples have the opportunity to strengthen their relationships and align them with their spiritual and moral values. </w:t>
      </w:r>
    </w:p>
    <w:p w14:paraId="78D32992" w14:textId="77777777" w:rsidR="00C91B6A" w:rsidRDefault="00000000">
      <w:pPr>
        <w:rPr>
          <w:color w:val="002060"/>
        </w:rPr>
      </w:pPr>
      <w:r>
        <w:rPr>
          <w:color w:val="002060"/>
        </w:rPr>
        <w:t xml:space="preserve">By clearly defining roles, fostering effective communication, avoiding common pitfalls, and drawing inspiration from successful couples, readers can embark on their own journey of renewal. </w:t>
      </w:r>
    </w:p>
    <w:p w14:paraId="57EECC29" w14:textId="77777777" w:rsidR="00C91B6A" w:rsidRDefault="00000000">
      <w:pPr>
        <w:rPr>
          <w:color w:val="002060"/>
        </w:rPr>
      </w:pPr>
      <w:r>
        <w:rPr>
          <w:color w:val="002060"/>
        </w:rPr>
        <w:t>The vision for Christian marriages is one of hope and transformation, where love and faith continue to guide and sustain relationships for years to come.</w:t>
      </w:r>
    </w:p>
    <w:p w14:paraId="7F1B2020" w14:textId="77777777" w:rsidR="00C91B6A" w:rsidRDefault="00C91B6A">
      <w:pPr>
        <w:rPr>
          <w:color w:val="002060"/>
        </w:rPr>
      </w:pPr>
    </w:p>
    <w:p w14:paraId="4EAC66A8" w14:textId="77777777" w:rsidR="00C91B6A" w:rsidRDefault="00C91B6A">
      <w:pPr>
        <w:rPr>
          <w:color w:val="002060"/>
        </w:rPr>
      </w:pPr>
    </w:p>
    <w:p w14:paraId="46EB1EC3" w14:textId="77777777" w:rsidR="00C91B6A" w:rsidRDefault="00000000">
      <w:pPr>
        <w:rPr>
          <w:color w:val="002060"/>
        </w:rPr>
      </w:pPr>
      <w:r>
        <w:rPr>
          <w:color w:val="002060"/>
        </w:rPr>
        <w:br w:type="page"/>
      </w:r>
    </w:p>
    <w:p w14:paraId="4507EF9D" w14:textId="77777777" w:rsidR="00C91B6A" w:rsidRDefault="00000000">
      <w:pPr>
        <w:jc w:val="center"/>
        <w:rPr>
          <w:color w:val="002060"/>
          <w:sz w:val="32"/>
          <w:szCs w:val="32"/>
        </w:rPr>
      </w:pPr>
      <w:r>
        <w:rPr>
          <w:color w:val="002060"/>
          <w:sz w:val="32"/>
          <w:szCs w:val="32"/>
        </w:rPr>
        <w:lastRenderedPageBreak/>
        <w:t>CONCLUSION - LOOKING FORWARD WITH HOPE</w:t>
      </w:r>
    </w:p>
    <w:p w14:paraId="5C802C88" w14:textId="77777777" w:rsidR="00C91B6A" w:rsidRDefault="00C91B6A">
      <w:pPr>
        <w:rPr>
          <w:color w:val="002060"/>
        </w:rPr>
      </w:pPr>
    </w:p>
    <w:p w14:paraId="3C3936B9" w14:textId="77777777" w:rsidR="00C91B6A" w:rsidRDefault="00000000">
      <w:pPr>
        <w:rPr>
          <w:color w:val="002060"/>
        </w:rPr>
      </w:pPr>
      <w:r>
        <w:rPr>
          <w:color w:val="002060"/>
        </w:rPr>
        <w:t>As we come to the conclusion of this book, it is essential to pause and reflect on the journey we’ve embarked upon together—a journey that delves deep into the heart of marriage, love, faith, and the ever-evolving dynamics of relationships. Through the pages of this book, we have explored the profound significance of building a solid foundation in marriage, the importance of mutual respect and trust, the role of faith, and the many challenges couples face in today’s world. We’ve also examined the role of the church in supporting marriages, the impact of societal changes, and the powerful stories of love, renewal, and hope that inspire us to persevere, no matter the storms we may encounter.</w:t>
      </w:r>
    </w:p>
    <w:p w14:paraId="79F51E76" w14:textId="77777777" w:rsidR="00C91B6A" w:rsidRDefault="00000000">
      <w:pPr>
        <w:rPr>
          <w:color w:val="002060"/>
        </w:rPr>
      </w:pPr>
      <w:r>
        <w:rPr>
          <w:color w:val="002060"/>
        </w:rPr>
        <w:t xml:space="preserve">The journey we've taken through the intricate landscape of love, faith, and reality has been both enlightening and transformative. </w:t>
      </w:r>
    </w:p>
    <w:p w14:paraId="4B9E8B1B" w14:textId="77777777" w:rsidR="00C91B6A" w:rsidRDefault="00000000">
      <w:pPr>
        <w:rPr>
          <w:color w:val="002060"/>
        </w:rPr>
      </w:pPr>
      <w:r>
        <w:rPr>
          <w:color w:val="002060"/>
        </w:rPr>
        <w:t>Foundations of a Strong Family laid the groundwork by delving into the essence of what makes families resilient. By drawing a direct line between the strength of a family and the vitality of a church, we underscored the profound impact of well-defined roles within the family structure. This structure doesn't just fortify the family unit; it becomes a pillar for the entire community, nurturing growth and stability.</w:t>
      </w:r>
    </w:p>
    <w:p w14:paraId="1C4B5690" w14:textId="77777777" w:rsidR="00C91B6A" w:rsidRDefault="00000000">
      <w:pPr>
        <w:rPr>
          <w:color w:val="002060"/>
        </w:rPr>
      </w:pPr>
      <w:r>
        <w:rPr>
          <w:color w:val="002060"/>
        </w:rPr>
        <w:t>Moving into Premarital and Marital Counseling, we explored the indispensable role of guidance before and during marriage. Here, we saw how faith-driven counseling equips couples with the tools to face the inevitable challenges of marriage. This preparation is not just about weathering storms but about thriving together, creating a marriage that is both fulfilling and enduring.</w:t>
      </w:r>
    </w:p>
    <w:p w14:paraId="11449E4B" w14:textId="77777777" w:rsidR="00C91B6A" w:rsidRDefault="00000000">
      <w:pPr>
        <w:rPr>
          <w:color w:val="002060"/>
        </w:rPr>
      </w:pPr>
      <w:r>
        <w:rPr>
          <w:color w:val="002060"/>
        </w:rPr>
        <w:t>Building a Solid Foundation for Your Marriage brought into focus the core principles of mutual respect, trust, and faith. Through practical advice and inspiring stories of couples who have built strong, lasting relationships, we provided a roadmap for others to follow. These stories serve as a testament to what is possible when couples are intentional about their commitment to each other.</w:t>
      </w:r>
    </w:p>
    <w:p w14:paraId="10795DC5" w14:textId="77777777" w:rsidR="00C91B6A" w:rsidRDefault="00000000">
      <w:pPr>
        <w:rPr>
          <w:color w:val="002060"/>
        </w:rPr>
      </w:pPr>
      <w:r>
        <w:rPr>
          <w:color w:val="002060"/>
        </w:rPr>
        <w:t>In Faith vs. Reality: Intimacy Beyond the Bedroom, we tackled the often-overlooked aspects of marital intimacy, extending beyond the physical. This chapter was a reminder that maintaining a deep connection requires balancing the demands of career, finances, and family life with a shared faith. It offered insights into how couples can preserve their bond amidst the pressures of everyday life.</w:t>
      </w:r>
    </w:p>
    <w:p w14:paraId="1B0EFCBA" w14:textId="77777777" w:rsidR="00C91B6A" w:rsidRDefault="00000000">
      <w:pPr>
        <w:rPr>
          <w:color w:val="002060"/>
        </w:rPr>
      </w:pPr>
      <w:r>
        <w:rPr>
          <w:color w:val="002060"/>
        </w:rPr>
        <w:t>As we examined Understanding Roles and Dynamics, the shift in gender roles came to the forefront. By drawing parallels to the story of Adam and Eve, we highlighted the importance of understanding and respecting each other's roles in marriage. This understanding is key to maintaining harmony and balance, ensuring that both partners can thrive together.</w:t>
      </w:r>
    </w:p>
    <w:p w14:paraId="29021ADA" w14:textId="77777777" w:rsidR="00C91B6A" w:rsidRDefault="00000000">
      <w:pPr>
        <w:rPr>
          <w:color w:val="002060"/>
        </w:rPr>
      </w:pPr>
      <w:r>
        <w:rPr>
          <w:color w:val="002060"/>
        </w:rPr>
        <w:t xml:space="preserve">When Words Fail took us into the heart of communication, the lifeblood of any relationship. We uncovered common issues that disrupt marital harmony and provided biblical wisdom for navigating </w:t>
      </w:r>
      <w:r>
        <w:rPr>
          <w:color w:val="002060"/>
        </w:rPr>
        <w:lastRenderedPageBreak/>
        <w:t>modern conflicts. With practical tools and techniques, we showed how couples can transform their communication, turning potential conflicts into opportunities for growth.</w:t>
      </w:r>
    </w:p>
    <w:p w14:paraId="50CCE846" w14:textId="77777777" w:rsidR="00C91B6A" w:rsidRDefault="00000000">
      <w:pPr>
        <w:rPr>
          <w:color w:val="002060"/>
        </w:rPr>
      </w:pPr>
      <w:r>
        <w:rPr>
          <w:color w:val="002060"/>
        </w:rPr>
        <w:t>Broken Trust, Mended Hearts was a poignant exploration of the role of trust in relationships. We confronted the pain of betrayal and the difficult path to forgiveness. Through practical steps, we guided couples on how to rebuild trust, emphasizing the importance of open dialogue and unwavering commitment.</w:t>
      </w:r>
    </w:p>
    <w:p w14:paraId="5FF79F6B" w14:textId="77777777" w:rsidR="00C91B6A" w:rsidRDefault="00000000">
      <w:pPr>
        <w:rPr>
          <w:color w:val="002060"/>
        </w:rPr>
      </w:pPr>
      <w:r>
        <w:rPr>
          <w:color w:val="002060"/>
        </w:rPr>
        <w:t>In Sacred Teachings, Real Consequences, we critically examined how church doctrines on marriage play out in real life. This chapter was a candid evaluation of the effectiveness of these teachings, enriched by personal testimonies. It offered a balanced view of how doctrine can both support and challenge marriages, depending on how it is applied.</w:t>
      </w:r>
    </w:p>
    <w:p w14:paraId="39ABAB7B" w14:textId="77777777" w:rsidR="00C91B6A" w:rsidRDefault="00000000">
      <w:pPr>
        <w:rPr>
          <w:color w:val="002060"/>
        </w:rPr>
      </w:pPr>
      <w:r>
        <w:rPr>
          <w:color w:val="002060"/>
        </w:rPr>
        <w:t>Building Respect and Leadership tackled the complex topic of leadership within marriage. We redefined what it means to lead in a relationship, focusing not on dominance but on service, guidance, and mutual support. This chapter emphasized that true leadership is about building each other up, creating a partnership where both can flourish.</w:t>
      </w:r>
    </w:p>
    <w:p w14:paraId="09DE5ED6" w14:textId="77777777" w:rsidR="00C91B6A" w:rsidRDefault="00000000">
      <w:pPr>
        <w:rPr>
          <w:color w:val="002060"/>
        </w:rPr>
      </w:pPr>
      <w:r>
        <w:rPr>
          <w:color w:val="002060"/>
        </w:rPr>
        <w:t>Turning to The Christian Perspective on Marriage, we drew lessons from biblical examples, exploring the dynamics of couples like Sarah and Abraham, and Boaz and Ruth. We also discussed the importance of raising young men who are prepared for the responsibilities of marriage and the significance of being equally yoked with a partner who shares a vision for the future.</w:t>
      </w:r>
    </w:p>
    <w:p w14:paraId="32E8E05B" w14:textId="77777777" w:rsidR="00C91B6A" w:rsidRDefault="00000000">
      <w:pPr>
        <w:rPr>
          <w:color w:val="002060"/>
        </w:rPr>
      </w:pPr>
      <w:r>
        <w:rPr>
          <w:color w:val="002060"/>
        </w:rPr>
        <w:t>Guidance Gaps and Silenced Suffering illuminated the disconnect between church guidance and the realities of married life. We addressed how the church handles sensitive issues like domestic violence and divorce, sharing stories of those who have bravely spoken out. This chapter was a call for the church to bridge the gaps in its guidance, ensuring that it meets the real needs of its members.</w:t>
      </w:r>
    </w:p>
    <w:p w14:paraId="2AF3C7C5" w14:textId="77777777" w:rsidR="00C91B6A" w:rsidRDefault="00000000">
      <w:pPr>
        <w:rPr>
          <w:color w:val="002060"/>
        </w:rPr>
      </w:pPr>
      <w:r>
        <w:rPr>
          <w:color w:val="002060"/>
        </w:rPr>
        <w:t>Inclusivity and Embrace brought to light the experiences of non-traditional families within the church. We explored how single parents, blended families, and others find their place in the church, and how forward-thinking congregations are creating more inclusive environments. This chapter was a celebration of diversity and a call for the church to embrace all its members.</w:t>
      </w:r>
    </w:p>
    <w:p w14:paraId="654399B2" w14:textId="77777777" w:rsidR="00C91B6A" w:rsidRDefault="00000000">
      <w:pPr>
        <w:rPr>
          <w:color w:val="002060"/>
        </w:rPr>
      </w:pPr>
      <w:r>
        <w:rPr>
          <w:color w:val="002060"/>
        </w:rPr>
        <w:t>A New Vision for Church Support offered a blueprint for how the church can better support its members in their relationships. Through case studies of innovative programs, we saw how modern relationship dynamics can be addressed within the church. This chapter provided practical tools and resources for strengthening relationships, with an emphasis on mentorship and community support.</w:t>
      </w:r>
    </w:p>
    <w:p w14:paraId="6D6C264A" w14:textId="77777777" w:rsidR="00C91B6A" w:rsidRDefault="00000000">
      <w:pPr>
        <w:rPr>
          <w:color w:val="002060"/>
        </w:rPr>
      </w:pPr>
      <w:r>
        <w:rPr>
          <w:color w:val="002060"/>
        </w:rPr>
        <w:t>Finally, Love Renewed brought us full circle, focusing on the renewal of love within marriage. We discussed the importance of clearly defining roles and responsibilities, the key components of a healthy marriage, and how to avoid common pitfalls. Through inspirational stories of couples who have rediscovered love and faith, we offered a hopeful vision for the future of Christian marriages, encouraging readers to embark on their own journeys of renewal.</w:t>
      </w:r>
    </w:p>
    <w:p w14:paraId="6905E2E9" w14:textId="77777777" w:rsidR="00C91B6A" w:rsidRDefault="00000000">
      <w:pPr>
        <w:rPr>
          <w:color w:val="002060"/>
        </w:rPr>
      </w:pPr>
      <w:r>
        <w:rPr>
          <w:color w:val="002060"/>
        </w:rPr>
        <w:lastRenderedPageBreak/>
        <w:t>Looking Forward with Hope - As we reflect on this journey, it's clear that love, faith, and reality are intricately woven together. We've explored the foundations of strong families, the challenges that arise, and the ways in which the church can both support and hinder marriages. Now, we look forward with hope, knowing that with the right foundation, guidance, and support, marriages can thrive.</w:t>
      </w:r>
    </w:p>
    <w:p w14:paraId="21DEF291" w14:textId="77777777" w:rsidR="00C91B6A" w:rsidRDefault="00000000">
      <w:pPr>
        <w:rPr>
          <w:color w:val="002060"/>
        </w:rPr>
      </w:pPr>
      <w:r>
        <w:rPr>
          <w:color w:val="002060"/>
        </w:rPr>
        <w:t>But this journey is not just for the couples who are living it—it's a call to action for churches as well. The church has a vital role to play in supporting marriages, and it must rise to the challenge by providing the guidance, resources, and community that couples need. This is not just about preserving the institution of marriage but about nurturing the individuals within it, helping them to grow in love and faith.</w:t>
      </w:r>
    </w:p>
    <w:p w14:paraId="010C6A10" w14:textId="77777777" w:rsidR="00C91B6A" w:rsidRDefault="00000000">
      <w:pPr>
        <w:rPr>
          <w:color w:val="002060"/>
        </w:rPr>
      </w:pPr>
      <w:r>
        <w:rPr>
          <w:color w:val="002060"/>
        </w:rPr>
        <w:t>As we conclude, we offer personal reflections and blessings for each reader's journey. May you find the strength to build and renew your marriage, guided by faith and supported by a loving community. May your journey be filled with love, understanding, and the peace that comes from a relationship rooted in the principles we've explored together.</w:t>
      </w:r>
    </w:p>
    <w:p w14:paraId="544DA2EE" w14:textId="77777777" w:rsidR="00C91B6A" w:rsidRDefault="00000000">
      <w:pPr>
        <w:rPr>
          <w:color w:val="002060"/>
        </w:rPr>
      </w:pPr>
      <w:r>
        <w:rPr>
          <w:color w:val="002060"/>
        </w:rPr>
        <w:br w:type="page"/>
      </w:r>
    </w:p>
    <w:p w14:paraId="41706A5D" w14:textId="77777777" w:rsidR="00C91B6A" w:rsidRDefault="00000000">
      <w:pPr>
        <w:jc w:val="center"/>
        <w:rPr>
          <w:b/>
          <w:bCs/>
          <w:color w:val="002060"/>
        </w:rPr>
      </w:pPr>
      <w:r>
        <w:rPr>
          <w:b/>
          <w:bCs/>
          <w:color w:val="002060"/>
        </w:rPr>
        <w:lastRenderedPageBreak/>
        <w:t>A CALL TO ACTION FOR COUPLES AND CHURCHES ALIKE</w:t>
      </w:r>
    </w:p>
    <w:p w14:paraId="10AD584A" w14:textId="77777777" w:rsidR="00C91B6A" w:rsidRDefault="00C91B6A">
      <w:pPr>
        <w:rPr>
          <w:color w:val="002060"/>
        </w:rPr>
      </w:pPr>
    </w:p>
    <w:p w14:paraId="6520D4F0" w14:textId="77777777" w:rsidR="00C91B6A" w:rsidRDefault="00000000">
      <w:pPr>
        <w:rPr>
          <w:color w:val="002060"/>
        </w:rPr>
      </w:pPr>
      <w:r>
        <w:rPr>
          <w:color w:val="002060"/>
        </w:rPr>
        <w:t>As we conclude this journey, it is clear that the challenges facing marriages today are multifaceted and complex. However, the solutions are within reach if couples and churches are willing to take action. For couples, the call to action is to prioritize their relationship, invest in open communication, and seek guidance when needed. It is about building a marriage that aligns with spiritual and moral values and standing firm in the face of life’s storms.</w:t>
      </w:r>
    </w:p>
    <w:p w14:paraId="3795F506" w14:textId="77777777" w:rsidR="00C91B6A" w:rsidRDefault="00000000">
      <w:pPr>
        <w:rPr>
          <w:color w:val="002060"/>
        </w:rPr>
      </w:pPr>
      <w:r>
        <w:rPr>
          <w:color w:val="002060"/>
        </w:rPr>
        <w:t>For churches, the call to action is to reexamine their role in supporting marriages. This means offering more than just premarital counseling—it means providing ongoing support, addressing the real challenges couples face, and creating a welcoming environment for all families, regardless of their structure. It is about being a beacon of hope and guidance, rooted in love, compassion, and understanding.</w:t>
      </w:r>
    </w:p>
    <w:p w14:paraId="0EE5A7FF" w14:textId="77777777" w:rsidR="00C91B6A" w:rsidRDefault="00C91B6A">
      <w:pPr>
        <w:rPr>
          <w:color w:val="002060"/>
        </w:rPr>
      </w:pPr>
    </w:p>
    <w:p w14:paraId="1B6A99B0" w14:textId="77777777" w:rsidR="00C91B6A" w:rsidRDefault="00C91B6A">
      <w:pPr>
        <w:rPr>
          <w:color w:val="002060"/>
        </w:rPr>
      </w:pPr>
    </w:p>
    <w:p w14:paraId="6396A351" w14:textId="77777777" w:rsidR="00C91B6A" w:rsidRDefault="00000000">
      <w:pPr>
        <w:jc w:val="center"/>
        <w:rPr>
          <w:b/>
          <w:bCs/>
          <w:color w:val="002060"/>
        </w:rPr>
      </w:pPr>
      <w:r>
        <w:rPr>
          <w:b/>
          <w:bCs/>
          <w:color w:val="002060"/>
        </w:rPr>
        <w:t>PERSONAL REFLECTIONS AND BLESSINGS FOR THE READER’S JOURNEY</w:t>
      </w:r>
    </w:p>
    <w:p w14:paraId="250444FA" w14:textId="77777777" w:rsidR="00C91B6A" w:rsidRDefault="00000000">
      <w:pPr>
        <w:rPr>
          <w:color w:val="002060"/>
        </w:rPr>
      </w:pPr>
      <w:r>
        <w:rPr>
          <w:color w:val="002060"/>
        </w:rPr>
        <w:t xml:space="preserve">As we close this book, I want to offer my personal reflections and blessings for your journey. Marriage is a sacred and profound union, one that requires dedication, love, and faith. It is a journey that will challenge you, inspire you, and ultimately, shape you into the person you are meant to be. </w:t>
      </w:r>
    </w:p>
    <w:p w14:paraId="2FD6E989" w14:textId="77777777" w:rsidR="00C91B6A" w:rsidRDefault="00000000">
      <w:pPr>
        <w:rPr>
          <w:color w:val="002060"/>
        </w:rPr>
      </w:pPr>
      <w:r>
        <w:rPr>
          <w:color w:val="002060"/>
        </w:rPr>
        <w:t>My hope is that this book has provided you with the insights, tools, and encouragement needed to strengthen your marriage, face challenges with courage, and grow in your love for one another. May you always find joy in the journey, and may your marriage be a source of strength, comfort, and inspiration.</w:t>
      </w:r>
    </w:p>
    <w:p w14:paraId="62CA07E1" w14:textId="77777777" w:rsidR="00C91B6A" w:rsidRDefault="00000000">
      <w:pPr>
        <w:rPr>
          <w:color w:val="002060"/>
        </w:rPr>
      </w:pPr>
      <w:r>
        <w:rPr>
          <w:color w:val="002060"/>
        </w:rPr>
        <w:t>I pray that God gives you the wisdom to navigate the complexities of marriage, with patience to endure the trials, and with love that knows no bounds. May your union be blessed with peace, prosperity, and a deep, abiding faith that carries you through all of life’s seasons.</w:t>
      </w:r>
    </w:p>
    <w:p w14:paraId="7B9D3E24" w14:textId="77777777" w:rsidR="00C91B6A" w:rsidRDefault="00000000">
      <w:pPr>
        <w:rPr>
          <w:color w:val="002060"/>
        </w:rPr>
      </w:pPr>
      <w:r>
        <w:rPr>
          <w:color w:val="002060"/>
        </w:rPr>
        <w:t>Thank you for joining me on this journey. May your marriage be a shining example of love, faith, and commitment, and may you continue to build a legacy of love that will endure for generations to come.</w:t>
      </w:r>
    </w:p>
    <w:p w14:paraId="5A65F180" w14:textId="77777777" w:rsidR="00C91B6A" w:rsidRDefault="00000000">
      <w:pPr>
        <w:rPr>
          <w:color w:val="002060"/>
        </w:rPr>
      </w:pPr>
      <w:r>
        <w:rPr>
          <w:color w:val="002060"/>
        </w:rPr>
        <w:br w:type="page"/>
      </w:r>
    </w:p>
    <w:p w14:paraId="13EE903F" w14:textId="77777777" w:rsidR="00C91B6A" w:rsidRDefault="00000000">
      <w:pPr>
        <w:jc w:val="center"/>
        <w:rPr>
          <w:b/>
          <w:bCs/>
          <w:color w:val="002060"/>
        </w:rPr>
      </w:pPr>
      <w:r>
        <w:rPr>
          <w:b/>
          <w:bCs/>
          <w:color w:val="002060"/>
        </w:rPr>
        <w:lastRenderedPageBreak/>
        <w:t>RESOURCES FOR COUPLES</w:t>
      </w:r>
    </w:p>
    <w:p w14:paraId="42208512" w14:textId="77777777" w:rsidR="00C91B6A" w:rsidRDefault="00C91B6A">
      <w:pPr>
        <w:rPr>
          <w:color w:val="002060"/>
        </w:rPr>
      </w:pPr>
    </w:p>
    <w:p w14:paraId="749DE89D" w14:textId="77777777" w:rsidR="00C91B6A" w:rsidRDefault="00000000">
      <w:pPr>
        <w:rPr>
          <w:color w:val="002060"/>
        </w:rPr>
      </w:pPr>
      <w:r>
        <w:rPr>
          <w:color w:val="002060"/>
        </w:rPr>
        <w:t>In the journey of marriage, having the right resources at your fingertips can make all the difference. Whether you're newlyweds or have been married for decades, continual growth and support are essential. Below is a curated list of books, workshops, counseling services, and online resources that can help you and your spouse strengthen your relationship, deepen your faith, and navigate the complexities of marriage together.</w:t>
      </w:r>
    </w:p>
    <w:p w14:paraId="68F1D082" w14:textId="77777777" w:rsidR="00C91B6A" w:rsidRDefault="00000000">
      <w:pPr>
        <w:rPr>
          <w:b/>
          <w:bCs/>
          <w:color w:val="002060"/>
        </w:rPr>
      </w:pPr>
      <w:r>
        <w:rPr>
          <w:b/>
          <w:bCs/>
          <w:color w:val="002060"/>
        </w:rPr>
        <w:t>Books</w:t>
      </w:r>
    </w:p>
    <w:p w14:paraId="1FD906A3" w14:textId="77777777" w:rsidR="00C91B6A" w:rsidRDefault="00000000">
      <w:pPr>
        <w:rPr>
          <w:color w:val="002060"/>
        </w:rPr>
      </w:pPr>
      <w:r>
        <w:rPr>
          <w:color w:val="002060"/>
        </w:rPr>
        <w:t xml:space="preserve">- </w:t>
      </w:r>
      <w:r>
        <w:rPr>
          <w:i/>
          <w:iCs/>
          <w:color w:val="002060"/>
        </w:rPr>
        <w:t>The Five Love Languages</w:t>
      </w:r>
      <w:r>
        <w:rPr>
          <w:color w:val="002060"/>
        </w:rPr>
        <w:t xml:space="preserve"> by Gary Chapman: A classic that explores how understanding and expressing love in your spouse's primary love language can transform your relationship.</w:t>
      </w:r>
    </w:p>
    <w:p w14:paraId="63E054E8" w14:textId="77777777" w:rsidR="00C91B6A" w:rsidRDefault="00000000">
      <w:pPr>
        <w:rPr>
          <w:color w:val="002060"/>
        </w:rPr>
      </w:pPr>
      <w:r>
        <w:rPr>
          <w:color w:val="002060"/>
        </w:rPr>
        <w:t xml:space="preserve">- </w:t>
      </w:r>
      <w:r>
        <w:rPr>
          <w:i/>
          <w:iCs/>
          <w:color w:val="002060"/>
        </w:rPr>
        <w:t>Sacred Marriage</w:t>
      </w:r>
      <w:r>
        <w:rPr>
          <w:color w:val="002060"/>
        </w:rPr>
        <w:t xml:space="preserve"> by Gary Thomas: This book redefines the purpose of marriage, emphasizing that it’s about more than happiness—it’s about holiness.</w:t>
      </w:r>
    </w:p>
    <w:p w14:paraId="3026433D" w14:textId="77777777" w:rsidR="00C91B6A" w:rsidRDefault="00000000">
      <w:pPr>
        <w:rPr>
          <w:color w:val="002060"/>
        </w:rPr>
      </w:pPr>
      <w:r>
        <w:rPr>
          <w:color w:val="002060"/>
        </w:rPr>
        <w:t xml:space="preserve">- </w:t>
      </w:r>
      <w:r>
        <w:rPr>
          <w:i/>
          <w:iCs/>
          <w:color w:val="002060"/>
        </w:rPr>
        <w:t xml:space="preserve">Love &amp; Respect </w:t>
      </w:r>
      <w:r>
        <w:rPr>
          <w:color w:val="002060"/>
        </w:rPr>
        <w:t>by Dr. Emerson Eggerichs: This work delves into the cyclical relationship between love and respect in marriage, offering biblical insights and practical advice.</w:t>
      </w:r>
    </w:p>
    <w:p w14:paraId="46EE57C5" w14:textId="77777777" w:rsidR="00C91B6A" w:rsidRDefault="00000000">
      <w:pPr>
        <w:rPr>
          <w:color w:val="002060"/>
        </w:rPr>
      </w:pPr>
      <w:r>
        <w:rPr>
          <w:color w:val="002060"/>
        </w:rPr>
        <w:t xml:space="preserve">- </w:t>
      </w:r>
      <w:r>
        <w:rPr>
          <w:i/>
          <w:iCs/>
          <w:color w:val="002060"/>
        </w:rPr>
        <w:t xml:space="preserve">The Meaning of Marriage </w:t>
      </w:r>
      <w:r>
        <w:rPr>
          <w:color w:val="002060"/>
        </w:rPr>
        <w:t>by Timothy Keller with Kathy Keller: A profound exploration of the biblical vision for marriage, challenging modern misconceptions and offering a richer understanding of the marital covenant.</w:t>
      </w:r>
    </w:p>
    <w:p w14:paraId="40AA0DE3" w14:textId="77777777" w:rsidR="00C91B6A" w:rsidRDefault="00000000">
      <w:pPr>
        <w:rPr>
          <w:color w:val="002060"/>
        </w:rPr>
      </w:pPr>
      <w:r>
        <w:rPr>
          <w:color w:val="002060"/>
        </w:rPr>
        <w:t xml:space="preserve">- </w:t>
      </w:r>
      <w:r>
        <w:rPr>
          <w:i/>
          <w:iCs/>
          <w:color w:val="002060"/>
        </w:rPr>
        <w:t>Boundaries in Marriage</w:t>
      </w:r>
      <w:r>
        <w:rPr>
          <w:color w:val="002060"/>
        </w:rPr>
        <w:t xml:space="preserve"> by Dr. Henry Cloud and Dr. John Townsend: This book provides guidance on setting healthy boundaries within marriage to protect the relationship and ensure mutual respect.</w:t>
      </w:r>
    </w:p>
    <w:p w14:paraId="56E397D4" w14:textId="77777777" w:rsidR="00C91B6A" w:rsidRDefault="00C91B6A">
      <w:pPr>
        <w:rPr>
          <w:color w:val="002060"/>
        </w:rPr>
      </w:pPr>
    </w:p>
    <w:p w14:paraId="74447C1A" w14:textId="77777777" w:rsidR="00C91B6A" w:rsidRDefault="00000000">
      <w:pPr>
        <w:rPr>
          <w:b/>
          <w:bCs/>
          <w:color w:val="002060"/>
        </w:rPr>
      </w:pPr>
      <w:r>
        <w:rPr>
          <w:b/>
          <w:bCs/>
          <w:color w:val="002060"/>
        </w:rPr>
        <w:t>Workshops and Seminars</w:t>
      </w:r>
    </w:p>
    <w:p w14:paraId="0259D45B" w14:textId="77777777" w:rsidR="00C91B6A" w:rsidRDefault="00000000">
      <w:pPr>
        <w:rPr>
          <w:color w:val="002060"/>
        </w:rPr>
      </w:pPr>
      <w:r>
        <w:rPr>
          <w:color w:val="002060"/>
        </w:rPr>
        <w:t>-</w:t>
      </w:r>
      <w:r>
        <w:rPr>
          <w:i/>
          <w:iCs/>
          <w:color w:val="002060"/>
        </w:rPr>
        <w:t xml:space="preserve"> Weekend to Remember </w:t>
      </w:r>
      <w:r>
        <w:rPr>
          <w:color w:val="002060"/>
        </w:rPr>
        <w:t>by FamilyLife: A marriage retreat that provides biblical principles and practical tools to help couples strengthen their relationship.</w:t>
      </w:r>
    </w:p>
    <w:p w14:paraId="4B34518B" w14:textId="77777777" w:rsidR="00C91B6A" w:rsidRDefault="00000000">
      <w:pPr>
        <w:rPr>
          <w:color w:val="002060"/>
        </w:rPr>
      </w:pPr>
      <w:r>
        <w:rPr>
          <w:color w:val="002060"/>
        </w:rPr>
        <w:t xml:space="preserve">- </w:t>
      </w:r>
      <w:r>
        <w:rPr>
          <w:i/>
          <w:iCs/>
          <w:color w:val="002060"/>
        </w:rPr>
        <w:t>Marriage Encounter</w:t>
      </w:r>
      <w:r>
        <w:rPr>
          <w:color w:val="002060"/>
        </w:rPr>
        <w:t>: A weekend experience for married couples to focus on their relationship, enhance communication, and rediscover each other.</w:t>
      </w:r>
    </w:p>
    <w:p w14:paraId="31291AF7" w14:textId="77777777" w:rsidR="00C91B6A" w:rsidRDefault="00000000">
      <w:pPr>
        <w:rPr>
          <w:color w:val="002060"/>
        </w:rPr>
      </w:pPr>
      <w:r>
        <w:rPr>
          <w:color w:val="002060"/>
        </w:rPr>
        <w:t xml:space="preserve">- </w:t>
      </w:r>
      <w:r>
        <w:rPr>
          <w:i/>
          <w:iCs/>
          <w:color w:val="002060"/>
        </w:rPr>
        <w:t>The Art of Marriage</w:t>
      </w:r>
      <w:r>
        <w:rPr>
          <w:color w:val="002060"/>
        </w:rPr>
        <w:t xml:space="preserve"> by FamilyLife: A video event designed to help couples understand and apply the biblical principles of marriage.</w:t>
      </w:r>
    </w:p>
    <w:p w14:paraId="10FC3B91" w14:textId="77777777" w:rsidR="00C91B6A" w:rsidRDefault="00000000">
      <w:pPr>
        <w:rPr>
          <w:color w:val="002060"/>
        </w:rPr>
      </w:pPr>
      <w:r>
        <w:rPr>
          <w:color w:val="002060"/>
        </w:rPr>
        <w:t>-</w:t>
      </w:r>
      <w:r>
        <w:rPr>
          <w:i/>
          <w:iCs/>
          <w:color w:val="002060"/>
        </w:rPr>
        <w:t xml:space="preserve"> Prepare/Enrich: </w:t>
      </w:r>
      <w:r>
        <w:rPr>
          <w:color w:val="002060"/>
        </w:rPr>
        <w:t>A program that offers customized insights and practical skills to build stronger relationships, particularly beneficial for premarital counseling and marriage enrichment.</w:t>
      </w:r>
    </w:p>
    <w:p w14:paraId="3785E83E" w14:textId="77777777" w:rsidR="00C91B6A" w:rsidRDefault="00C91B6A">
      <w:pPr>
        <w:rPr>
          <w:color w:val="002060"/>
        </w:rPr>
      </w:pPr>
    </w:p>
    <w:p w14:paraId="272B5FB4" w14:textId="77777777" w:rsidR="00C91B6A" w:rsidRDefault="00000000">
      <w:pPr>
        <w:rPr>
          <w:b/>
          <w:bCs/>
          <w:color w:val="002060"/>
        </w:rPr>
      </w:pPr>
      <w:r>
        <w:rPr>
          <w:b/>
          <w:bCs/>
          <w:color w:val="002060"/>
        </w:rPr>
        <w:t>Counseling Services</w:t>
      </w:r>
    </w:p>
    <w:p w14:paraId="46033350" w14:textId="77777777" w:rsidR="00C91B6A" w:rsidRDefault="00000000">
      <w:pPr>
        <w:rPr>
          <w:color w:val="002060"/>
        </w:rPr>
      </w:pPr>
      <w:r>
        <w:rPr>
          <w:color w:val="002060"/>
        </w:rPr>
        <w:lastRenderedPageBreak/>
        <w:t xml:space="preserve">- </w:t>
      </w:r>
      <w:r>
        <w:rPr>
          <w:i/>
          <w:iCs/>
          <w:color w:val="002060"/>
        </w:rPr>
        <w:t>Focus on the Family's Counseling Services</w:t>
      </w:r>
      <w:r>
        <w:rPr>
          <w:color w:val="002060"/>
        </w:rPr>
        <w:t>: Provides access to licensed Christian counselors who can offer guidance and support for various marital challenges.</w:t>
      </w:r>
    </w:p>
    <w:p w14:paraId="03D46360" w14:textId="77777777" w:rsidR="00C91B6A" w:rsidRDefault="00000000">
      <w:pPr>
        <w:rPr>
          <w:color w:val="002060"/>
        </w:rPr>
      </w:pPr>
      <w:r>
        <w:rPr>
          <w:color w:val="002060"/>
        </w:rPr>
        <w:t xml:space="preserve">- </w:t>
      </w:r>
      <w:r>
        <w:rPr>
          <w:i/>
          <w:iCs/>
          <w:color w:val="002060"/>
        </w:rPr>
        <w:t>Christian Counseling &amp; Educational Foundation (CCEF)</w:t>
      </w:r>
      <w:r>
        <w:rPr>
          <w:color w:val="002060"/>
        </w:rPr>
        <w:t>: Offers biblically based counseling and resources, helping couples navigate difficulties from a Christian perspective.</w:t>
      </w:r>
    </w:p>
    <w:p w14:paraId="05F50F27" w14:textId="77777777" w:rsidR="00C91B6A" w:rsidRDefault="00000000">
      <w:pPr>
        <w:rPr>
          <w:color w:val="002060"/>
        </w:rPr>
      </w:pPr>
      <w:r>
        <w:rPr>
          <w:color w:val="002060"/>
        </w:rPr>
        <w:t xml:space="preserve">- </w:t>
      </w:r>
      <w:r>
        <w:rPr>
          <w:i/>
          <w:iCs/>
          <w:color w:val="002060"/>
        </w:rPr>
        <w:t>Marriage Counseling Services through local churches</w:t>
      </w:r>
      <w:r>
        <w:rPr>
          <w:color w:val="002060"/>
        </w:rPr>
        <w:t>: Many churches offer free or low-cost counseling services with trained pastors or lay counselors who can provide spiritual and practical support.</w:t>
      </w:r>
    </w:p>
    <w:p w14:paraId="25530444" w14:textId="77777777" w:rsidR="00C91B6A" w:rsidRDefault="00C91B6A">
      <w:pPr>
        <w:rPr>
          <w:color w:val="002060"/>
        </w:rPr>
      </w:pPr>
    </w:p>
    <w:p w14:paraId="7CD767E9" w14:textId="77777777" w:rsidR="00C91B6A" w:rsidRDefault="00000000">
      <w:pPr>
        <w:rPr>
          <w:b/>
          <w:bCs/>
          <w:color w:val="002060"/>
        </w:rPr>
      </w:pPr>
      <w:r>
        <w:rPr>
          <w:b/>
          <w:bCs/>
          <w:color w:val="002060"/>
        </w:rPr>
        <w:t>Online Resources</w:t>
      </w:r>
    </w:p>
    <w:p w14:paraId="6EBA5339" w14:textId="77777777" w:rsidR="00C91B6A" w:rsidRDefault="00000000">
      <w:pPr>
        <w:rPr>
          <w:color w:val="002060"/>
        </w:rPr>
      </w:pPr>
      <w:r>
        <w:rPr>
          <w:color w:val="002060"/>
        </w:rPr>
        <w:t>-</w:t>
      </w:r>
      <w:r>
        <w:rPr>
          <w:i/>
          <w:iCs/>
          <w:color w:val="002060"/>
        </w:rPr>
        <w:t xml:space="preserve"> Focus on the Family's Marriage Resources:</w:t>
      </w:r>
      <w:r>
        <w:rPr>
          <w:color w:val="002060"/>
        </w:rPr>
        <w:t xml:space="preserve"> An extensive collection of articles, podcasts, and videos on topics ranging from communication to intimacy, all rooted in biblical wisdom.</w:t>
      </w:r>
    </w:p>
    <w:p w14:paraId="7D179C07" w14:textId="77777777" w:rsidR="00C91B6A" w:rsidRDefault="00000000">
      <w:pPr>
        <w:rPr>
          <w:color w:val="002060"/>
        </w:rPr>
      </w:pPr>
      <w:r>
        <w:rPr>
          <w:color w:val="002060"/>
        </w:rPr>
        <w:t xml:space="preserve">- </w:t>
      </w:r>
      <w:r>
        <w:rPr>
          <w:i/>
          <w:iCs/>
          <w:color w:val="002060"/>
        </w:rPr>
        <w:t>The Gottman Institute</w:t>
      </w:r>
      <w:r>
        <w:rPr>
          <w:color w:val="002060"/>
        </w:rPr>
        <w:t>: While not exclusively Christian, this resource provides evidence-based insights and tools for building healthy marriages, with a focus on communication, conflict resolution, and emotional connection.</w:t>
      </w:r>
    </w:p>
    <w:p w14:paraId="0DC9AF28" w14:textId="77777777" w:rsidR="00C91B6A" w:rsidRDefault="00000000">
      <w:pPr>
        <w:rPr>
          <w:color w:val="002060"/>
        </w:rPr>
      </w:pPr>
      <w:r>
        <w:rPr>
          <w:color w:val="002060"/>
        </w:rPr>
        <w:t>-</w:t>
      </w:r>
      <w:r>
        <w:rPr>
          <w:i/>
          <w:iCs/>
          <w:color w:val="002060"/>
        </w:rPr>
        <w:t xml:space="preserve"> FamilyLife's The Art of Marriage:</w:t>
      </w:r>
      <w:r>
        <w:rPr>
          <w:color w:val="002060"/>
        </w:rPr>
        <w:t xml:space="preserve"> A series of online resources, including videos and articles, designed to help couples understand and apply biblical principles to their marriage.</w:t>
      </w:r>
    </w:p>
    <w:p w14:paraId="0D5159B1" w14:textId="77777777" w:rsidR="00C91B6A" w:rsidRDefault="00000000">
      <w:pPr>
        <w:rPr>
          <w:color w:val="002060"/>
        </w:rPr>
      </w:pPr>
      <w:r>
        <w:rPr>
          <w:color w:val="002060"/>
        </w:rPr>
        <w:t xml:space="preserve">- </w:t>
      </w:r>
      <w:r>
        <w:rPr>
          <w:i/>
          <w:iCs/>
          <w:color w:val="002060"/>
        </w:rPr>
        <w:t>MarriageToday with Jimmy &amp; Karen Evans</w:t>
      </w:r>
      <w:r>
        <w:rPr>
          <w:color w:val="002060"/>
        </w:rPr>
        <w:t>: A ministry that offers online courses, podcasts, and articles to help couples thrive in their marriage.</w:t>
      </w:r>
    </w:p>
    <w:p w14:paraId="04EA8BB5" w14:textId="77777777" w:rsidR="00C91B6A" w:rsidRDefault="00000000">
      <w:pPr>
        <w:rPr>
          <w:color w:val="002060"/>
        </w:rPr>
      </w:pPr>
      <w:r>
        <w:rPr>
          <w:color w:val="002060"/>
        </w:rPr>
        <w:t xml:space="preserve">- </w:t>
      </w:r>
      <w:r>
        <w:rPr>
          <w:i/>
          <w:iCs/>
          <w:color w:val="002060"/>
        </w:rPr>
        <w:t>Christian Marriage Support Groups on Facebook</w:t>
      </w:r>
      <w:r>
        <w:rPr>
          <w:color w:val="002060"/>
        </w:rPr>
        <w:t>: Numerous groups offer a platform for couples to share experiences, seek advice, and receive encouragement from other Christian couples.</w:t>
      </w:r>
    </w:p>
    <w:p w14:paraId="34FE5F45" w14:textId="77777777" w:rsidR="00C91B6A" w:rsidRDefault="00000000">
      <w:pPr>
        <w:rPr>
          <w:color w:val="002060"/>
        </w:rPr>
      </w:pPr>
      <w:r>
        <w:rPr>
          <w:color w:val="002060"/>
        </w:rPr>
        <w:t>These resources are designed to meet couples wherever they are on their journey. Whether you're looking to deepen your connection, resolve conflicts, or simply grow together in faith, these tools can provide the guidance and support you need.</w:t>
      </w:r>
    </w:p>
    <w:p w14:paraId="1D999C9B" w14:textId="77777777" w:rsidR="00C91B6A" w:rsidRDefault="00000000">
      <w:pPr>
        <w:rPr>
          <w:color w:val="002060"/>
        </w:rPr>
      </w:pPr>
      <w:r>
        <w:rPr>
          <w:color w:val="002060"/>
        </w:rPr>
        <w:t xml:space="preserve"> Embrace the journey with the confidence that you're not alone—help and encouragement are available every step of the way.</w:t>
      </w:r>
    </w:p>
    <w:p w14:paraId="2919A52D" w14:textId="77777777" w:rsidR="00C91B6A" w:rsidRDefault="00000000">
      <w:pPr>
        <w:jc w:val="both"/>
        <w:rPr>
          <w:b/>
          <w:bCs/>
          <w:color w:val="002060"/>
        </w:rPr>
      </w:pPr>
      <w:r>
        <w:rPr>
          <w:color w:val="002060"/>
        </w:rPr>
        <w:br w:type="page"/>
      </w:r>
    </w:p>
    <w:p w14:paraId="57E27208" w14:textId="77777777" w:rsidR="00C91B6A" w:rsidRDefault="00000000">
      <w:pPr>
        <w:jc w:val="center"/>
        <w:rPr>
          <w:b/>
          <w:bCs/>
          <w:color w:val="002060"/>
        </w:rPr>
      </w:pPr>
      <w:r>
        <w:rPr>
          <w:b/>
          <w:bCs/>
          <w:color w:val="002060"/>
        </w:rPr>
        <w:lastRenderedPageBreak/>
        <w:t>Discussion Questions</w:t>
      </w:r>
    </w:p>
    <w:p w14:paraId="253D9013" w14:textId="77777777" w:rsidR="00C91B6A" w:rsidRDefault="00C91B6A">
      <w:pPr>
        <w:rPr>
          <w:color w:val="002060"/>
        </w:rPr>
      </w:pPr>
    </w:p>
    <w:p w14:paraId="45CCE359" w14:textId="77777777" w:rsidR="00C91B6A" w:rsidRDefault="00000000">
      <w:pPr>
        <w:rPr>
          <w:color w:val="002060"/>
        </w:rPr>
      </w:pPr>
      <w:r>
        <w:rPr>
          <w:color w:val="002060"/>
        </w:rPr>
        <w:t>Engaging in meaningful discussions can be transformative for couples and church groups alike. The following thought-provoking questions are designed to spark deep reflection and encourage practical application of the principles explored throughout the book. These questions can be used in personal study, shared between spouses, or discussed in small groups to foster growth, understanding, and a stronger connection.</w:t>
      </w:r>
    </w:p>
    <w:p w14:paraId="603A9AE2" w14:textId="77777777" w:rsidR="00C91B6A" w:rsidRDefault="00C91B6A">
      <w:pPr>
        <w:rPr>
          <w:color w:val="002060"/>
        </w:rPr>
      </w:pPr>
    </w:p>
    <w:p w14:paraId="4354A9DE" w14:textId="77777777" w:rsidR="00C91B6A" w:rsidRDefault="00000000">
      <w:pPr>
        <w:rPr>
          <w:b/>
          <w:bCs/>
          <w:color w:val="002060"/>
        </w:rPr>
      </w:pPr>
      <w:r>
        <w:rPr>
          <w:b/>
          <w:bCs/>
          <w:color w:val="002060"/>
        </w:rPr>
        <w:t>For Couples</w:t>
      </w:r>
    </w:p>
    <w:p w14:paraId="2205745B" w14:textId="77777777" w:rsidR="00C91B6A" w:rsidRDefault="00000000">
      <w:pPr>
        <w:rPr>
          <w:color w:val="002060"/>
        </w:rPr>
      </w:pPr>
      <w:r>
        <w:rPr>
          <w:color w:val="002060"/>
        </w:rPr>
        <w:t>1. Foundations of Marriage</w:t>
      </w:r>
    </w:p>
    <w:p w14:paraId="464D7E35" w14:textId="77777777" w:rsidR="00C91B6A" w:rsidRDefault="00000000">
      <w:pPr>
        <w:rPr>
          <w:color w:val="002060"/>
        </w:rPr>
      </w:pPr>
      <w:r>
        <w:rPr>
          <w:color w:val="002060"/>
        </w:rPr>
        <w:t xml:space="preserve">   - How do you define the foundation of your marriage? What values or principles form the core of your relationship?</w:t>
      </w:r>
    </w:p>
    <w:p w14:paraId="25EF851B" w14:textId="77777777" w:rsidR="00C91B6A" w:rsidRDefault="00000000">
      <w:pPr>
        <w:rPr>
          <w:color w:val="002060"/>
        </w:rPr>
      </w:pPr>
      <w:r>
        <w:rPr>
          <w:color w:val="002060"/>
        </w:rPr>
        <w:t xml:space="preserve">   - Reflect on your initial expectations of marriage. How have these evolved over time?</w:t>
      </w:r>
    </w:p>
    <w:p w14:paraId="70D22C14" w14:textId="77777777" w:rsidR="00C91B6A" w:rsidRDefault="00C91B6A">
      <w:pPr>
        <w:rPr>
          <w:color w:val="002060"/>
        </w:rPr>
      </w:pPr>
    </w:p>
    <w:p w14:paraId="49F20236" w14:textId="77777777" w:rsidR="00C91B6A" w:rsidRDefault="00000000">
      <w:pPr>
        <w:numPr>
          <w:ilvl w:val="0"/>
          <w:numId w:val="28"/>
        </w:numPr>
        <w:rPr>
          <w:color w:val="002060"/>
        </w:rPr>
      </w:pPr>
      <w:r>
        <w:rPr>
          <w:color w:val="002060"/>
        </w:rPr>
        <w:t>Roles and Responsibilities</w:t>
      </w:r>
    </w:p>
    <w:p w14:paraId="644BB0B3" w14:textId="77777777" w:rsidR="00C91B6A" w:rsidRDefault="00000000">
      <w:pPr>
        <w:rPr>
          <w:color w:val="002060"/>
        </w:rPr>
      </w:pPr>
      <w:r>
        <w:rPr>
          <w:color w:val="002060"/>
        </w:rPr>
        <w:t xml:space="preserve">   - How do you and your spouse define your roles within the marriage? Are these roles clearly communicated and agreed upon?</w:t>
      </w:r>
    </w:p>
    <w:p w14:paraId="46C6B01F" w14:textId="77777777" w:rsidR="00C91B6A" w:rsidRDefault="00000000">
      <w:pPr>
        <w:rPr>
          <w:color w:val="002060"/>
        </w:rPr>
      </w:pPr>
      <w:r>
        <w:rPr>
          <w:color w:val="002060"/>
        </w:rPr>
        <w:t xml:space="preserve">   - Discuss any challenges you have faced in balancing traditional gender roles with modern expectations. How have you navigated these challenges together?</w:t>
      </w:r>
    </w:p>
    <w:p w14:paraId="4F5F8115" w14:textId="77777777" w:rsidR="00C91B6A" w:rsidRDefault="00C91B6A">
      <w:pPr>
        <w:rPr>
          <w:color w:val="002060"/>
        </w:rPr>
      </w:pPr>
    </w:p>
    <w:p w14:paraId="1DE7EB15" w14:textId="77777777" w:rsidR="00C91B6A" w:rsidRDefault="00000000">
      <w:pPr>
        <w:rPr>
          <w:color w:val="002060"/>
        </w:rPr>
      </w:pPr>
      <w:r>
        <w:rPr>
          <w:color w:val="002060"/>
        </w:rPr>
        <w:t>3. Communication</w:t>
      </w:r>
    </w:p>
    <w:p w14:paraId="6532400C" w14:textId="77777777" w:rsidR="00C91B6A" w:rsidRDefault="00000000">
      <w:pPr>
        <w:rPr>
          <w:color w:val="002060"/>
        </w:rPr>
      </w:pPr>
      <w:r>
        <w:rPr>
          <w:color w:val="002060"/>
        </w:rPr>
        <w:t xml:space="preserve">   - In what ways do you communicate best with your spouse? What areas of communication could use improvement?</w:t>
      </w:r>
    </w:p>
    <w:p w14:paraId="53CFE7C5" w14:textId="77777777" w:rsidR="00C91B6A" w:rsidRDefault="00000000">
      <w:pPr>
        <w:rPr>
          <w:color w:val="002060"/>
        </w:rPr>
      </w:pPr>
      <w:r>
        <w:rPr>
          <w:color w:val="002060"/>
        </w:rPr>
        <w:t xml:space="preserve">   - Reflect on a recent conflict. How did your communication style impact the resolution? What could you have done differently?</w:t>
      </w:r>
    </w:p>
    <w:p w14:paraId="69FB617B" w14:textId="77777777" w:rsidR="00C91B6A" w:rsidRDefault="00C91B6A">
      <w:pPr>
        <w:rPr>
          <w:color w:val="002060"/>
        </w:rPr>
      </w:pPr>
    </w:p>
    <w:p w14:paraId="6BD7A19E" w14:textId="77777777" w:rsidR="00C91B6A" w:rsidRDefault="00000000">
      <w:pPr>
        <w:rPr>
          <w:color w:val="002060"/>
        </w:rPr>
      </w:pPr>
      <w:r>
        <w:rPr>
          <w:color w:val="002060"/>
        </w:rPr>
        <w:t>4. Trust and Forgiveness</w:t>
      </w:r>
    </w:p>
    <w:p w14:paraId="4A6026DB" w14:textId="77777777" w:rsidR="00C91B6A" w:rsidRDefault="00000000">
      <w:pPr>
        <w:rPr>
          <w:color w:val="002060"/>
        </w:rPr>
      </w:pPr>
      <w:r>
        <w:rPr>
          <w:color w:val="002060"/>
        </w:rPr>
        <w:t xml:space="preserve">   - How do you define trust in your relationship? What actions or behaviors strengthen or weaken this trust?</w:t>
      </w:r>
    </w:p>
    <w:p w14:paraId="65BF6E28" w14:textId="77777777" w:rsidR="00C91B6A" w:rsidRDefault="00000000">
      <w:pPr>
        <w:rPr>
          <w:color w:val="002060"/>
        </w:rPr>
      </w:pPr>
      <w:r>
        <w:rPr>
          <w:color w:val="002060"/>
        </w:rPr>
        <w:lastRenderedPageBreak/>
        <w:t xml:space="preserve">   - Discuss a time when forgiveness was necessary in your marriage. How did the act of forgiving or being forgiven impact your relationship?</w:t>
      </w:r>
    </w:p>
    <w:p w14:paraId="7BF1E31F" w14:textId="77777777" w:rsidR="00C91B6A" w:rsidRDefault="00C91B6A">
      <w:pPr>
        <w:rPr>
          <w:color w:val="002060"/>
        </w:rPr>
      </w:pPr>
    </w:p>
    <w:p w14:paraId="09A3205D" w14:textId="77777777" w:rsidR="00C91B6A" w:rsidRDefault="00000000">
      <w:pPr>
        <w:rPr>
          <w:color w:val="002060"/>
        </w:rPr>
      </w:pPr>
      <w:r>
        <w:rPr>
          <w:color w:val="002060"/>
        </w:rPr>
        <w:t>5. Faith and Spiritual Growth</w:t>
      </w:r>
    </w:p>
    <w:p w14:paraId="521D4C40" w14:textId="77777777" w:rsidR="00C91B6A" w:rsidRDefault="00000000">
      <w:pPr>
        <w:rPr>
          <w:color w:val="002060"/>
        </w:rPr>
      </w:pPr>
      <w:r>
        <w:rPr>
          <w:color w:val="002060"/>
        </w:rPr>
        <w:t xml:space="preserve">   - How does your faith influence your marriage? In what ways do you incorporate spiritual practices into your relationship?</w:t>
      </w:r>
    </w:p>
    <w:p w14:paraId="4903237E" w14:textId="77777777" w:rsidR="00C91B6A" w:rsidRDefault="00000000">
      <w:pPr>
        <w:rPr>
          <w:color w:val="002060"/>
        </w:rPr>
      </w:pPr>
      <w:r>
        <w:rPr>
          <w:color w:val="002060"/>
        </w:rPr>
        <w:t xml:space="preserve">   - Reflect on a time when your faith was challenged within your marriage. How did you and your spouse work through it together?</w:t>
      </w:r>
    </w:p>
    <w:p w14:paraId="1875765D" w14:textId="77777777" w:rsidR="00C91B6A" w:rsidRDefault="00C91B6A">
      <w:pPr>
        <w:rPr>
          <w:color w:val="002060"/>
        </w:rPr>
      </w:pPr>
    </w:p>
    <w:p w14:paraId="6D4A7C3D" w14:textId="77777777" w:rsidR="00C91B6A" w:rsidRDefault="00000000">
      <w:pPr>
        <w:rPr>
          <w:color w:val="002060"/>
        </w:rPr>
      </w:pPr>
      <w:r>
        <w:rPr>
          <w:color w:val="002060"/>
        </w:rPr>
        <w:t>6. Handling Life’s Pressures</w:t>
      </w:r>
    </w:p>
    <w:p w14:paraId="5D8D21AD" w14:textId="77777777" w:rsidR="00C91B6A" w:rsidRDefault="00000000">
      <w:pPr>
        <w:rPr>
          <w:color w:val="002060"/>
        </w:rPr>
      </w:pPr>
      <w:r>
        <w:rPr>
          <w:color w:val="002060"/>
        </w:rPr>
        <w:t xml:space="preserve">   - How do you and your spouse balance the demands of career, family, and personal life? What strategies help you maintain intimacy and connection?</w:t>
      </w:r>
    </w:p>
    <w:p w14:paraId="0A51CAE2" w14:textId="77777777" w:rsidR="00C91B6A" w:rsidRDefault="00000000">
      <w:pPr>
        <w:rPr>
          <w:color w:val="002060"/>
        </w:rPr>
      </w:pPr>
      <w:r>
        <w:rPr>
          <w:color w:val="002060"/>
        </w:rPr>
        <w:t xml:space="preserve">   - Discuss a significant challenge or pressure you’ve faced together. How did it affect your marriage, and what did you learn from the experience?</w:t>
      </w:r>
    </w:p>
    <w:p w14:paraId="7EE0FC31" w14:textId="77777777" w:rsidR="00C91B6A" w:rsidRDefault="00C91B6A">
      <w:pPr>
        <w:rPr>
          <w:color w:val="002060"/>
        </w:rPr>
      </w:pPr>
    </w:p>
    <w:p w14:paraId="1837D791" w14:textId="77777777" w:rsidR="00C91B6A" w:rsidRDefault="00000000">
      <w:pPr>
        <w:rPr>
          <w:color w:val="002060"/>
        </w:rPr>
      </w:pPr>
      <w:r>
        <w:rPr>
          <w:color w:val="002060"/>
        </w:rPr>
        <w:t>7. Marriage and the Church</w:t>
      </w:r>
    </w:p>
    <w:p w14:paraId="3155A194" w14:textId="77777777" w:rsidR="00C91B6A" w:rsidRDefault="00000000">
      <w:pPr>
        <w:rPr>
          <w:color w:val="002060"/>
        </w:rPr>
      </w:pPr>
      <w:r>
        <w:rPr>
          <w:color w:val="002060"/>
        </w:rPr>
        <w:t xml:space="preserve">   - How has the church played a role in your marriage? What support or guidance have you received that has been particularly helpful?</w:t>
      </w:r>
    </w:p>
    <w:p w14:paraId="3D2484AE" w14:textId="77777777" w:rsidR="00C91B6A" w:rsidRDefault="00000000">
      <w:pPr>
        <w:rPr>
          <w:color w:val="002060"/>
        </w:rPr>
      </w:pPr>
      <w:r>
        <w:rPr>
          <w:color w:val="002060"/>
        </w:rPr>
        <w:t xml:space="preserve">   - Reflect on the teachings of your church regarding marriage. How do they align with or differ from your personal experiences?</w:t>
      </w:r>
    </w:p>
    <w:p w14:paraId="3D02DFDA" w14:textId="77777777" w:rsidR="00C91B6A" w:rsidRDefault="00C91B6A">
      <w:pPr>
        <w:rPr>
          <w:color w:val="002060"/>
        </w:rPr>
      </w:pPr>
    </w:p>
    <w:p w14:paraId="32528377" w14:textId="77777777" w:rsidR="00C91B6A" w:rsidRDefault="00000000">
      <w:pPr>
        <w:rPr>
          <w:b/>
          <w:bCs/>
          <w:color w:val="002060"/>
        </w:rPr>
      </w:pPr>
      <w:r>
        <w:rPr>
          <w:b/>
          <w:bCs/>
          <w:color w:val="002060"/>
        </w:rPr>
        <w:t>For Church Groups</w:t>
      </w:r>
    </w:p>
    <w:p w14:paraId="228A3AD5" w14:textId="77777777" w:rsidR="00C91B6A" w:rsidRDefault="00000000">
      <w:pPr>
        <w:rPr>
          <w:color w:val="002060"/>
        </w:rPr>
      </w:pPr>
      <w:r>
        <w:rPr>
          <w:color w:val="002060"/>
        </w:rPr>
        <w:t>1. Marriage in Biblical Context</w:t>
      </w:r>
    </w:p>
    <w:p w14:paraId="2BFFC59D" w14:textId="77777777" w:rsidR="00C91B6A" w:rsidRDefault="00000000">
      <w:pPr>
        <w:rPr>
          <w:color w:val="002060"/>
        </w:rPr>
      </w:pPr>
      <w:r>
        <w:rPr>
          <w:color w:val="002060"/>
        </w:rPr>
        <w:t xml:space="preserve">   - What biblical examples of marriage resonate most with you? How do these examples inform your understanding of your own marriage?</w:t>
      </w:r>
    </w:p>
    <w:p w14:paraId="0E4CCF69" w14:textId="77777777" w:rsidR="00C91B6A" w:rsidRDefault="00000000">
      <w:pPr>
        <w:rPr>
          <w:color w:val="002060"/>
        </w:rPr>
      </w:pPr>
      <w:r>
        <w:rPr>
          <w:color w:val="002060"/>
        </w:rPr>
        <w:t xml:space="preserve">   - Discuss the concept of being unequally yoked. How do you see this principle playing out in modern relationships?</w:t>
      </w:r>
    </w:p>
    <w:p w14:paraId="33BDAB8A" w14:textId="77777777" w:rsidR="00C91B6A" w:rsidRDefault="00C91B6A">
      <w:pPr>
        <w:rPr>
          <w:color w:val="002060"/>
        </w:rPr>
      </w:pPr>
    </w:p>
    <w:p w14:paraId="0E6A900C" w14:textId="77777777" w:rsidR="00C91B6A" w:rsidRDefault="00000000">
      <w:pPr>
        <w:rPr>
          <w:color w:val="002060"/>
        </w:rPr>
      </w:pPr>
      <w:r>
        <w:rPr>
          <w:color w:val="002060"/>
        </w:rPr>
        <w:t>2. Cultural and Social Dynamics</w:t>
      </w:r>
    </w:p>
    <w:p w14:paraId="2924D7B4" w14:textId="77777777" w:rsidR="00C91B6A" w:rsidRDefault="00000000">
      <w:pPr>
        <w:rPr>
          <w:color w:val="002060"/>
        </w:rPr>
      </w:pPr>
      <w:r>
        <w:rPr>
          <w:color w:val="002060"/>
        </w:rPr>
        <w:lastRenderedPageBreak/>
        <w:t xml:space="preserve">   - How have cultural and social changes influenced the way marriages are viewed and lived out within your church community?</w:t>
      </w:r>
    </w:p>
    <w:p w14:paraId="0573E8D7" w14:textId="77777777" w:rsidR="00C91B6A" w:rsidRDefault="00000000">
      <w:pPr>
        <w:rPr>
          <w:color w:val="002060"/>
        </w:rPr>
      </w:pPr>
      <w:r>
        <w:rPr>
          <w:color w:val="002060"/>
        </w:rPr>
        <w:t xml:space="preserve">   - Reflect on the role of gender roles within marriage. How does your church address the shift in these roles in contemporary society?</w:t>
      </w:r>
    </w:p>
    <w:p w14:paraId="4AB8286B" w14:textId="77777777" w:rsidR="00C91B6A" w:rsidRDefault="00C91B6A">
      <w:pPr>
        <w:rPr>
          <w:color w:val="002060"/>
        </w:rPr>
      </w:pPr>
    </w:p>
    <w:p w14:paraId="15F36013" w14:textId="77777777" w:rsidR="00C91B6A" w:rsidRDefault="00000000">
      <w:pPr>
        <w:rPr>
          <w:color w:val="002060"/>
        </w:rPr>
      </w:pPr>
      <w:r>
        <w:rPr>
          <w:color w:val="002060"/>
        </w:rPr>
        <w:t>3. Inclusivity in Marriage Support</w:t>
      </w:r>
    </w:p>
    <w:p w14:paraId="34B96C28" w14:textId="77777777" w:rsidR="00C91B6A" w:rsidRDefault="00000000">
      <w:pPr>
        <w:rPr>
          <w:color w:val="002060"/>
        </w:rPr>
      </w:pPr>
      <w:r>
        <w:rPr>
          <w:color w:val="002060"/>
        </w:rPr>
        <w:t xml:space="preserve">   - How does your church support non-traditional families, such as single parents or blended families? What improvements could be made to be more inclusive?</w:t>
      </w:r>
    </w:p>
    <w:p w14:paraId="4876F74C" w14:textId="77777777" w:rsidR="00C91B6A" w:rsidRDefault="00000000">
      <w:pPr>
        <w:rPr>
          <w:color w:val="002060"/>
        </w:rPr>
      </w:pPr>
      <w:r>
        <w:rPr>
          <w:color w:val="002060"/>
        </w:rPr>
        <w:t xml:space="preserve">   - Discuss the importance of creating a welcoming environment for all types of families within the church. What steps can be taken to foster this inclusivity?</w:t>
      </w:r>
    </w:p>
    <w:p w14:paraId="16FA045D" w14:textId="77777777" w:rsidR="00C91B6A" w:rsidRDefault="00C91B6A">
      <w:pPr>
        <w:rPr>
          <w:color w:val="002060"/>
        </w:rPr>
      </w:pPr>
    </w:p>
    <w:p w14:paraId="108630E4" w14:textId="77777777" w:rsidR="00C91B6A" w:rsidRDefault="00000000">
      <w:pPr>
        <w:rPr>
          <w:color w:val="002060"/>
        </w:rPr>
      </w:pPr>
      <w:r>
        <w:rPr>
          <w:color w:val="002060"/>
        </w:rPr>
        <w:t>4. Church’s Role in Conflict Resolution</w:t>
      </w:r>
    </w:p>
    <w:p w14:paraId="070E4AC9" w14:textId="77777777" w:rsidR="00C91B6A" w:rsidRDefault="00000000">
      <w:pPr>
        <w:rPr>
          <w:color w:val="002060"/>
        </w:rPr>
      </w:pPr>
      <w:r>
        <w:rPr>
          <w:color w:val="002060"/>
        </w:rPr>
        <w:t xml:space="preserve">   - How does your church handle issues like domestic violence or divorce? What support systems are in place for couples facing these challenges?</w:t>
      </w:r>
    </w:p>
    <w:p w14:paraId="4A57BE16" w14:textId="77777777" w:rsidR="00C91B6A" w:rsidRDefault="00000000">
      <w:pPr>
        <w:rPr>
          <w:color w:val="002060"/>
        </w:rPr>
      </w:pPr>
      <w:r>
        <w:rPr>
          <w:color w:val="002060"/>
        </w:rPr>
        <w:t xml:space="preserve">   - Reflect on the effectiveness of premarital and marital counseling offered by your church. How could these programs be improved to better prepare couples for marriage?</w:t>
      </w:r>
    </w:p>
    <w:p w14:paraId="23242D42" w14:textId="77777777" w:rsidR="00C91B6A" w:rsidRDefault="00C91B6A">
      <w:pPr>
        <w:rPr>
          <w:color w:val="002060"/>
        </w:rPr>
      </w:pPr>
    </w:p>
    <w:p w14:paraId="3DE8F998" w14:textId="77777777" w:rsidR="00C91B6A" w:rsidRDefault="00000000">
      <w:pPr>
        <w:rPr>
          <w:color w:val="002060"/>
        </w:rPr>
      </w:pPr>
      <w:r>
        <w:rPr>
          <w:color w:val="002060"/>
        </w:rPr>
        <w:t>5. Faith and Leadership in Marriage</w:t>
      </w:r>
    </w:p>
    <w:p w14:paraId="2DBC1409" w14:textId="77777777" w:rsidR="00C91B6A" w:rsidRDefault="00000000">
      <w:pPr>
        <w:rPr>
          <w:color w:val="002060"/>
        </w:rPr>
      </w:pPr>
      <w:r>
        <w:rPr>
          <w:color w:val="002060"/>
        </w:rPr>
        <w:t xml:space="preserve">   - What qualities do you believe are essential for leadership within a marriage? How can both spouses contribute to this leadership?</w:t>
      </w:r>
    </w:p>
    <w:p w14:paraId="2359729D" w14:textId="77777777" w:rsidR="00C91B6A" w:rsidRDefault="00000000">
      <w:pPr>
        <w:rPr>
          <w:color w:val="002060"/>
        </w:rPr>
      </w:pPr>
      <w:r>
        <w:rPr>
          <w:color w:val="002060"/>
        </w:rPr>
        <w:t xml:space="preserve">   - Discuss the balance of power and submission in marriage. How does your church teach and practice this balance?</w:t>
      </w:r>
    </w:p>
    <w:p w14:paraId="398EC69B" w14:textId="77777777" w:rsidR="00C91B6A" w:rsidRDefault="00C91B6A">
      <w:pPr>
        <w:rPr>
          <w:color w:val="002060"/>
        </w:rPr>
      </w:pPr>
    </w:p>
    <w:p w14:paraId="3565EC6B" w14:textId="77777777" w:rsidR="00C91B6A" w:rsidRDefault="00000000">
      <w:pPr>
        <w:rPr>
          <w:b/>
          <w:bCs/>
          <w:color w:val="002060"/>
        </w:rPr>
      </w:pPr>
      <w:r>
        <w:rPr>
          <w:b/>
          <w:bCs/>
          <w:color w:val="002060"/>
        </w:rPr>
        <w:t>Prompts for Deeper Reflection and Practical Application</w:t>
      </w:r>
    </w:p>
    <w:p w14:paraId="222BA2FC" w14:textId="77777777" w:rsidR="00C91B6A" w:rsidRDefault="00000000">
      <w:pPr>
        <w:rPr>
          <w:color w:val="002060"/>
        </w:rPr>
      </w:pPr>
      <w:r>
        <w:rPr>
          <w:color w:val="002060"/>
        </w:rPr>
        <w:t>- Personal Reflection: Reflect on your personal growth since getting married. What lessons have you learned about yourself and your spouse? How have these lessons shaped your relationship?</w:t>
      </w:r>
    </w:p>
    <w:p w14:paraId="7F18566A" w14:textId="77777777" w:rsidR="00C91B6A" w:rsidRDefault="00000000">
      <w:pPr>
        <w:rPr>
          <w:color w:val="002060"/>
        </w:rPr>
      </w:pPr>
      <w:r>
        <w:rPr>
          <w:color w:val="002060"/>
        </w:rPr>
        <w:t>- Marriage Goals: Identify one area of your marriage that you’d like to improve. Set specific, actionable goals to address this area together.</w:t>
      </w:r>
    </w:p>
    <w:p w14:paraId="63B81B8A" w14:textId="77777777" w:rsidR="00C91B6A" w:rsidRDefault="00000000">
      <w:pPr>
        <w:rPr>
          <w:color w:val="002060"/>
        </w:rPr>
      </w:pPr>
      <w:r>
        <w:rPr>
          <w:color w:val="002060"/>
        </w:rPr>
        <w:t>- Faith Practices: Consider how you and your spouse can integrate more spiritual practices into your daily lives. Choose one new practice to begin this week.</w:t>
      </w:r>
    </w:p>
    <w:p w14:paraId="290560DD" w14:textId="77777777" w:rsidR="00C91B6A" w:rsidRDefault="00000000">
      <w:pPr>
        <w:rPr>
          <w:color w:val="002060"/>
        </w:rPr>
      </w:pPr>
      <w:r>
        <w:rPr>
          <w:color w:val="002060"/>
        </w:rPr>
        <w:lastRenderedPageBreak/>
        <w:t>- Community Support: Reflect on how you can contribute to the support of other marriages within your church community. How can you offer encouragement or mentorship to other couples?</w:t>
      </w:r>
    </w:p>
    <w:p w14:paraId="4E61CF0F" w14:textId="77777777" w:rsidR="00C91B6A" w:rsidRDefault="00000000">
      <w:pPr>
        <w:rPr>
          <w:color w:val="002060"/>
        </w:rPr>
      </w:pPr>
      <w:r>
        <w:rPr>
          <w:color w:val="002060"/>
        </w:rPr>
        <w:t>- Future Vision: Envision what you want your marriage to look like in the next five, ten, or twenty years. Discuss with your spouse how you can work together to achieve this vision.</w:t>
      </w:r>
    </w:p>
    <w:p w14:paraId="195144F3" w14:textId="77777777" w:rsidR="00C91B6A" w:rsidRDefault="00000000">
      <w:pPr>
        <w:rPr>
          <w:color w:val="002060"/>
        </w:rPr>
      </w:pPr>
      <w:r>
        <w:rPr>
          <w:color w:val="002060"/>
        </w:rPr>
        <w:t>These questions and prompts are designed to encourage open dialogue, self-reflection, and practical action. Whether used in a private setting or within a group, they can help couples and church members alike to deepen their understanding, strengthen their relationships, and live out the principles of love, faith, and commitment in meaningful ways.</w:t>
      </w:r>
    </w:p>
    <w:p w14:paraId="5DCED13A" w14:textId="77777777" w:rsidR="00C91B6A" w:rsidRDefault="00C91B6A">
      <w:pPr>
        <w:rPr>
          <w:color w:val="002060"/>
        </w:rPr>
      </w:pPr>
    </w:p>
    <w:p w14:paraId="623D8BB0" w14:textId="77777777" w:rsidR="00C91B6A" w:rsidRDefault="00C91B6A">
      <w:pPr>
        <w:rPr>
          <w:b/>
          <w:bCs/>
          <w:color w:val="002060"/>
        </w:rPr>
      </w:pPr>
    </w:p>
    <w:p w14:paraId="6E24D52C" w14:textId="77777777" w:rsidR="00C91B6A" w:rsidRDefault="00000000">
      <w:pPr>
        <w:jc w:val="center"/>
        <w:rPr>
          <w:b/>
          <w:bCs/>
          <w:color w:val="002060"/>
        </w:rPr>
      </w:pPr>
      <w:r>
        <w:rPr>
          <w:b/>
          <w:bCs/>
          <w:color w:val="002060"/>
        </w:rPr>
        <w:br w:type="page"/>
      </w:r>
      <w:r>
        <w:rPr>
          <w:b/>
          <w:bCs/>
          <w:color w:val="002060"/>
        </w:rPr>
        <w:lastRenderedPageBreak/>
        <w:t>AUTHOR’S NOTE</w:t>
      </w:r>
    </w:p>
    <w:p w14:paraId="1612EAF4" w14:textId="77777777" w:rsidR="00C91B6A" w:rsidRDefault="00C91B6A">
      <w:pPr>
        <w:rPr>
          <w:b/>
          <w:bCs/>
          <w:color w:val="002060"/>
        </w:rPr>
      </w:pPr>
    </w:p>
    <w:p w14:paraId="6ECC50C1" w14:textId="77777777" w:rsidR="00C91B6A" w:rsidRDefault="00000000">
      <w:pPr>
        <w:rPr>
          <w:b/>
          <w:bCs/>
          <w:color w:val="002060"/>
        </w:rPr>
      </w:pPr>
      <w:r>
        <w:rPr>
          <w:b/>
          <w:bCs/>
          <w:color w:val="002060"/>
        </w:rPr>
        <w:t>As I sit here reflecting on the journey that led to the creation of this book, I am struck by the profound experiences and encounters that have shaped my understanding of marriage, faith, and the intricate dance between love and reality. Writing this book has been more than just an intellectual endeavor; it has been a deeply personal journey of exploration, revelation, and, at times, soul-searching.</w:t>
      </w:r>
    </w:p>
    <w:p w14:paraId="2F42EC35" w14:textId="77777777" w:rsidR="00C91B6A" w:rsidRDefault="00000000">
      <w:pPr>
        <w:rPr>
          <w:b/>
          <w:bCs/>
          <w:color w:val="002060"/>
        </w:rPr>
      </w:pPr>
      <w:r>
        <w:rPr>
          <w:b/>
          <w:bCs/>
          <w:color w:val="002060"/>
        </w:rPr>
        <w:t>There were moments during the writing process when I found myself reliving the struggles and triumphs that many couples face. I thought about the countless conversations with friends, family, and strangers alike—those who sought guidance, those who offered wisdom, and those who simply needed a listening ear. It was in these moments that I realized how universal the themes of this book truly are. Whether it was the joy of a couple finding renewed love after years of drifting apart or the heartbreak of a marriage crumbling under the weight of unmet expectations, these stories have left an indelible mark on my heart.</w:t>
      </w:r>
    </w:p>
    <w:p w14:paraId="356C7CE7" w14:textId="77777777" w:rsidR="00C91B6A" w:rsidRDefault="00000000">
      <w:pPr>
        <w:rPr>
          <w:b/>
          <w:bCs/>
          <w:color w:val="002060"/>
        </w:rPr>
      </w:pPr>
      <w:r>
        <w:rPr>
          <w:b/>
          <w:bCs/>
          <w:color w:val="002060"/>
        </w:rPr>
        <w:t>One personal anecdote that I carry with me is the memory of a couple I once counseled, whose marriage had reached a breaking point. They came to me, not seeking advice, but simply to be heard. As they poured out their hearts, I was reminded of the power of empathy and the importance of creating a safe space for people to express their pain and hopes. Their journey back to each other was not an easy one, but it was a testament to the resilience of the human spirit and the transformative power of love and faith. This experience, among many others, reinforced my belief that no matter how dire the circumstances, there is always hope for renewal.</w:t>
      </w:r>
    </w:p>
    <w:p w14:paraId="1E0086FB" w14:textId="77777777" w:rsidR="00C91B6A" w:rsidRDefault="00000000">
      <w:pPr>
        <w:rPr>
          <w:b/>
          <w:bCs/>
          <w:color w:val="002060"/>
        </w:rPr>
      </w:pPr>
      <w:r>
        <w:rPr>
          <w:b/>
          <w:bCs/>
          <w:color w:val="002060"/>
        </w:rPr>
        <w:t>As you turn the final pages of this book, I want to leave you with a few final words of encouragement and inspiration. Marriage, like life, is a journey filled with peaks and valleys. There will be moments of indescribable joy and times of deep sorrow. Yet, it is within this ebb and flow that the beauty of a lasting relationship is found. It is in the quiet moments of shared understanding, the hard-fought victories over challenges, and the unwavering commitment to each other that love truly flourishes.</w:t>
      </w:r>
    </w:p>
    <w:p w14:paraId="15471597" w14:textId="77777777" w:rsidR="00C91B6A" w:rsidRDefault="00000000">
      <w:pPr>
        <w:rPr>
          <w:b/>
          <w:bCs/>
          <w:color w:val="002060"/>
        </w:rPr>
      </w:pPr>
      <w:r>
        <w:rPr>
          <w:b/>
          <w:bCs/>
          <w:color w:val="002060"/>
        </w:rPr>
        <w:t>To those you who is just beginning your journey, I encourage you to build your relationship on a foundation of mutual respect, trust, and faith. These are the cornerstones that will carry you through the inevitable storms. For those who find themselves in the midst of trials, know that you are not alone. There is always a path forward, and sometimes, it is in the act of reaching out—to your spouse, to your community, to your faith—that healing begins.</w:t>
      </w:r>
    </w:p>
    <w:p w14:paraId="6314037E" w14:textId="77777777" w:rsidR="00C91B6A" w:rsidRDefault="00000000">
      <w:pPr>
        <w:rPr>
          <w:b/>
          <w:bCs/>
          <w:color w:val="002060"/>
        </w:rPr>
      </w:pPr>
      <w:r>
        <w:rPr>
          <w:b/>
          <w:bCs/>
          <w:color w:val="002060"/>
        </w:rPr>
        <w:t>And finally, to all who have walked this path before and to those who will walk it in the future, I offer my deepest gratitude and respect. Your stories, your struggles, and your triumphs are the lifeblood of this book. It is my hope that the words contained within these pages serve as a beacon of hope, a source of strength, and a reminder that love, when nurtured and cherished, is the greatest gift we can give and receive.</w:t>
      </w:r>
    </w:p>
    <w:p w14:paraId="11D6D71C" w14:textId="77777777" w:rsidR="00C91B6A" w:rsidRDefault="00000000">
      <w:pPr>
        <w:rPr>
          <w:b/>
          <w:bCs/>
          <w:color w:val="002060"/>
        </w:rPr>
      </w:pPr>
      <w:r>
        <w:rPr>
          <w:b/>
          <w:bCs/>
          <w:color w:val="002060"/>
        </w:rPr>
        <w:lastRenderedPageBreak/>
        <w:t>As you embark on or continue your journey, may you find joy in the everyday moments, strength in your faith, and unwavering support in your partner. May this book inspire you to live your love with intention, to navigate the complexities of marriage with grace, and to always look forward with hope.</w:t>
      </w:r>
    </w:p>
    <w:p w14:paraId="7A071AF2" w14:textId="77777777" w:rsidR="00C91B6A" w:rsidRDefault="00000000">
      <w:pPr>
        <w:rPr>
          <w:b/>
          <w:bCs/>
          <w:color w:val="002060"/>
        </w:rPr>
      </w:pPr>
      <w:r>
        <w:rPr>
          <w:b/>
          <w:bCs/>
          <w:color w:val="002060"/>
        </w:rPr>
        <w:t xml:space="preserve">Thank you for allowing me to be a part of your journey. It has been an honor to share these reflections with you, and I pray that they will serve as a guide and companion as you walk the path of love, faith, and commitment. </w:t>
      </w:r>
    </w:p>
    <w:p w14:paraId="7DA1A494" w14:textId="77777777" w:rsidR="00C91B6A" w:rsidRDefault="00000000">
      <w:pPr>
        <w:rPr>
          <w:b/>
          <w:bCs/>
          <w:color w:val="002060"/>
        </w:rPr>
      </w:pPr>
      <w:r>
        <w:rPr>
          <w:b/>
          <w:bCs/>
          <w:color w:val="002060"/>
        </w:rPr>
        <w:t>With heartfelt blessings,</w:t>
      </w:r>
    </w:p>
    <w:p w14:paraId="3D33CCE8" w14:textId="77777777" w:rsidR="00C91B6A" w:rsidRDefault="00000000">
      <w:pPr>
        <w:rPr>
          <w:b/>
          <w:bCs/>
          <w:color w:val="002060"/>
        </w:rPr>
      </w:pPr>
      <w:r>
        <w:rPr>
          <w:b/>
          <w:bCs/>
          <w:color w:val="002060"/>
        </w:rPr>
        <w:t>[Authors Name]</w:t>
      </w:r>
      <w:r>
        <w:rPr>
          <w:b/>
          <w:bCs/>
          <w:color w:val="002060"/>
        </w:rPr>
        <w:br w:type="page"/>
      </w:r>
    </w:p>
    <w:p w14:paraId="0748C5F6" w14:textId="77777777" w:rsidR="00C91B6A" w:rsidRDefault="00C91B6A"/>
    <w:p w14:paraId="0DDF3481" w14:textId="77777777" w:rsidR="00C91B6A" w:rsidRDefault="00000000">
      <w:pPr>
        <w:spacing w:line="480" w:lineRule="auto"/>
        <w:jc w:val="center"/>
        <w:rPr>
          <w:color w:val="002060"/>
        </w:rPr>
      </w:pPr>
      <w:r>
        <w:rPr>
          <w:color w:val="002060"/>
        </w:rPr>
        <w:t>REFERENCES</w:t>
      </w:r>
    </w:p>
    <w:p w14:paraId="46EDECF0" w14:textId="77777777" w:rsidR="00C91B6A" w:rsidRDefault="00C91B6A">
      <w:pPr>
        <w:spacing w:line="480" w:lineRule="auto"/>
        <w:rPr>
          <w:color w:val="002060"/>
        </w:rPr>
      </w:pPr>
    </w:p>
    <w:p w14:paraId="30A7963E" w14:textId="77777777" w:rsidR="00C91B6A" w:rsidRDefault="00000000">
      <w:pPr>
        <w:numPr>
          <w:ilvl w:val="0"/>
          <w:numId w:val="29"/>
        </w:numPr>
        <w:spacing w:line="480" w:lineRule="auto"/>
        <w:rPr>
          <w:color w:val="002060"/>
        </w:rPr>
      </w:pPr>
      <w:r>
        <w:rPr>
          <w:color w:val="002060"/>
        </w:rPr>
        <w:t xml:space="preserve"> Adams, L. (2023). Church-based mental health support: Integrating professional resources into congregational life. </w:t>
      </w:r>
      <w:r>
        <w:rPr>
          <w:i/>
          <w:iCs/>
          <w:color w:val="002060"/>
        </w:rPr>
        <w:t>Journal of Church-Based Mental Health</w:t>
      </w:r>
      <w:r>
        <w:rPr>
          <w:color w:val="002060"/>
        </w:rPr>
        <w:t>, 12(1), 55-72.</w:t>
      </w:r>
    </w:p>
    <w:p w14:paraId="283BA74F" w14:textId="77777777" w:rsidR="00C91B6A" w:rsidRDefault="00000000">
      <w:pPr>
        <w:numPr>
          <w:ilvl w:val="0"/>
          <w:numId w:val="29"/>
        </w:numPr>
        <w:spacing w:line="480" w:lineRule="auto"/>
        <w:rPr>
          <w:color w:val="002060"/>
        </w:rPr>
      </w:pPr>
      <w:r>
        <w:rPr>
          <w:color w:val="002060"/>
        </w:rPr>
        <w:t xml:space="preserve">Anderson, N. (2018). </w:t>
      </w:r>
      <w:r>
        <w:rPr>
          <w:i/>
          <w:iCs/>
          <w:color w:val="002060"/>
        </w:rPr>
        <w:t>Spirituality and marriage: A guide for Christian couples</w:t>
      </w:r>
      <w:r>
        <w:rPr>
          <w:color w:val="002060"/>
        </w:rPr>
        <w:t>. FaithWorks Publishing.</w:t>
      </w:r>
    </w:p>
    <w:p w14:paraId="138E52ED" w14:textId="77777777" w:rsidR="00C91B6A" w:rsidRDefault="00000000">
      <w:pPr>
        <w:numPr>
          <w:ilvl w:val="0"/>
          <w:numId w:val="29"/>
        </w:numPr>
        <w:spacing w:line="480" w:lineRule="auto"/>
        <w:rPr>
          <w:color w:val="002060"/>
        </w:rPr>
      </w:pPr>
      <w:r>
        <w:rPr>
          <w:color w:val="002060"/>
        </w:rPr>
        <w:t xml:space="preserve"> Beaulieu, E. (2020). </w:t>
      </w:r>
      <w:r>
        <w:rPr>
          <w:i/>
          <w:iCs/>
          <w:color w:val="002060"/>
        </w:rPr>
        <w:t>Marriage counseling and the church: Bridging the gap between theory and practice. Journal of Christian Counseling</w:t>
      </w:r>
      <w:r>
        <w:rPr>
          <w:color w:val="002060"/>
        </w:rPr>
        <w:t>, 34(2), 85-102.</w:t>
      </w:r>
    </w:p>
    <w:p w14:paraId="560FFDAD" w14:textId="77777777" w:rsidR="00C91B6A" w:rsidRDefault="00000000">
      <w:pPr>
        <w:numPr>
          <w:ilvl w:val="0"/>
          <w:numId w:val="29"/>
        </w:numPr>
        <w:spacing w:line="480" w:lineRule="auto"/>
        <w:rPr>
          <w:color w:val="002060"/>
        </w:rPr>
      </w:pPr>
      <w:r>
        <w:rPr>
          <w:color w:val="002060"/>
        </w:rPr>
        <w:t xml:space="preserve">Bradberry, T., &amp; Greaves, J. (2009). </w:t>
      </w:r>
      <w:r>
        <w:rPr>
          <w:i/>
          <w:iCs/>
          <w:color w:val="002060"/>
        </w:rPr>
        <w:t>Emotional intelligence 2.0</w:t>
      </w:r>
      <w:r>
        <w:rPr>
          <w:color w:val="002060"/>
        </w:rPr>
        <w:t>. TalentSmart.</w:t>
      </w:r>
    </w:p>
    <w:p w14:paraId="3E83BCCD" w14:textId="77777777" w:rsidR="00C91B6A" w:rsidRDefault="00000000">
      <w:pPr>
        <w:numPr>
          <w:ilvl w:val="0"/>
          <w:numId w:val="29"/>
        </w:numPr>
        <w:spacing w:line="480" w:lineRule="auto"/>
        <w:rPr>
          <w:color w:val="002060"/>
        </w:rPr>
      </w:pPr>
      <w:r>
        <w:rPr>
          <w:color w:val="002060"/>
        </w:rPr>
        <w:t xml:space="preserve"> Brown, B. (2015). </w:t>
      </w:r>
      <w:r>
        <w:rPr>
          <w:i/>
          <w:iCs/>
          <w:color w:val="002060"/>
        </w:rPr>
        <w:t>Rising strong: The reckoning, the rumble, the revolution</w:t>
      </w:r>
      <w:r>
        <w:rPr>
          <w:color w:val="002060"/>
        </w:rPr>
        <w:t>. Spiegel &amp; Grau.</w:t>
      </w:r>
    </w:p>
    <w:p w14:paraId="5EEECDFA" w14:textId="77777777" w:rsidR="00C91B6A" w:rsidRDefault="00000000">
      <w:pPr>
        <w:numPr>
          <w:ilvl w:val="0"/>
          <w:numId w:val="29"/>
        </w:numPr>
        <w:spacing w:line="480" w:lineRule="auto"/>
        <w:rPr>
          <w:color w:val="002060"/>
        </w:rPr>
      </w:pPr>
      <w:r>
        <w:rPr>
          <w:color w:val="002060"/>
        </w:rPr>
        <w:t xml:space="preserve"> Carter, A. (2022). </w:t>
      </w:r>
      <w:r>
        <w:rPr>
          <w:i/>
          <w:iCs/>
          <w:color w:val="002060"/>
        </w:rPr>
        <w:t>Building compassionate communities: The church’s role in supporting families*. *Journal of Community Support</w:t>
      </w:r>
      <w:r>
        <w:rPr>
          <w:color w:val="002060"/>
        </w:rPr>
        <w:t>, 33(2), 95-110.</w:t>
      </w:r>
    </w:p>
    <w:p w14:paraId="0A60D0EE" w14:textId="77777777" w:rsidR="00C91B6A" w:rsidRDefault="00000000">
      <w:pPr>
        <w:numPr>
          <w:ilvl w:val="0"/>
          <w:numId w:val="29"/>
        </w:numPr>
        <w:spacing w:line="480" w:lineRule="auto"/>
        <w:rPr>
          <w:color w:val="002060"/>
        </w:rPr>
      </w:pPr>
      <w:r>
        <w:rPr>
          <w:color w:val="002060"/>
        </w:rPr>
        <w:t xml:space="preserve"> Chapman, G. (1992). </w:t>
      </w:r>
      <w:r>
        <w:rPr>
          <w:i/>
          <w:iCs/>
          <w:color w:val="002060"/>
        </w:rPr>
        <w:t>The five love languages: How to express heartfelt commitment to your mate.</w:t>
      </w:r>
      <w:r>
        <w:rPr>
          <w:color w:val="002060"/>
        </w:rPr>
        <w:t xml:space="preserve"> Northfield Publishing.</w:t>
      </w:r>
    </w:p>
    <w:p w14:paraId="3F3BFD86" w14:textId="77777777" w:rsidR="00C91B6A" w:rsidRDefault="00000000">
      <w:pPr>
        <w:numPr>
          <w:ilvl w:val="0"/>
          <w:numId w:val="29"/>
        </w:numPr>
        <w:spacing w:line="480" w:lineRule="auto"/>
        <w:rPr>
          <w:color w:val="002060"/>
        </w:rPr>
      </w:pPr>
      <w:r>
        <w:rPr>
          <w:color w:val="002060"/>
        </w:rPr>
        <w:t xml:space="preserve">Chapman, G. (2015). </w:t>
      </w:r>
      <w:r>
        <w:rPr>
          <w:i/>
          <w:iCs/>
          <w:color w:val="002060"/>
        </w:rPr>
        <w:t xml:space="preserve">The 5 languages of love: How to express heartfelt commitment to your mate. </w:t>
      </w:r>
      <w:r>
        <w:rPr>
          <w:color w:val="002060"/>
        </w:rPr>
        <w:t>Northfield Publishing.</w:t>
      </w:r>
    </w:p>
    <w:p w14:paraId="7B79C6F5" w14:textId="77777777" w:rsidR="00C91B6A" w:rsidRDefault="00000000">
      <w:pPr>
        <w:numPr>
          <w:ilvl w:val="0"/>
          <w:numId w:val="29"/>
        </w:numPr>
        <w:spacing w:line="480" w:lineRule="auto"/>
        <w:rPr>
          <w:color w:val="002060"/>
        </w:rPr>
      </w:pPr>
      <w:r>
        <w:rPr>
          <w:color w:val="002060"/>
        </w:rPr>
        <w:t xml:space="preserve">Davis, E. (2022). </w:t>
      </w:r>
      <w:r>
        <w:rPr>
          <w:i/>
          <w:iCs/>
          <w:color w:val="002060"/>
        </w:rPr>
        <w:t>Adapting church programs to modern relationship dynamics. Journal of Progressive Church Ministry</w:t>
      </w:r>
      <w:r>
        <w:rPr>
          <w:color w:val="002060"/>
        </w:rPr>
        <w:t>, 34(2), 78-93.</w:t>
      </w:r>
    </w:p>
    <w:p w14:paraId="09D29793" w14:textId="77777777" w:rsidR="00C91B6A" w:rsidRDefault="00000000">
      <w:pPr>
        <w:numPr>
          <w:ilvl w:val="0"/>
          <w:numId w:val="29"/>
        </w:numPr>
        <w:spacing w:line="480" w:lineRule="auto"/>
        <w:rPr>
          <w:color w:val="002060"/>
        </w:rPr>
      </w:pPr>
      <w:r>
        <w:rPr>
          <w:color w:val="002060"/>
        </w:rPr>
        <w:t>Enright, R. D. (2001).</w:t>
      </w:r>
      <w:r>
        <w:rPr>
          <w:i/>
          <w:iCs/>
          <w:color w:val="002060"/>
        </w:rPr>
        <w:t xml:space="preserve"> Forgiveness: The power to change your life forever</w:t>
      </w:r>
      <w:r>
        <w:rPr>
          <w:color w:val="002060"/>
        </w:rPr>
        <w:t>. WaterBrook Press.</w:t>
      </w:r>
    </w:p>
    <w:p w14:paraId="6F0D8B89" w14:textId="77777777" w:rsidR="00C91B6A" w:rsidRDefault="00000000">
      <w:pPr>
        <w:numPr>
          <w:ilvl w:val="0"/>
          <w:numId w:val="29"/>
        </w:numPr>
        <w:spacing w:line="480" w:lineRule="auto"/>
        <w:rPr>
          <w:color w:val="002060"/>
        </w:rPr>
      </w:pPr>
      <w:r>
        <w:rPr>
          <w:color w:val="002060"/>
        </w:rPr>
        <w:t xml:space="preserve">Fisher, R., &amp; Ury, W. (1981). </w:t>
      </w:r>
      <w:r>
        <w:rPr>
          <w:i/>
          <w:iCs/>
          <w:color w:val="002060"/>
        </w:rPr>
        <w:t>Getting to yes: Negotiating agreement without giving in.</w:t>
      </w:r>
      <w:r>
        <w:rPr>
          <w:color w:val="002060"/>
        </w:rPr>
        <w:t xml:space="preserve"> Penguin Books.</w:t>
      </w:r>
    </w:p>
    <w:p w14:paraId="75AEFC41" w14:textId="77777777" w:rsidR="00C91B6A" w:rsidRDefault="00000000">
      <w:pPr>
        <w:numPr>
          <w:ilvl w:val="0"/>
          <w:numId w:val="29"/>
        </w:numPr>
        <w:spacing w:line="480" w:lineRule="auto"/>
        <w:rPr>
          <w:color w:val="002060"/>
        </w:rPr>
      </w:pPr>
      <w:r>
        <w:rPr>
          <w:color w:val="002060"/>
        </w:rPr>
        <w:lastRenderedPageBreak/>
        <w:t xml:space="preserve"> Freedman, J., &amp; Scott, J. (2016).</w:t>
      </w:r>
      <w:r>
        <w:rPr>
          <w:i/>
          <w:iCs/>
          <w:color w:val="002060"/>
        </w:rPr>
        <w:t xml:space="preserve"> The psychological impact of betrayal. Journal of Psychological Trauma</w:t>
      </w:r>
      <w:r>
        <w:rPr>
          <w:color w:val="002060"/>
        </w:rPr>
        <w:t>, 10(3), 150-162.</w:t>
      </w:r>
    </w:p>
    <w:p w14:paraId="5510429F" w14:textId="77777777" w:rsidR="00C91B6A" w:rsidRDefault="00000000">
      <w:pPr>
        <w:numPr>
          <w:ilvl w:val="0"/>
          <w:numId w:val="29"/>
        </w:numPr>
        <w:spacing w:line="480" w:lineRule="auto"/>
        <w:rPr>
          <w:color w:val="002060"/>
        </w:rPr>
      </w:pPr>
      <w:r>
        <w:rPr>
          <w:color w:val="002060"/>
        </w:rPr>
        <w:t xml:space="preserve">Goleman, D. (1995). </w:t>
      </w:r>
      <w:r>
        <w:rPr>
          <w:i/>
          <w:iCs/>
          <w:color w:val="002060"/>
        </w:rPr>
        <w:t>Emotional intelligence: Why it can matter more than IQ</w:t>
      </w:r>
      <w:r>
        <w:rPr>
          <w:color w:val="002060"/>
        </w:rPr>
        <w:t>. Bantam Books.</w:t>
      </w:r>
    </w:p>
    <w:p w14:paraId="6BD8B516" w14:textId="77777777" w:rsidR="00C91B6A" w:rsidRDefault="00000000">
      <w:pPr>
        <w:numPr>
          <w:ilvl w:val="0"/>
          <w:numId w:val="29"/>
        </w:numPr>
        <w:spacing w:line="480" w:lineRule="auto"/>
        <w:rPr>
          <w:color w:val="002060"/>
        </w:rPr>
      </w:pPr>
      <w:r>
        <w:rPr>
          <w:color w:val="002060"/>
        </w:rPr>
        <w:t xml:space="preserve"> Gottman, J. (1994). </w:t>
      </w:r>
      <w:r>
        <w:rPr>
          <w:i/>
          <w:iCs/>
          <w:color w:val="002060"/>
        </w:rPr>
        <w:t>Why marriages succeed or fail: What you can learn from the breakthrough research to make your marriage last</w:t>
      </w:r>
      <w:r>
        <w:rPr>
          <w:color w:val="002060"/>
        </w:rPr>
        <w:t>. Simon &amp; Schuster.</w:t>
      </w:r>
    </w:p>
    <w:p w14:paraId="73A7F956" w14:textId="77777777" w:rsidR="00C91B6A" w:rsidRDefault="00000000">
      <w:pPr>
        <w:numPr>
          <w:ilvl w:val="0"/>
          <w:numId w:val="29"/>
        </w:numPr>
        <w:spacing w:line="480" w:lineRule="auto"/>
        <w:rPr>
          <w:color w:val="002060"/>
        </w:rPr>
      </w:pPr>
      <w:r>
        <w:rPr>
          <w:color w:val="002060"/>
        </w:rPr>
        <w:t xml:space="preserve">Gottman, J. (1999). </w:t>
      </w:r>
      <w:r>
        <w:rPr>
          <w:i/>
          <w:iCs/>
          <w:color w:val="002060"/>
        </w:rPr>
        <w:t>The seven principles for making marriage work</w:t>
      </w:r>
      <w:r>
        <w:rPr>
          <w:color w:val="002060"/>
        </w:rPr>
        <w:t>. Crown Publishing Group.</w:t>
      </w:r>
    </w:p>
    <w:p w14:paraId="0E154B43" w14:textId="77777777" w:rsidR="00C91B6A" w:rsidRDefault="00000000">
      <w:pPr>
        <w:numPr>
          <w:ilvl w:val="0"/>
          <w:numId w:val="29"/>
        </w:numPr>
        <w:spacing w:line="480" w:lineRule="auto"/>
        <w:rPr>
          <w:color w:val="002060"/>
        </w:rPr>
      </w:pPr>
      <w:r>
        <w:rPr>
          <w:color w:val="002060"/>
        </w:rPr>
        <w:t xml:space="preserve">Gottman, J., &amp; Silver, N. (1999). </w:t>
      </w:r>
      <w:r>
        <w:rPr>
          <w:i/>
          <w:iCs/>
          <w:color w:val="002060"/>
        </w:rPr>
        <w:t>The seven principles for making marriage work</w:t>
      </w:r>
      <w:r>
        <w:rPr>
          <w:color w:val="002060"/>
        </w:rPr>
        <w:t>. Crown Publishing Group.</w:t>
      </w:r>
    </w:p>
    <w:p w14:paraId="61F4F5EC" w14:textId="77777777" w:rsidR="00C91B6A" w:rsidRDefault="00000000">
      <w:pPr>
        <w:numPr>
          <w:ilvl w:val="0"/>
          <w:numId w:val="29"/>
        </w:numPr>
        <w:spacing w:line="480" w:lineRule="auto"/>
        <w:rPr>
          <w:color w:val="002060"/>
        </w:rPr>
      </w:pPr>
      <w:r>
        <w:rPr>
          <w:color w:val="002060"/>
        </w:rPr>
        <w:t xml:space="preserve"> Gottman, J., &amp; Silver, N. (2015). </w:t>
      </w:r>
      <w:r>
        <w:rPr>
          <w:i/>
          <w:iCs/>
          <w:color w:val="002060"/>
        </w:rPr>
        <w:t>The seven principles for making marriage work: A practical guide from the country’s foremost relationship expert</w:t>
      </w:r>
      <w:r>
        <w:rPr>
          <w:color w:val="002060"/>
        </w:rPr>
        <w:t>. Harmony Books.</w:t>
      </w:r>
    </w:p>
    <w:p w14:paraId="0D8B3B80" w14:textId="77777777" w:rsidR="00C91B6A" w:rsidRDefault="00000000">
      <w:pPr>
        <w:numPr>
          <w:ilvl w:val="0"/>
          <w:numId w:val="29"/>
        </w:numPr>
        <w:spacing w:line="480" w:lineRule="auto"/>
        <w:rPr>
          <w:color w:val="002060"/>
        </w:rPr>
      </w:pPr>
      <w:r>
        <w:rPr>
          <w:color w:val="002060"/>
        </w:rPr>
        <w:t xml:space="preserve">  Green, A. (2022). </w:t>
      </w:r>
      <w:r>
        <w:rPr>
          <w:i/>
          <w:iCs/>
          <w:color w:val="002060"/>
        </w:rPr>
        <w:t>Holistic approaches to marriage support: Lessons from New Horizons Church. Journal of Innovative Church Programs</w:t>
      </w:r>
      <w:r>
        <w:rPr>
          <w:color w:val="002060"/>
        </w:rPr>
        <w:t>, 45(2), 112-127.</w:t>
      </w:r>
    </w:p>
    <w:p w14:paraId="31764C08" w14:textId="77777777" w:rsidR="00C91B6A" w:rsidRDefault="00000000">
      <w:pPr>
        <w:numPr>
          <w:ilvl w:val="0"/>
          <w:numId w:val="29"/>
        </w:numPr>
        <w:spacing w:line="480" w:lineRule="auto"/>
        <w:rPr>
          <w:color w:val="002060"/>
        </w:rPr>
      </w:pPr>
      <w:r>
        <w:rPr>
          <w:color w:val="002060"/>
        </w:rPr>
        <w:t xml:space="preserve"> Hendrix, H. (1988). </w:t>
      </w:r>
      <w:r>
        <w:rPr>
          <w:i/>
          <w:iCs/>
          <w:color w:val="002060"/>
        </w:rPr>
        <w:t xml:space="preserve">Getting the love you want: A guide for couples. </w:t>
      </w:r>
      <w:r>
        <w:rPr>
          <w:color w:val="002060"/>
        </w:rPr>
        <w:t>HarperOne.</w:t>
      </w:r>
    </w:p>
    <w:p w14:paraId="224FA108" w14:textId="77777777" w:rsidR="00C91B6A" w:rsidRDefault="00000000">
      <w:pPr>
        <w:numPr>
          <w:ilvl w:val="0"/>
          <w:numId w:val="29"/>
        </w:numPr>
        <w:spacing w:line="480" w:lineRule="auto"/>
        <w:rPr>
          <w:color w:val="002060"/>
        </w:rPr>
      </w:pPr>
      <w:r>
        <w:rPr>
          <w:color w:val="002060"/>
        </w:rPr>
        <w:t xml:space="preserve"> Johnson, M. (2021). </w:t>
      </w:r>
      <w:r>
        <w:rPr>
          <w:i/>
          <w:iCs/>
          <w:color w:val="002060"/>
        </w:rPr>
        <w:t>Overcoming obstacles: A story of transformation and faith. Community Support Review</w:t>
      </w:r>
      <w:r>
        <w:rPr>
          <w:color w:val="002060"/>
        </w:rPr>
        <w:t>, 14(2).</w:t>
      </w:r>
    </w:p>
    <w:p w14:paraId="63E16661" w14:textId="77777777" w:rsidR="00C91B6A" w:rsidRDefault="00000000">
      <w:pPr>
        <w:numPr>
          <w:ilvl w:val="0"/>
          <w:numId w:val="29"/>
        </w:numPr>
        <w:spacing w:line="480" w:lineRule="auto"/>
        <w:rPr>
          <w:color w:val="002060"/>
        </w:rPr>
      </w:pPr>
      <w:r>
        <w:rPr>
          <w:color w:val="002060"/>
        </w:rPr>
        <w:t xml:space="preserve"> Johnson, S. (2008). </w:t>
      </w:r>
      <w:r>
        <w:rPr>
          <w:i/>
          <w:iCs/>
          <w:color w:val="002060"/>
        </w:rPr>
        <w:t>Hold me tight: Seven conversations for a lifetime of love</w:t>
      </w:r>
      <w:r>
        <w:rPr>
          <w:color w:val="002060"/>
        </w:rPr>
        <w:t>. Little, Brown and Company.</w:t>
      </w:r>
    </w:p>
    <w:p w14:paraId="59217319" w14:textId="77777777" w:rsidR="00C91B6A" w:rsidRDefault="00000000">
      <w:pPr>
        <w:numPr>
          <w:ilvl w:val="0"/>
          <w:numId w:val="29"/>
        </w:numPr>
        <w:spacing w:line="480" w:lineRule="auto"/>
        <w:rPr>
          <w:color w:val="002060"/>
        </w:rPr>
      </w:pPr>
      <w:r>
        <w:rPr>
          <w:color w:val="002060"/>
        </w:rPr>
        <w:t xml:space="preserve"> Johnson, S. M. (2004). </w:t>
      </w:r>
      <w:r>
        <w:rPr>
          <w:i/>
          <w:iCs/>
          <w:color w:val="002060"/>
        </w:rPr>
        <w:t xml:space="preserve">The practice of emotionally focused couple therapy: Creating connection. </w:t>
      </w:r>
      <w:r>
        <w:rPr>
          <w:color w:val="002060"/>
        </w:rPr>
        <w:t>Guilford Press.</w:t>
      </w:r>
    </w:p>
    <w:p w14:paraId="73497A71" w14:textId="77777777" w:rsidR="00C91B6A" w:rsidRDefault="00000000">
      <w:pPr>
        <w:numPr>
          <w:ilvl w:val="0"/>
          <w:numId w:val="29"/>
        </w:numPr>
        <w:spacing w:line="480" w:lineRule="auto"/>
        <w:rPr>
          <w:color w:val="002060"/>
        </w:rPr>
      </w:pPr>
      <w:r>
        <w:rPr>
          <w:color w:val="002060"/>
        </w:rPr>
        <w:lastRenderedPageBreak/>
        <w:t xml:space="preserve">Johnson, S., &amp; Bradbury, T. N. (2013). </w:t>
      </w:r>
      <w:r>
        <w:rPr>
          <w:i/>
          <w:iCs/>
          <w:color w:val="002060"/>
        </w:rPr>
        <w:t>The impact of church-based marriage counseling on couples: A review of the literature. Journal of Marriage and Family Therapy</w:t>
      </w:r>
      <w:r>
        <w:rPr>
          <w:color w:val="002060"/>
        </w:rPr>
        <w:t>, 39(3), 293-309.</w:t>
      </w:r>
    </w:p>
    <w:p w14:paraId="64EB449F" w14:textId="77777777" w:rsidR="00C91B6A" w:rsidRDefault="00000000">
      <w:pPr>
        <w:numPr>
          <w:ilvl w:val="0"/>
          <w:numId w:val="29"/>
        </w:numPr>
        <w:spacing w:line="480" w:lineRule="auto"/>
        <w:rPr>
          <w:color w:val="002060"/>
        </w:rPr>
      </w:pPr>
      <w:r>
        <w:rPr>
          <w:color w:val="002060"/>
        </w:rPr>
        <w:t xml:space="preserve">Kiecolt-Glaser, J. K., &amp; Newton, T. L. (2001). </w:t>
      </w:r>
      <w:r>
        <w:rPr>
          <w:i/>
          <w:iCs/>
          <w:color w:val="002060"/>
        </w:rPr>
        <w:t>Marriage and health: His and hers. Psychological Bulletin</w:t>
      </w:r>
      <w:r>
        <w:rPr>
          <w:color w:val="002060"/>
        </w:rPr>
        <w:t>, 127(4), 472-503.</w:t>
      </w:r>
    </w:p>
    <w:p w14:paraId="30B48677" w14:textId="77777777" w:rsidR="00C91B6A" w:rsidRDefault="00000000">
      <w:pPr>
        <w:numPr>
          <w:ilvl w:val="0"/>
          <w:numId w:val="29"/>
        </w:numPr>
        <w:spacing w:line="480" w:lineRule="auto"/>
        <w:rPr>
          <w:color w:val="002060"/>
        </w:rPr>
      </w:pPr>
      <w:r>
        <w:rPr>
          <w:color w:val="002060"/>
        </w:rPr>
        <w:t xml:space="preserve">Larson, J. H., &amp; Holman, T. B. (1994). </w:t>
      </w:r>
      <w:r>
        <w:rPr>
          <w:i/>
          <w:iCs/>
          <w:color w:val="002060"/>
        </w:rPr>
        <w:t xml:space="preserve">Predictors of marital quality and stability. Family Relations, </w:t>
      </w:r>
      <w:r>
        <w:rPr>
          <w:color w:val="002060"/>
        </w:rPr>
        <w:t>43(3), 228-237.</w:t>
      </w:r>
    </w:p>
    <w:p w14:paraId="189762FE" w14:textId="77777777" w:rsidR="00C91B6A" w:rsidRDefault="00000000">
      <w:pPr>
        <w:numPr>
          <w:ilvl w:val="0"/>
          <w:numId w:val="29"/>
        </w:numPr>
        <w:spacing w:line="480" w:lineRule="auto"/>
        <w:rPr>
          <w:color w:val="002060"/>
        </w:rPr>
      </w:pPr>
      <w:r>
        <w:rPr>
          <w:color w:val="002060"/>
        </w:rPr>
        <w:t xml:space="preserve"> Levenson, R. W., &amp; Carstensen, L. L. (1994). Long-term marriage: Age, gender, and satisfaction. </w:t>
      </w:r>
      <w:r>
        <w:rPr>
          <w:i/>
          <w:iCs/>
          <w:color w:val="002060"/>
        </w:rPr>
        <w:t>Journal of Personality and Social Psychology</w:t>
      </w:r>
      <w:r>
        <w:rPr>
          <w:color w:val="002060"/>
        </w:rPr>
        <w:t>, 67(1), 56-68.</w:t>
      </w:r>
    </w:p>
    <w:p w14:paraId="02BD6300" w14:textId="77777777" w:rsidR="00C91B6A" w:rsidRDefault="00000000">
      <w:pPr>
        <w:numPr>
          <w:ilvl w:val="0"/>
          <w:numId w:val="29"/>
        </w:numPr>
        <w:spacing w:line="480" w:lineRule="auto"/>
        <w:rPr>
          <w:color w:val="002060"/>
        </w:rPr>
      </w:pPr>
      <w:r>
        <w:rPr>
          <w:color w:val="002060"/>
        </w:rPr>
        <w:t xml:space="preserve"> Markman, H. J., &amp; Stanley, S. M. (1994). </w:t>
      </w:r>
      <w:r>
        <w:rPr>
          <w:i/>
          <w:iCs/>
          <w:color w:val="002060"/>
        </w:rPr>
        <w:t>Preventing divorce: A study of premarital education. Journal of Marriage and Family Therapy</w:t>
      </w:r>
      <w:r>
        <w:rPr>
          <w:color w:val="002060"/>
        </w:rPr>
        <w:t>, 20(3), 335-348.</w:t>
      </w:r>
    </w:p>
    <w:p w14:paraId="368B975F" w14:textId="77777777" w:rsidR="00C91B6A" w:rsidRDefault="00000000">
      <w:pPr>
        <w:numPr>
          <w:ilvl w:val="0"/>
          <w:numId w:val="29"/>
        </w:numPr>
        <w:spacing w:line="480" w:lineRule="auto"/>
        <w:rPr>
          <w:color w:val="002060"/>
        </w:rPr>
      </w:pPr>
      <w:r>
        <w:rPr>
          <w:color w:val="002060"/>
        </w:rPr>
        <w:t xml:space="preserve"> Markman, H. J., Stanley, S. M., &amp; Blumberg, S. L. (2010). </w:t>
      </w:r>
      <w:r>
        <w:rPr>
          <w:i/>
          <w:iCs/>
          <w:color w:val="002060"/>
        </w:rPr>
        <w:t>Fighting for your marriage: A couple’s guide to communicating and resolving conflict</w:t>
      </w:r>
      <w:r>
        <w:rPr>
          <w:color w:val="002060"/>
        </w:rPr>
        <w:t>. Jossey-Bass.</w:t>
      </w:r>
    </w:p>
    <w:p w14:paraId="243ADCFA" w14:textId="77777777" w:rsidR="00C91B6A" w:rsidRDefault="00000000">
      <w:pPr>
        <w:numPr>
          <w:ilvl w:val="0"/>
          <w:numId w:val="29"/>
        </w:numPr>
        <w:spacing w:line="480" w:lineRule="auto"/>
        <w:rPr>
          <w:color w:val="002060"/>
        </w:rPr>
      </w:pPr>
      <w:r>
        <w:rPr>
          <w:color w:val="002060"/>
        </w:rPr>
        <w:t xml:space="preserve"> Miller, J., &amp; Petty, G. (2010). </w:t>
      </w:r>
      <w:r>
        <w:rPr>
          <w:i/>
          <w:iCs/>
          <w:color w:val="002060"/>
        </w:rPr>
        <w:t>Adaptability and relationship success: Evidence from longitudinal research. Family Relations</w:t>
      </w:r>
      <w:r>
        <w:rPr>
          <w:color w:val="002060"/>
        </w:rPr>
        <w:t>, 59(4), 448-458.</w:t>
      </w:r>
    </w:p>
    <w:p w14:paraId="013C158D" w14:textId="77777777" w:rsidR="00C91B6A" w:rsidRDefault="00000000">
      <w:pPr>
        <w:numPr>
          <w:ilvl w:val="0"/>
          <w:numId w:val="29"/>
        </w:numPr>
        <w:spacing w:line="480" w:lineRule="auto"/>
        <w:rPr>
          <w:color w:val="002060"/>
        </w:rPr>
      </w:pPr>
      <w:r>
        <w:rPr>
          <w:color w:val="002060"/>
        </w:rPr>
        <w:t xml:space="preserve">Murray, S. L., Holmes, J. G., &amp; MacDonald, G. (2006). Interpersonal relationships and well-being: Toward a comprehensive theory of relationship satisfaction. </w:t>
      </w:r>
      <w:r>
        <w:rPr>
          <w:i/>
          <w:iCs/>
          <w:color w:val="002060"/>
        </w:rPr>
        <w:t>Journal of Personality and Social Psychology</w:t>
      </w:r>
      <w:r>
        <w:rPr>
          <w:color w:val="002060"/>
        </w:rPr>
        <w:t>, 91(3), 462-478.</w:t>
      </w:r>
    </w:p>
    <w:p w14:paraId="79137492" w14:textId="77777777" w:rsidR="00C91B6A" w:rsidRDefault="00000000">
      <w:pPr>
        <w:numPr>
          <w:ilvl w:val="0"/>
          <w:numId w:val="29"/>
        </w:numPr>
        <w:spacing w:line="480" w:lineRule="auto"/>
        <w:rPr>
          <w:color w:val="002060"/>
        </w:rPr>
      </w:pPr>
      <w:r>
        <w:rPr>
          <w:color w:val="002060"/>
        </w:rPr>
        <w:t xml:space="preserve">     Obama, M. (2018). </w:t>
      </w:r>
      <w:r>
        <w:rPr>
          <w:i/>
          <w:iCs/>
          <w:color w:val="002060"/>
        </w:rPr>
        <w:t>Becoming</w:t>
      </w:r>
      <w:r>
        <w:rPr>
          <w:color w:val="002060"/>
        </w:rPr>
        <w:t>. Crown Publishing.</w:t>
      </w:r>
    </w:p>
    <w:p w14:paraId="7A6C07A3" w14:textId="77777777" w:rsidR="00C91B6A" w:rsidRDefault="00000000">
      <w:pPr>
        <w:numPr>
          <w:ilvl w:val="0"/>
          <w:numId w:val="29"/>
        </w:numPr>
        <w:spacing w:line="480" w:lineRule="auto"/>
        <w:rPr>
          <w:color w:val="002060"/>
        </w:rPr>
      </w:pPr>
      <w:r>
        <w:rPr>
          <w:color w:val="002060"/>
        </w:rPr>
        <w:t xml:space="preserve">Parke, R. D. (2004). </w:t>
      </w:r>
      <w:r>
        <w:rPr>
          <w:i/>
          <w:iCs/>
          <w:color w:val="002060"/>
        </w:rPr>
        <w:t>Development in the family. Annual Review of Psychology</w:t>
      </w:r>
      <w:r>
        <w:rPr>
          <w:color w:val="002060"/>
        </w:rPr>
        <w:t>, 55, 365-399.</w:t>
      </w:r>
    </w:p>
    <w:p w14:paraId="1D6DF4AC" w14:textId="77777777" w:rsidR="00C91B6A" w:rsidRDefault="00000000">
      <w:pPr>
        <w:numPr>
          <w:ilvl w:val="0"/>
          <w:numId w:val="29"/>
        </w:numPr>
        <w:spacing w:line="480" w:lineRule="auto"/>
        <w:rPr>
          <w:color w:val="002060"/>
        </w:rPr>
      </w:pPr>
      <w:r>
        <w:rPr>
          <w:color w:val="002060"/>
        </w:rPr>
        <w:t xml:space="preserve"> Pennebaker, J. W. (1997). </w:t>
      </w:r>
      <w:r>
        <w:rPr>
          <w:i/>
          <w:iCs/>
          <w:color w:val="002060"/>
        </w:rPr>
        <w:t>Opening up: The healing power of expressing emotions</w:t>
      </w:r>
      <w:r>
        <w:rPr>
          <w:color w:val="002060"/>
        </w:rPr>
        <w:t>. Guilford Press.</w:t>
      </w:r>
    </w:p>
    <w:p w14:paraId="1E503916" w14:textId="77777777" w:rsidR="00C91B6A" w:rsidRDefault="00000000">
      <w:pPr>
        <w:numPr>
          <w:ilvl w:val="0"/>
          <w:numId w:val="29"/>
        </w:numPr>
        <w:spacing w:line="480" w:lineRule="auto"/>
        <w:rPr>
          <w:color w:val="002060"/>
        </w:rPr>
      </w:pPr>
      <w:r>
        <w:rPr>
          <w:color w:val="002060"/>
        </w:rPr>
        <w:lastRenderedPageBreak/>
        <w:t xml:space="preserve">Pew Research Center. (2015). </w:t>
      </w:r>
      <w:r>
        <w:rPr>
          <w:i/>
          <w:iCs/>
          <w:color w:val="002060"/>
        </w:rPr>
        <w:t>The rise of dual-income households</w:t>
      </w:r>
      <w:r>
        <w:rPr>
          <w:color w:val="002060"/>
        </w:rPr>
        <w:t>. Retrieved from [Pew Research Center](https://www.pewresearch.org).</w:t>
      </w:r>
    </w:p>
    <w:p w14:paraId="06AAC93A" w14:textId="77777777" w:rsidR="00C91B6A" w:rsidRDefault="00000000">
      <w:pPr>
        <w:numPr>
          <w:ilvl w:val="0"/>
          <w:numId w:val="29"/>
        </w:numPr>
        <w:spacing w:line="480" w:lineRule="auto"/>
        <w:rPr>
          <w:color w:val="002060"/>
        </w:rPr>
      </w:pPr>
      <w:r>
        <w:rPr>
          <w:color w:val="002060"/>
        </w:rPr>
        <w:t xml:space="preserve">Pew Research Center. (2020). </w:t>
      </w:r>
      <w:r>
        <w:rPr>
          <w:i/>
          <w:iCs/>
          <w:color w:val="002060"/>
        </w:rPr>
        <w:t>Religion and social issues: A study of changing attitudes</w:t>
      </w:r>
      <w:r>
        <w:rPr>
          <w:color w:val="002060"/>
        </w:rPr>
        <w:t>. Pew Research Center.</w:t>
      </w:r>
    </w:p>
    <w:p w14:paraId="60F66D71" w14:textId="77777777" w:rsidR="00C91B6A" w:rsidRDefault="00000000">
      <w:pPr>
        <w:numPr>
          <w:ilvl w:val="0"/>
          <w:numId w:val="29"/>
        </w:numPr>
        <w:spacing w:line="480" w:lineRule="auto"/>
        <w:rPr>
          <w:color w:val="002060"/>
        </w:rPr>
      </w:pPr>
      <w:r>
        <w:rPr>
          <w:color w:val="002060"/>
        </w:rPr>
        <w:t xml:space="preserve">Putnam, R. D., &amp; Campbell, D. E. (2010). </w:t>
      </w:r>
      <w:r>
        <w:rPr>
          <w:i/>
          <w:iCs/>
          <w:color w:val="002060"/>
        </w:rPr>
        <w:t>American grace: How religion divides and unites us</w:t>
      </w:r>
      <w:r>
        <w:rPr>
          <w:color w:val="002060"/>
        </w:rPr>
        <w:t>. Simon &amp; Schuster.</w:t>
      </w:r>
    </w:p>
    <w:p w14:paraId="68D16ACE" w14:textId="77777777" w:rsidR="00C91B6A" w:rsidRDefault="00000000">
      <w:pPr>
        <w:numPr>
          <w:ilvl w:val="0"/>
          <w:numId w:val="29"/>
        </w:numPr>
        <w:spacing w:line="480" w:lineRule="auto"/>
        <w:rPr>
          <w:color w:val="002060"/>
        </w:rPr>
      </w:pPr>
      <w:r>
        <w:rPr>
          <w:color w:val="002060"/>
        </w:rPr>
        <w:t xml:space="preserve">Roozen, D. A. (2005). </w:t>
      </w:r>
      <w:r>
        <w:rPr>
          <w:i/>
          <w:iCs/>
          <w:color w:val="002060"/>
        </w:rPr>
        <w:t>Faith communities today: A report on religion in the United States today</w:t>
      </w:r>
      <w:r>
        <w:rPr>
          <w:color w:val="002060"/>
        </w:rPr>
        <w:t>. Hartford Institute for Religion Research.</w:t>
      </w:r>
    </w:p>
    <w:p w14:paraId="44FB4A1C" w14:textId="77777777" w:rsidR="00C91B6A" w:rsidRDefault="00000000">
      <w:pPr>
        <w:numPr>
          <w:ilvl w:val="0"/>
          <w:numId w:val="29"/>
        </w:numPr>
        <w:spacing w:line="480" w:lineRule="auto"/>
        <w:rPr>
          <w:color w:val="002060"/>
        </w:rPr>
      </w:pPr>
      <w:r>
        <w:rPr>
          <w:color w:val="002060"/>
        </w:rPr>
        <w:t xml:space="preserve">Smedes, L. B. (1996). </w:t>
      </w:r>
      <w:r>
        <w:rPr>
          <w:i/>
          <w:iCs/>
          <w:color w:val="002060"/>
        </w:rPr>
        <w:t>Forgive and forget: Healing the hurts we don’t deserve</w:t>
      </w:r>
      <w:r>
        <w:rPr>
          <w:color w:val="002060"/>
        </w:rPr>
        <w:t>. HarperSanFrancisco.</w:t>
      </w:r>
    </w:p>
    <w:p w14:paraId="7756F5E0" w14:textId="77777777" w:rsidR="00C91B6A" w:rsidRDefault="00000000">
      <w:pPr>
        <w:numPr>
          <w:ilvl w:val="0"/>
          <w:numId w:val="29"/>
        </w:numPr>
        <w:spacing w:line="480" w:lineRule="auto"/>
        <w:rPr>
          <w:color w:val="002060"/>
        </w:rPr>
      </w:pPr>
      <w:r>
        <w:rPr>
          <w:color w:val="002060"/>
        </w:rPr>
        <w:t>Stanley, S. M., Amato, P. R., Johnson, C. A., &amp; Markman, H. J. (2006). Premarital education, marital quality, and marital stability: Findings from a large, random household survey.</w:t>
      </w:r>
      <w:r>
        <w:rPr>
          <w:i/>
          <w:iCs/>
          <w:color w:val="002060"/>
        </w:rPr>
        <w:t xml:space="preserve"> Journal of Family Psychology</w:t>
      </w:r>
      <w:r>
        <w:rPr>
          <w:color w:val="002060"/>
        </w:rPr>
        <w:t>, 20(1), 117–126.</w:t>
      </w:r>
    </w:p>
    <w:p w14:paraId="5E238D2E" w14:textId="77777777" w:rsidR="00C91B6A" w:rsidRDefault="00000000">
      <w:pPr>
        <w:numPr>
          <w:ilvl w:val="0"/>
          <w:numId w:val="29"/>
        </w:numPr>
        <w:spacing w:line="480" w:lineRule="auto"/>
        <w:rPr>
          <w:color w:val="002060"/>
        </w:rPr>
      </w:pPr>
      <w:r>
        <w:rPr>
          <w:color w:val="002060"/>
        </w:rPr>
        <w:t xml:space="preserve">Turner, L. (2021). </w:t>
      </w:r>
      <w:r>
        <w:rPr>
          <w:i/>
          <w:iCs/>
          <w:color w:val="002060"/>
        </w:rPr>
        <w:t>Embracing diversity: Hope Fellowship’s journey towards inclusivity. Church Growth and Development Journal,</w:t>
      </w:r>
      <w:r>
        <w:rPr>
          <w:color w:val="002060"/>
        </w:rPr>
        <w:t xml:space="preserve"> 38(3), 66-81.</w:t>
      </w:r>
    </w:p>
    <w:p w14:paraId="14EC12D4" w14:textId="77777777" w:rsidR="00C91B6A" w:rsidRDefault="00000000">
      <w:pPr>
        <w:numPr>
          <w:ilvl w:val="0"/>
          <w:numId w:val="29"/>
        </w:numPr>
        <w:spacing w:line="480" w:lineRule="auto"/>
        <w:rPr>
          <w:color w:val="002060"/>
        </w:rPr>
      </w:pPr>
      <w:r>
        <w:rPr>
          <w:color w:val="002060"/>
        </w:rPr>
        <w:t xml:space="preserve">Voydanoff, P. (2005). Work and family: Research implications for the future. </w:t>
      </w:r>
      <w:r>
        <w:rPr>
          <w:i/>
          <w:iCs/>
          <w:color w:val="002060"/>
        </w:rPr>
        <w:t>Journal of Marriage and Family,</w:t>
      </w:r>
      <w:r>
        <w:rPr>
          <w:color w:val="002060"/>
        </w:rPr>
        <w:t xml:space="preserve"> 67(4), 1141-1154.</w:t>
      </w:r>
    </w:p>
    <w:p w14:paraId="3F9AFED2" w14:textId="77777777" w:rsidR="00C91B6A" w:rsidRDefault="00000000">
      <w:pPr>
        <w:numPr>
          <w:ilvl w:val="0"/>
          <w:numId w:val="29"/>
        </w:numPr>
        <w:spacing w:line="480" w:lineRule="auto"/>
        <w:rPr>
          <w:color w:val="002060"/>
        </w:rPr>
      </w:pPr>
      <w:r>
        <w:rPr>
          <w:color w:val="002060"/>
        </w:rPr>
        <w:t xml:space="preserve">Walker, M. (2022). </w:t>
      </w:r>
      <w:r>
        <w:rPr>
          <w:i/>
          <w:iCs/>
          <w:color w:val="002060"/>
        </w:rPr>
        <w:t>Inclusive worship: Creating spaces for all families. Faith and Practice Review,</w:t>
      </w:r>
      <w:r>
        <w:rPr>
          <w:color w:val="002060"/>
        </w:rPr>
        <w:t xml:space="preserve"> 44(1), 77-92.</w:t>
      </w:r>
    </w:p>
    <w:p w14:paraId="382E93C8" w14:textId="77777777" w:rsidR="00C91B6A" w:rsidRDefault="00000000">
      <w:pPr>
        <w:numPr>
          <w:ilvl w:val="0"/>
          <w:numId w:val="29"/>
        </w:numPr>
        <w:spacing w:line="480" w:lineRule="auto"/>
        <w:rPr>
          <w:color w:val="002060"/>
        </w:rPr>
      </w:pPr>
      <w:r>
        <w:rPr>
          <w:color w:val="002060"/>
        </w:rPr>
        <w:t xml:space="preserve"> White, L. K., &amp; Rogers, S. J. (2000). Economic circumstances and marital quality: A review of the literature.</w:t>
      </w:r>
      <w:r>
        <w:rPr>
          <w:i/>
          <w:iCs/>
          <w:color w:val="002060"/>
        </w:rPr>
        <w:t xml:space="preserve"> Journal of Marriage and Family</w:t>
      </w:r>
      <w:r>
        <w:rPr>
          <w:color w:val="002060"/>
        </w:rPr>
        <w:t>, 62(4), 1030-1053.</w:t>
      </w:r>
    </w:p>
    <w:p w14:paraId="6DE84329" w14:textId="77777777" w:rsidR="00C91B6A" w:rsidRDefault="00000000">
      <w:pPr>
        <w:numPr>
          <w:ilvl w:val="0"/>
          <w:numId w:val="29"/>
        </w:numPr>
        <w:spacing w:line="480" w:lineRule="auto"/>
        <w:rPr>
          <w:color w:val="002060"/>
        </w:rPr>
      </w:pPr>
      <w:r>
        <w:rPr>
          <w:color w:val="002060"/>
        </w:rPr>
        <w:lastRenderedPageBreak/>
        <w:t xml:space="preserve">- Worthington, E. L. (2006). </w:t>
      </w:r>
      <w:r>
        <w:rPr>
          <w:i/>
          <w:iCs/>
          <w:color w:val="002060"/>
        </w:rPr>
        <w:t>Forgiveness: Theory and application</w:t>
      </w:r>
      <w:r>
        <w:rPr>
          <w:color w:val="002060"/>
        </w:rPr>
        <w:t>. Routledge.</w:t>
      </w:r>
    </w:p>
    <w:p w14:paraId="02655E21" w14:textId="77777777" w:rsidR="00C91B6A" w:rsidRDefault="00C91B6A">
      <w:pPr>
        <w:spacing w:line="480" w:lineRule="auto"/>
        <w:rPr>
          <w:color w:val="002060"/>
        </w:rPr>
      </w:pPr>
    </w:p>
    <w:sectPr w:rsidR="00C91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D1137" w14:textId="77777777" w:rsidR="00E96096" w:rsidRDefault="00E96096">
      <w:pPr>
        <w:spacing w:line="240" w:lineRule="auto"/>
      </w:pPr>
      <w:r>
        <w:separator/>
      </w:r>
    </w:p>
  </w:endnote>
  <w:endnote w:type="continuationSeparator" w:id="0">
    <w:p w14:paraId="0BFD2141" w14:textId="77777777" w:rsidR="00E96096" w:rsidRDefault="00E96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2A0A6" w14:textId="77777777" w:rsidR="00E96096" w:rsidRDefault="00E96096">
      <w:pPr>
        <w:spacing w:after="0"/>
      </w:pPr>
      <w:r>
        <w:separator/>
      </w:r>
    </w:p>
  </w:footnote>
  <w:footnote w:type="continuationSeparator" w:id="0">
    <w:p w14:paraId="5F3486C7" w14:textId="77777777" w:rsidR="00E96096" w:rsidRDefault="00E960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EFA637"/>
    <w:multiLevelType w:val="singleLevel"/>
    <w:tmpl w:val="94EFA637"/>
    <w:lvl w:ilvl="0">
      <w:start w:val="1"/>
      <w:numFmt w:val="lowerRoman"/>
      <w:lvlText w:val="%1."/>
      <w:lvlJc w:val="left"/>
      <w:pPr>
        <w:tabs>
          <w:tab w:val="left" w:pos="425"/>
        </w:tabs>
        <w:ind w:left="425" w:hanging="425"/>
      </w:pPr>
      <w:rPr>
        <w:rFonts w:hint="default"/>
      </w:rPr>
    </w:lvl>
  </w:abstractNum>
  <w:abstractNum w:abstractNumId="1" w15:restartNumberingAfterBreak="0">
    <w:nsid w:val="C0B66FB9"/>
    <w:multiLevelType w:val="singleLevel"/>
    <w:tmpl w:val="C0B66FB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7AF4DB"/>
    <w:multiLevelType w:val="singleLevel"/>
    <w:tmpl w:val="CF7AF4DB"/>
    <w:lvl w:ilvl="0">
      <w:start w:val="2"/>
      <w:numFmt w:val="decimal"/>
      <w:suff w:val="space"/>
      <w:lvlText w:val="%1."/>
      <w:lvlJc w:val="left"/>
    </w:lvl>
  </w:abstractNum>
  <w:abstractNum w:abstractNumId="3" w15:restartNumberingAfterBreak="0">
    <w:nsid w:val="DF6458EE"/>
    <w:multiLevelType w:val="singleLevel"/>
    <w:tmpl w:val="DF6458EE"/>
    <w:lvl w:ilvl="0">
      <w:start w:val="1"/>
      <w:numFmt w:val="lowerRoman"/>
      <w:lvlText w:val="%1."/>
      <w:lvlJc w:val="left"/>
      <w:pPr>
        <w:tabs>
          <w:tab w:val="left" w:pos="425"/>
        </w:tabs>
        <w:ind w:left="425" w:hanging="425"/>
      </w:pPr>
      <w:rPr>
        <w:rFonts w:hint="default"/>
      </w:rPr>
    </w:lvl>
  </w:abstractNum>
  <w:abstractNum w:abstractNumId="4" w15:restartNumberingAfterBreak="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2"/>
    <w:multiLevelType w:val="singleLevel"/>
    <w:tmpl w:val="00000002"/>
    <w:lvl w:ilvl="0">
      <w:start w:val="2"/>
      <w:numFmt w:val="upperLetter"/>
      <w:suff w:val="space"/>
      <w:lvlText w:val="%1."/>
      <w:lvlJc w:val="left"/>
    </w:lvl>
  </w:abstractNum>
  <w:abstractNum w:abstractNumId="6" w15:restartNumberingAfterBreak="0">
    <w:nsid w:val="00000003"/>
    <w:multiLevelType w:val="multilevel"/>
    <w:tmpl w:val="00000003"/>
    <w:lvl w:ilvl="0">
      <w:start w:val="1"/>
      <w:numFmt w:val="upp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04"/>
    <w:multiLevelType w:val="multilevel"/>
    <w:tmpl w:val="0000000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8" w15:restartNumberingAfterBreak="0">
    <w:nsid w:val="00000005"/>
    <w:multiLevelType w:val="multilevel"/>
    <w:tmpl w:val="00000005"/>
    <w:lvl w:ilvl="0">
      <w:start w:val="1"/>
      <w:numFmt w:val="upp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0000006"/>
    <w:multiLevelType w:val="multilevel"/>
    <w:tmpl w:val="00000006"/>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0" w15:restartNumberingAfterBreak="0">
    <w:nsid w:val="00000007"/>
    <w:multiLevelType w:val="multilevel"/>
    <w:tmpl w:val="00000007"/>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1" w15:restartNumberingAfterBreak="0">
    <w:nsid w:val="00000008"/>
    <w:multiLevelType w:val="multilevel"/>
    <w:tmpl w:val="00000008"/>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2" w15:restartNumberingAfterBreak="0">
    <w:nsid w:val="00000009"/>
    <w:multiLevelType w:val="multilevel"/>
    <w:tmpl w:val="00000009"/>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3" w15:restartNumberingAfterBreak="0">
    <w:nsid w:val="0000000A"/>
    <w:multiLevelType w:val="multilevel"/>
    <w:tmpl w:val="0000000A"/>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4" w15:restartNumberingAfterBreak="0">
    <w:nsid w:val="0000000B"/>
    <w:multiLevelType w:val="multilevel"/>
    <w:tmpl w:val="0000000B"/>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5" w15:restartNumberingAfterBreak="0">
    <w:nsid w:val="0000000C"/>
    <w:multiLevelType w:val="multilevel"/>
    <w:tmpl w:val="0000000C"/>
    <w:lvl w:ilvl="0">
      <w:start w:val="1"/>
      <w:numFmt w:val="upp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16" w15:restartNumberingAfterBreak="0">
    <w:nsid w:val="0000000D"/>
    <w:multiLevelType w:val="multilevel"/>
    <w:tmpl w:val="0000000D"/>
    <w:lvl w:ilvl="0">
      <w:start w:val="1"/>
      <w:numFmt w:val="upp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000000E"/>
    <w:multiLevelType w:val="multilevel"/>
    <w:tmpl w:val="0000000E"/>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8" w15:restartNumberingAfterBreak="0">
    <w:nsid w:val="0000000F"/>
    <w:multiLevelType w:val="multilevel"/>
    <w:tmpl w:val="0000000F"/>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9" w15:restartNumberingAfterBreak="0">
    <w:nsid w:val="00000010"/>
    <w:multiLevelType w:val="multilevel"/>
    <w:tmpl w:val="0000001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0" w15:restartNumberingAfterBreak="0">
    <w:nsid w:val="00000011"/>
    <w:multiLevelType w:val="multilevel"/>
    <w:tmpl w:val="00000011"/>
    <w:lvl w:ilvl="0">
      <w:start w:val="1"/>
      <w:numFmt w:val="upp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0000012"/>
    <w:multiLevelType w:val="multilevel"/>
    <w:tmpl w:val="000000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0000013"/>
    <w:multiLevelType w:val="multilevel"/>
    <w:tmpl w:val="0000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0000015"/>
    <w:multiLevelType w:val="singleLevel"/>
    <w:tmpl w:val="0000001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0053208E"/>
    <w:multiLevelType w:val="singleLevel"/>
    <w:tmpl w:val="0053208E"/>
    <w:lvl w:ilvl="0">
      <w:start w:val="1"/>
      <w:numFmt w:val="upperLetter"/>
      <w:suff w:val="space"/>
      <w:lvlText w:val="%1."/>
      <w:lvlJc w:val="left"/>
    </w:lvl>
  </w:abstractNum>
  <w:abstractNum w:abstractNumId="26" w15:restartNumberingAfterBreak="0">
    <w:nsid w:val="128D33E8"/>
    <w:multiLevelType w:val="singleLevel"/>
    <w:tmpl w:val="128D33E8"/>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142E29B3"/>
    <w:multiLevelType w:val="singleLevel"/>
    <w:tmpl w:val="142E29B3"/>
    <w:lvl w:ilvl="0">
      <w:start w:val="1"/>
      <w:numFmt w:val="upperRoman"/>
      <w:suff w:val="space"/>
      <w:lvlText w:val="%1."/>
      <w:lvlJc w:val="left"/>
    </w:lvl>
  </w:abstractNum>
  <w:abstractNum w:abstractNumId="28" w15:restartNumberingAfterBreak="0">
    <w:nsid w:val="6859A3ED"/>
    <w:multiLevelType w:val="singleLevel"/>
    <w:tmpl w:val="6859A3ED"/>
    <w:lvl w:ilvl="0">
      <w:start w:val="1"/>
      <w:numFmt w:val="upperLetter"/>
      <w:suff w:val="space"/>
      <w:lvlText w:val="%1."/>
      <w:lvlJc w:val="left"/>
    </w:lvl>
  </w:abstractNum>
  <w:num w:numId="1" w16cid:durableId="848986082">
    <w:abstractNumId w:val="7"/>
  </w:num>
  <w:num w:numId="2" w16cid:durableId="137649201">
    <w:abstractNumId w:val="6"/>
  </w:num>
  <w:num w:numId="3" w16cid:durableId="1001158603">
    <w:abstractNumId w:val="8"/>
  </w:num>
  <w:num w:numId="4" w16cid:durableId="476996885">
    <w:abstractNumId w:val="9"/>
  </w:num>
  <w:num w:numId="5" w16cid:durableId="1320960556">
    <w:abstractNumId w:val="14"/>
  </w:num>
  <w:num w:numId="6" w16cid:durableId="1842968877">
    <w:abstractNumId w:val="10"/>
  </w:num>
  <w:num w:numId="7" w16cid:durableId="788932752">
    <w:abstractNumId w:val="11"/>
  </w:num>
  <w:num w:numId="8" w16cid:durableId="914124164">
    <w:abstractNumId w:val="12"/>
  </w:num>
  <w:num w:numId="9" w16cid:durableId="1051539044">
    <w:abstractNumId w:val="15"/>
  </w:num>
  <w:num w:numId="10" w16cid:durableId="1292130687">
    <w:abstractNumId w:val="13"/>
  </w:num>
  <w:num w:numId="11" w16cid:durableId="597062332">
    <w:abstractNumId w:val="16"/>
  </w:num>
  <w:num w:numId="12" w16cid:durableId="1967655461">
    <w:abstractNumId w:val="17"/>
  </w:num>
  <w:num w:numId="13" w16cid:durableId="1281112108">
    <w:abstractNumId w:val="18"/>
  </w:num>
  <w:num w:numId="14" w16cid:durableId="706639288">
    <w:abstractNumId w:val="19"/>
  </w:num>
  <w:num w:numId="15" w16cid:durableId="1083844037">
    <w:abstractNumId w:val="20"/>
  </w:num>
  <w:num w:numId="16" w16cid:durableId="1462310424">
    <w:abstractNumId w:val="21"/>
  </w:num>
  <w:num w:numId="17" w16cid:durableId="2126658922">
    <w:abstractNumId w:val="28"/>
  </w:num>
  <w:num w:numId="18" w16cid:durableId="455409843">
    <w:abstractNumId w:val="0"/>
  </w:num>
  <w:num w:numId="19" w16cid:durableId="1119952780">
    <w:abstractNumId w:val="27"/>
  </w:num>
  <w:num w:numId="20" w16cid:durableId="513106973">
    <w:abstractNumId w:val="1"/>
  </w:num>
  <w:num w:numId="21" w16cid:durableId="100615698">
    <w:abstractNumId w:val="26"/>
  </w:num>
  <w:num w:numId="22" w16cid:durableId="1631125947">
    <w:abstractNumId w:val="5"/>
  </w:num>
  <w:num w:numId="23" w16cid:durableId="2137946317">
    <w:abstractNumId w:val="4"/>
  </w:num>
  <w:num w:numId="24" w16cid:durableId="656768354">
    <w:abstractNumId w:val="22"/>
  </w:num>
  <w:num w:numId="25" w16cid:durableId="1483236968">
    <w:abstractNumId w:val="23"/>
  </w:num>
  <w:num w:numId="26" w16cid:durableId="1971519626">
    <w:abstractNumId w:val="25"/>
  </w:num>
  <w:num w:numId="27" w16cid:durableId="455954170">
    <w:abstractNumId w:val="24"/>
  </w:num>
  <w:num w:numId="28" w16cid:durableId="1535390183">
    <w:abstractNumId w:val="2"/>
  </w:num>
  <w:num w:numId="29" w16cid:durableId="318189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DE"/>
    <w:rsid w:val="00166D49"/>
    <w:rsid w:val="003B2A73"/>
    <w:rsid w:val="004F5EBB"/>
    <w:rsid w:val="00543C2A"/>
    <w:rsid w:val="006915CA"/>
    <w:rsid w:val="006E37F4"/>
    <w:rsid w:val="00C91B6A"/>
    <w:rsid w:val="00E96096"/>
    <w:rsid w:val="00FE36DE"/>
    <w:rsid w:val="23D1090C"/>
    <w:rsid w:val="579D7D8A"/>
    <w:rsid w:val="747B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F8086"/>
  <w15:docId w15:val="{B78DEF64-4C3C-4753-9286-16F262E5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120</Pages>
  <Words>37863</Words>
  <Characters>215823</Characters>
  <Application>Microsoft Office Word</Application>
  <DocSecurity>0</DocSecurity>
  <Lines>1798</Lines>
  <Paragraphs>506</Paragraphs>
  <ScaleCrop>false</ScaleCrop>
  <Company/>
  <LinksUpToDate>false</LinksUpToDate>
  <CharactersWithSpaces>253180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KF7j</dc:creator>
  <cp:lastModifiedBy>Susan Sunday</cp:lastModifiedBy>
  <cp:revision>2</cp:revision>
  <dcterms:created xsi:type="dcterms:W3CDTF">2024-10-10T11:12:00Z</dcterms:created>
  <dcterms:modified xsi:type="dcterms:W3CDTF">2024-10-10T11:12:00Z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E7295594695745AE9368EB710A0008B5_13</vt:lpwstr>
  </property>
  <property fmtid="{D5CDD505-2E9C-101B-9397-08002B2CF9AE}" pid="3" name="KSOProductBuildVer">
    <vt:lpwstr>1033-12.2.0.18586</vt:lpwstr>
  </property>
</Properties>
</file>